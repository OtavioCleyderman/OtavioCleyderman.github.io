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40705" w14:textId="77777777" w:rsidR="008547E0" w:rsidRPr="00B01591" w:rsidRDefault="00794773" w:rsidP="00704080">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14:paraId="4144075D" w14:textId="77777777" w:rsidR="005135EA" w:rsidRPr="00B01591" w:rsidRDefault="008547E0" w:rsidP="00704080">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14:paraId="623C4846" w14:textId="77777777" w:rsidR="008547E0" w:rsidRDefault="008F52E2" w:rsidP="00704080">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14:paraId="0A37501D" w14:textId="77777777" w:rsidR="005D61D4" w:rsidRDefault="005D61D4" w:rsidP="00704080"/>
    <w:p w14:paraId="5272C23E" w14:textId="77777777" w:rsidR="00EF59F6" w:rsidRPr="00EF59F6" w:rsidRDefault="00EF59F6" w:rsidP="00704080">
      <w:pPr>
        <w:ind w:firstLine="0"/>
        <w:jc w:val="center"/>
        <w:rPr>
          <w:b/>
          <w:sz w:val="28"/>
        </w:rPr>
      </w:pPr>
      <w:r w:rsidRPr="00EF59F6">
        <w:rPr>
          <w:b/>
          <w:sz w:val="28"/>
        </w:rPr>
        <w:t>TECNOLOGIA EM ANÁLISE E DESENVOLVIMENTO DE SISTEMAS</w:t>
      </w:r>
    </w:p>
    <w:p w14:paraId="5A39BBE3" w14:textId="77777777" w:rsidR="001E1227" w:rsidRPr="00B01591" w:rsidRDefault="001E1227" w:rsidP="00704080">
      <w:pPr>
        <w:pStyle w:val="0-Autor"/>
        <w:spacing w:line="360" w:lineRule="auto"/>
        <w:rPr>
          <w:rFonts w:cs="Arial"/>
          <w:szCs w:val="28"/>
        </w:rPr>
      </w:pPr>
    </w:p>
    <w:p w14:paraId="750D8F0D" w14:textId="77777777" w:rsidR="00997FE1" w:rsidRDefault="00D90237" w:rsidP="00704080">
      <w:pPr>
        <w:ind w:firstLine="0"/>
        <w:jc w:val="center"/>
        <w:rPr>
          <w:rFonts w:cs="Arial"/>
        </w:rPr>
      </w:pPr>
      <w:proofErr w:type="spellStart"/>
      <w:r>
        <w:rPr>
          <w:rFonts w:cs="Arial"/>
        </w:rPr>
        <w:t>Airlene</w:t>
      </w:r>
      <w:proofErr w:type="spellEnd"/>
      <w:r>
        <w:rPr>
          <w:rFonts w:cs="Arial"/>
        </w:rPr>
        <w:t xml:space="preserve"> Antonelli</w:t>
      </w:r>
    </w:p>
    <w:p w14:paraId="67C39227" w14:textId="77777777" w:rsidR="00997FE1" w:rsidRPr="0098665D" w:rsidRDefault="00EF6CBC" w:rsidP="00704080">
      <w:pPr>
        <w:ind w:firstLine="0"/>
        <w:jc w:val="center"/>
        <w:rPr>
          <w:rFonts w:cs="Arial"/>
        </w:rPr>
      </w:pPr>
      <w:r>
        <w:rPr>
          <w:rFonts w:cs="Arial"/>
        </w:rPr>
        <w:t xml:space="preserve"> </w:t>
      </w:r>
      <w:r w:rsidRPr="0098665D">
        <w:rPr>
          <w:rFonts w:cs="Arial"/>
        </w:rPr>
        <w:t>Denise Campos</w:t>
      </w:r>
    </w:p>
    <w:p w14:paraId="24015C50" w14:textId="67B86317" w:rsidR="00997FE1" w:rsidRPr="0098665D" w:rsidRDefault="0098665D" w:rsidP="00704080">
      <w:pPr>
        <w:ind w:firstLine="0"/>
        <w:jc w:val="center"/>
        <w:rPr>
          <w:rFonts w:cs="Arial"/>
          <w:bCs/>
          <w:szCs w:val="24"/>
        </w:rPr>
      </w:pPr>
      <w:r w:rsidRPr="0098665D">
        <w:rPr>
          <w:rFonts w:cs="Arial"/>
          <w:bCs/>
          <w:szCs w:val="24"/>
        </w:rPr>
        <w:t>Lucas de Almeida Pereira</w:t>
      </w:r>
    </w:p>
    <w:p w14:paraId="5BCA94E9" w14:textId="77777777" w:rsidR="00997FE1" w:rsidRDefault="00997FE1" w:rsidP="00704080">
      <w:pPr>
        <w:ind w:firstLine="0"/>
        <w:jc w:val="center"/>
        <w:rPr>
          <w:rFonts w:cs="Arial"/>
        </w:rPr>
      </w:pPr>
      <w:r>
        <w:rPr>
          <w:rFonts w:cs="Arial"/>
        </w:rPr>
        <w:t>Miguel Pedro Garcia Ribeiro</w:t>
      </w:r>
    </w:p>
    <w:p w14:paraId="3B9C8F63" w14:textId="0BD3EA27" w:rsidR="00EF6CBC" w:rsidRDefault="00997FE1" w:rsidP="00704080">
      <w:pPr>
        <w:ind w:firstLine="0"/>
        <w:jc w:val="center"/>
        <w:rPr>
          <w:rFonts w:cs="Arial"/>
          <w:b/>
          <w:szCs w:val="24"/>
          <w:highlight w:val="yellow"/>
        </w:rPr>
      </w:pPr>
      <w:r>
        <w:rPr>
          <w:rFonts w:cs="Arial"/>
        </w:rPr>
        <w:t xml:space="preserve"> </w:t>
      </w:r>
      <w:r w:rsidRPr="00997FE1">
        <w:rPr>
          <w:rFonts w:cs="Arial"/>
        </w:rPr>
        <w:t xml:space="preserve">Otávio </w:t>
      </w:r>
      <w:proofErr w:type="spellStart"/>
      <w:r w:rsidRPr="00997FE1">
        <w:rPr>
          <w:rFonts w:cs="Arial"/>
        </w:rPr>
        <w:t>Cleyderman</w:t>
      </w:r>
      <w:proofErr w:type="spellEnd"/>
      <w:r w:rsidRPr="00997FE1">
        <w:rPr>
          <w:rFonts w:cs="Arial"/>
        </w:rPr>
        <w:t xml:space="preserve"> Ferraz Faria</w:t>
      </w:r>
    </w:p>
    <w:p w14:paraId="41C8F396" w14:textId="0C6F525E" w:rsidR="00F909A8" w:rsidRDefault="00F909A8" w:rsidP="00704080">
      <w:pPr>
        <w:pStyle w:val="0-Autor"/>
        <w:spacing w:line="360" w:lineRule="auto"/>
        <w:rPr>
          <w:rFonts w:cs="Arial"/>
          <w:szCs w:val="28"/>
        </w:rPr>
      </w:pPr>
    </w:p>
    <w:p w14:paraId="0E27B00A" w14:textId="17CBB57C" w:rsidR="00D80F73" w:rsidRDefault="001153C9" w:rsidP="00704080">
      <w:pPr>
        <w:pStyle w:val="0-Autor"/>
        <w:spacing w:line="360" w:lineRule="auto"/>
        <w:rPr>
          <w:rFonts w:cs="Arial"/>
          <w:szCs w:val="28"/>
        </w:rPr>
      </w:pPr>
      <w:r>
        <w:rPr>
          <w:rFonts w:cs="Arial"/>
          <w:szCs w:val="28"/>
        </w:rPr>
        <w:t>ESTATÍSTICA APLICADA</w:t>
      </w:r>
    </w:p>
    <w:p w14:paraId="7CFE1386" w14:textId="535840CC" w:rsidR="001153C9" w:rsidRPr="001153C9" w:rsidRDefault="001153C9" w:rsidP="00704080">
      <w:pPr>
        <w:jc w:val="center"/>
      </w:pPr>
      <w:r>
        <w:t>Software</w:t>
      </w:r>
    </w:p>
    <w:p w14:paraId="44EAFD9C" w14:textId="412B4A38" w:rsidR="00F909A8" w:rsidRPr="00F909A8" w:rsidRDefault="00F909A8" w:rsidP="00704080">
      <w:pPr>
        <w:pStyle w:val="0-TitAFR"/>
        <w:spacing w:before="0" w:line="360" w:lineRule="auto"/>
        <w:rPr>
          <w:rFonts w:cs="Arial"/>
          <w:szCs w:val="28"/>
        </w:rPr>
      </w:pPr>
    </w:p>
    <w:p w14:paraId="1D3F0126" w14:textId="1B95AC4F" w:rsidR="00ED5129" w:rsidRDefault="00262F3B" w:rsidP="00704080">
      <w:pPr>
        <w:pStyle w:val="0-Natureza"/>
        <w:spacing w:before="0" w:line="360" w:lineRule="auto"/>
        <w:ind w:left="3969"/>
        <w:rPr>
          <w:rFonts w:cs="Arial"/>
        </w:rPr>
      </w:pPr>
      <w:r w:rsidRPr="2B975EF2">
        <w:rPr>
          <w:rFonts w:cs="Arial"/>
        </w:rPr>
        <w:t>Trabalho</w:t>
      </w:r>
      <w:r w:rsidR="00FF059B">
        <w:rPr>
          <w:rFonts w:cs="Arial"/>
        </w:rPr>
        <w:t xml:space="preserve"> </w:t>
      </w:r>
      <w:r w:rsidR="002B59C5">
        <w:rPr>
          <w:rFonts w:cs="Arial"/>
        </w:rPr>
        <w:t>Obrigatório 3º.</w:t>
      </w:r>
      <w:r w:rsidR="006E08E2">
        <w:rPr>
          <w:rFonts w:cs="Arial"/>
        </w:rPr>
        <w:t xml:space="preserve"> </w:t>
      </w:r>
      <w:r w:rsidR="002B59C5">
        <w:rPr>
          <w:rFonts w:cs="Arial"/>
        </w:rPr>
        <w:t>Ciclo do curso Análise e desenvolvimento de sistemas envolvendo as disciplinas: Engenharia de Softwares, Estatística, Estrutura de Dados e Interação Humano Computador, na</w:t>
      </w:r>
      <w:r w:rsidRPr="2B975EF2">
        <w:rPr>
          <w:rFonts w:cs="Arial"/>
        </w:rPr>
        <w:t xml:space="preserve"> Faculdade de Tecnolog</w:t>
      </w:r>
      <w:r w:rsidR="008B0367" w:rsidRPr="2B975EF2">
        <w:rPr>
          <w:rFonts w:cs="Arial"/>
        </w:rPr>
        <w:t>ia</w:t>
      </w:r>
      <w:r w:rsidR="002B6ED8" w:rsidRPr="2B975EF2">
        <w:rPr>
          <w:rFonts w:cs="Arial"/>
        </w:rPr>
        <w:t xml:space="preserve"> de Franca -</w:t>
      </w:r>
      <w:r w:rsidR="008B0367" w:rsidRPr="2B975EF2">
        <w:rPr>
          <w:rFonts w:cs="Arial"/>
        </w:rPr>
        <w:t xml:space="preserve"> “Dr. Thomaz </w:t>
      </w:r>
      <w:proofErr w:type="spellStart"/>
      <w:r w:rsidR="008B0367" w:rsidRPr="2B975EF2">
        <w:rPr>
          <w:rFonts w:cs="Arial"/>
        </w:rPr>
        <w:t>Novelino</w:t>
      </w:r>
      <w:proofErr w:type="spellEnd"/>
      <w:r w:rsidR="008B0367" w:rsidRPr="2B975EF2">
        <w:rPr>
          <w:rFonts w:cs="Arial"/>
        </w:rPr>
        <w:t>”</w:t>
      </w:r>
      <w:r w:rsidRPr="2B975EF2">
        <w:rPr>
          <w:rFonts w:cs="Arial"/>
        </w:rPr>
        <w:t xml:space="preserve">, como parte </w:t>
      </w:r>
      <w:r w:rsidR="00FF059B">
        <w:rPr>
          <w:rFonts w:cs="Arial"/>
        </w:rPr>
        <w:t>da aquisição de conhecimentos de</w:t>
      </w:r>
      <w:r w:rsidRPr="2B975EF2">
        <w:rPr>
          <w:rFonts w:cs="Arial"/>
        </w:rPr>
        <w:t xml:space="preserve"> Tecnólogo e</w:t>
      </w:r>
      <w:r w:rsidR="00EF59F6" w:rsidRPr="2B975EF2">
        <w:rPr>
          <w:rFonts w:cs="Arial"/>
        </w:rPr>
        <w:t>m Análise e Desenvolvimento de Sistemas</w:t>
      </w:r>
      <w:r w:rsidR="37579C72" w:rsidRPr="2B975EF2">
        <w:rPr>
          <w:rFonts w:cs="Arial"/>
        </w:rPr>
        <w:t>.</w:t>
      </w:r>
    </w:p>
    <w:p w14:paraId="6F325F5D" w14:textId="77777777" w:rsidR="008925CA" w:rsidRPr="008925CA" w:rsidRDefault="00043528" w:rsidP="00704080">
      <w:pPr>
        <w:suppressAutoHyphens w:val="0"/>
        <w:ind w:left="3969" w:firstLine="0"/>
        <w:jc w:val="left"/>
        <w:rPr>
          <w:rFonts w:cs="Arial"/>
        </w:rPr>
      </w:pPr>
      <w:r w:rsidRPr="008925CA">
        <w:rPr>
          <w:rFonts w:cs="Arial"/>
        </w:rPr>
        <w:t>Orientador</w:t>
      </w:r>
      <w:r w:rsidR="002B59C5" w:rsidRPr="008925CA">
        <w:rPr>
          <w:rFonts w:cs="Arial"/>
        </w:rPr>
        <w:t>es</w:t>
      </w:r>
      <w:r w:rsidRPr="008925CA">
        <w:rPr>
          <w:rFonts w:cs="Arial"/>
        </w:rPr>
        <w:t xml:space="preserve">: </w:t>
      </w:r>
    </w:p>
    <w:p w14:paraId="46F4762B" w14:textId="153D6402" w:rsidR="00F746CD" w:rsidRPr="008925CA" w:rsidRDefault="00EF59F6" w:rsidP="00704080">
      <w:pPr>
        <w:suppressAutoHyphens w:val="0"/>
        <w:ind w:left="3969" w:firstLine="0"/>
        <w:jc w:val="left"/>
        <w:rPr>
          <w:rFonts w:cs="Arial"/>
          <w:sz w:val="21"/>
          <w:szCs w:val="21"/>
          <w:lang w:eastAsia="pt-BR"/>
        </w:rPr>
      </w:pPr>
      <w:r w:rsidRPr="008925CA">
        <w:rPr>
          <w:rFonts w:cs="Arial"/>
        </w:rPr>
        <w:t xml:space="preserve">Prof. </w:t>
      </w:r>
      <w:r w:rsidR="008925CA" w:rsidRPr="008925CA">
        <w:rPr>
          <w:rFonts w:cs="Arial"/>
          <w:shd w:val="clear" w:color="auto" w:fill="FFFFFF"/>
        </w:rPr>
        <w:t>Me. Ely Fernando do Prado</w:t>
      </w:r>
    </w:p>
    <w:p w14:paraId="54E94D0A" w14:textId="77777777" w:rsidR="008925CA" w:rsidRPr="008925CA" w:rsidRDefault="008925CA" w:rsidP="00704080">
      <w:pPr>
        <w:suppressAutoHyphens w:val="0"/>
        <w:ind w:left="3969" w:firstLine="0"/>
        <w:jc w:val="left"/>
        <w:rPr>
          <w:rFonts w:cs="Arial"/>
        </w:rPr>
      </w:pPr>
      <w:r w:rsidRPr="008925CA">
        <w:rPr>
          <w:rFonts w:cs="Arial"/>
        </w:rPr>
        <w:t>Prof.</w:t>
      </w:r>
      <w:r w:rsidRPr="008925CA">
        <w:rPr>
          <w:rFonts w:cs="Arial"/>
          <w:b/>
          <w:bCs/>
          <w:sz w:val="18"/>
          <w:szCs w:val="18"/>
        </w:rPr>
        <w:t xml:space="preserve"> </w:t>
      </w:r>
      <w:r w:rsidRPr="008925CA">
        <w:rPr>
          <w:rFonts w:cs="Arial"/>
          <w:shd w:val="clear" w:color="auto" w:fill="FFFFFF"/>
        </w:rPr>
        <w:t>Me. Fausto Gonçalves Cintra</w:t>
      </w:r>
    </w:p>
    <w:p w14:paraId="72B29CE4" w14:textId="77777777" w:rsidR="008925CA" w:rsidRPr="008925CA" w:rsidRDefault="008925CA" w:rsidP="00704080">
      <w:pPr>
        <w:suppressAutoHyphens w:val="0"/>
        <w:ind w:left="3969" w:firstLine="0"/>
        <w:jc w:val="left"/>
        <w:rPr>
          <w:rFonts w:cs="Arial"/>
          <w:shd w:val="clear" w:color="auto" w:fill="FFFFFF"/>
        </w:rPr>
      </w:pPr>
      <w:r w:rsidRPr="008925CA">
        <w:rPr>
          <w:rFonts w:cs="Arial"/>
        </w:rPr>
        <w:t xml:space="preserve">Prof. </w:t>
      </w:r>
      <w:r w:rsidRPr="008925CA">
        <w:rPr>
          <w:rFonts w:cs="Arial"/>
          <w:shd w:val="clear" w:color="auto" w:fill="FFFFFF"/>
        </w:rPr>
        <w:t xml:space="preserve">Me. Jorge Luís Takahashi </w:t>
      </w:r>
      <w:proofErr w:type="spellStart"/>
      <w:r w:rsidRPr="008925CA">
        <w:rPr>
          <w:rFonts w:cs="Arial"/>
          <w:shd w:val="clear" w:color="auto" w:fill="FFFFFF"/>
        </w:rPr>
        <w:t>Hattori</w:t>
      </w:r>
      <w:proofErr w:type="spellEnd"/>
    </w:p>
    <w:p w14:paraId="6A8B5B13" w14:textId="7A816D4A" w:rsidR="008925CA" w:rsidRPr="008925CA" w:rsidRDefault="008925CA" w:rsidP="00704080">
      <w:pPr>
        <w:suppressAutoHyphens w:val="0"/>
        <w:ind w:left="3969" w:firstLine="0"/>
        <w:jc w:val="left"/>
        <w:rPr>
          <w:rFonts w:ascii="Verdana" w:hAnsi="Verdana"/>
          <w:shd w:val="clear" w:color="auto" w:fill="FFFFFF"/>
        </w:rPr>
      </w:pPr>
      <w:r w:rsidRPr="008925CA">
        <w:rPr>
          <w:rFonts w:cs="Arial"/>
        </w:rPr>
        <w:t>Prof</w:t>
      </w:r>
      <w:r w:rsidRPr="008925CA">
        <w:rPr>
          <w:rFonts w:cs="Arial"/>
          <w:shd w:val="clear" w:color="auto" w:fill="FFFFFF"/>
        </w:rPr>
        <w:t xml:space="preserve">.ª Me. Maria Luísa </w:t>
      </w:r>
      <w:proofErr w:type="spellStart"/>
      <w:r w:rsidRPr="008925CA">
        <w:rPr>
          <w:rFonts w:cs="Arial"/>
          <w:shd w:val="clear" w:color="auto" w:fill="FFFFFF"/>
        </w:rPr>
        <w:t>Cervi</w:t>
      </w:r>
      <w:proofErr w:type="spellEnd"/>
      <w:r w:rsidRPr="008925CA">
        <w:rPr>
          <w:rFonts w:cs="Arial"/>
          <w:shd w:val="clear" w:color="auto" w:fill="FFFFFF"/>
        </w:rPr>
        <w:t xml:space="preserve"> </w:t>
      </w:r>
      <w:proofErr w:type="spellStart"/>
      <w:r w:rsidRPr="008925CA">
        <w:rPr>
          <w:rFonts w:cs="Arial"/>
          <w:shd w:val="clear" w:color="auto" w:fill="FFFFFF"/>
        </w:rPr>
        <w:t>Uzun</w:t>
      </w:r>
      <w:proofErr w:type="spellEnd"/>
    </w:p>
    <w:p w14:paraId="45FB0818" w14:textId="77777777" w:rsidR="00F909A8" w:rsidRPr="00F909A8" w:rsidRDefault="00F909A8" w:rsidP="00704080">
      <w:pPr>
        <w:pStyle w:val="0-TitAFR"/>
        <w:spacing w:before="0" w:line="360" w:lineRule="auto"/>
        <w:rPr>
          <w:rFonts w:cs="Arial"/>
          <w:szCs w:val="28"/>
        </w:rPr>
      </w:pPr>
    </w:p>
    <w:p w14:paraId="54C8AE19" w14:textId="662D0025" w:rsidR="00ED5129" w:rsidRPr="00B01591" w:rsidRDefault="00262F3B" w:rsidP="00704080">
      <w:pPr>
        <w:pStyle w:val="0-LocalAFR"/>
        <w:spacing w:before="0" w:line="360" w:lineRule="auto"/>
        <w:rPr>
          <w:rFonts w:cs="Arial"/>
        </w:rPr>
      </w:pPr>
      <w:r w:rsidRPr="00B01591">
        <w:rPr>
          <w:rFonts w:cs="Arial"/>
        </w:rPr>
        <w:t>FRANCA</w:t>
      </w:r>
      <w:r w:rsidR="005D52EB" w:rsidRPr="00B01591">
        <w:rPr>
          <w:rFonts w:cs="Arial"/>
        </w:rPr>
        <w:t>/SP</w:t>
      </w:r>
    </w:p>
    <w:p w14:paraId="0A0C9A59" w14:textId="711AD563" w:rsidR="0044473D" w:rsidRDefault="00EF6CBC" w:rsidP="00704080">
      <w:pPr>
        <w:pStyle w:val="0-Data"/>
        <w:spacing w:line="360" w:lineRule="auto"/>
        <w:rPr>
          <w:rFonts w:cs="Arial"/>
        </w:rPr>
      </w:pPr>
      <w:r>
        <w:rPr>
          <w:rFonts w:cs="Arial"/>
        </w:rPr>
        <w:t>2020</w:t>
      </w:r>
    </w:p>
    <w:p w14:paraId="711C9874" w14:textId="3AFF9305" w:rsidR="00CF7275" w:rsidRPr="001153C9" w:rsidRDefault="001153C9" w:rsidP="00704080">
      <w:pPr>
        <w:pStyle w:val="0-Data"/>
        <w:spacing w:line="360" w:lineRule="auto"/>
        <w:rPr>
          <w:rFonts w:cs="Arial"/>
          <w:b w:val="0"/>
          <w:szCs w:val="24"/>
        </w:rPr>
      </w:pPr>
      <w:bookmarkStart w:id="0" w:name="_Toc434489461"/>
      <w:r w:rsidRPr="001153C9">
        <w:rPr>
          <w:rFonts w:cs="Arial"/>
          <w:szCs w:val="24"/>
        </w:rPr>
        <w:lastRenderedPageBreak/>
        <w:t>Estatística Aplicada - Software</w:t>
      </w:r>
    </w:p>
    <w:p w14:paraId="621EF6E5" w14:textId="77777777" w:rsidR="00EE29E3" w:rsidRDefault="00EE29E3" w:rsidP="00704080">
      <w:pPr>
        <w:pStyle w:val="RME-Resumo"/>
        <w:numPr>
          <w:ilvl w:val="0"/>
          <w:numId w:val="0"/>
        </w:numPr>
        <w:spacing w:before="0" w:line="360" w:lineRule="auto"/>
        <w:ind w:left="227" w:hanging="227"/>
        <w:rPr>
          <w:rFonts w:ascii="Arial" w:hAnsi="Arial" w:cs="Arial"/>
          <w:b/>
          <w:sz w:val="24"/>
          <w:szCs w:val="24"/>
        </w:rPr>
      </w:pPr>
    </w:p>
    <w:p w14:paraId="62DD76C1" w14:textId="532E75FE" w:rsidR="00CF7275" w:rsidRPr="004B4E13" w:rsidRDefault="00CF7275" w:rsidP="00704080">
      <w:pPr>
        <w:pStyle w:val="RME-Resumo"/>
        <w:numPr>
          <w:ilvl w:val="0"/>
          <w:numId w:val="0"/>
        </w:numPr>
        <w:spacing w:before="0" w:line="360" w:lineRule="auto"/>
        <w:ind w:left="227" w:hanging="227"/>
        <w:rPr>
          <w:rFonts w:ascii="Arial" w:hAnsi="Arial" w:cs="Arial"/>
          <w:b/>
          <w:sz w:val="24"/>
          <w:szCs w:val="24"/>
        </w:rPr>
      </w:pPr>
      <w:r w:rsidRPr="004B4E13">
        <w:rPr>
          <w:rFonts w:ascii="Arial" w:hAnsi="Arial" w:cs="Arial"/>
          <w:b/>
          <w:sz w:val="24"/>
          <w:szCs w:val="24"/>
        </w:rPr>
        <w:t>Resumo</w:t>
      </w:r>
    </w:p>
    <w:p w14:paraId="2ABAFD6E" w14:textId="77777777" w:rsidR="009025FF" w:rsidRDefault="009025FF" w:rsidP="00704080">
      <w:pPr>
        <w:ind w:firstLine="709"/>
        <w:rPr>
          <w:rFonts w:cs="Arial"/>
          <w:color w:val="FF0000"/>
          <w:szCs w:val="24"/>
        </w:rPr>
      </w:pPr>
    </w:p>
    <w:p w14:paraId="6B71C7E4" w14:textId="04A98EEB" w:rsidR="009025FF" w:rsidRPr="009025FF" w:rsidRDefault="009025FF" w:rsidP="00704080">
      <w:pPr>
        <w:ind w:firstLine="709"/>
        <w:rPr>
          <w:rFonts w:cs="Arial"/>
          <w:szCs w:val="24"/>
        </w:rPr>
      </w:pPr>
      <w:r w:rsidRPr="009025FF">
        <w:rPr>
          <w:rFonts w:cs="Arial"/>
          <w:szCs w:val="24"/>
        </w:rPr>
        <w:t>Este trabalho foi realizado como atividade nas disciplinas:</w:t>
      </w:r>
      <w:r w:rsidRPr="009025FF">
        <w:rPr>
          <w:rFonts w:cs="Arial"/>
        </w:rPr>
        <w:t xml:space="preserve"> Estatística </w:t>
      </w:r>
      <w:r w:rsidRPr="00CF1E4D">
        <w:rPr>
          <w:rFonts w:cs="Arial"/>
        </w:rPr>
        <w:t>Aplicada, Estrutura de dados, Engenharia de Software e Interação Humano Computador</w:t>
      </w:r>
      <w:r>
        <w:rPr>
          <w:rFonts w:cs="Arial"/>
        </w:rPr>
        <w:t>, com intuito de produzir um software de Estatística</w:t>
      </w:r>
      <w:r>
        <w:rPr>
          <w:rFonts w:cs="Arial"/>
          <w:color w:val="FF0000"/>
          <w:szCs w:val="24"/>
        </w:rPr>
        <w:t xml:space="preserve"> </w:t>
      </w:r>
      <w:r w:rsidRPr="009025FF">
        <w:rPr>
          <w:rFonts w:cs="Arial"/>
          <w:szCs w:val="24"/>
        </w:rPr>
        <w:t>e colocar em prática os conceitos adquiridos até o 3º.</w:t>
      </w:r>
      <w:r>
        <w:rPr>
          <w:rFonts w:cs="Arial"/>
          <w:szCs w:val="24"/>
        </w:rPr>
        <w:t xml:space="preserve"> </w:t>
      </w:r>
      <w:r w:rsidRPr="009025FF">
        <w:rPr>
          <w:rFonts w:cs="Arial"/>
          <w:szCs w:val="24"/>
        </w:rPr>
        <w:t xml:space="preserve">semestre no curso de Análise e Desenvolvimento de Sistema, </w:t>
      </w:r>
      <w:r w:rsidR="00F669FC">
        <w:rPr>
          <w:rFonts w:cs="Arial"/>
          <w:szCs w:val="24"/>
        </w:rPr>
        <w:t>efetivando a aprendizagem</w:t>
      </w:r>
      <w:r w:rsidRPr="009025FF">
        <w:rPr>
          <w:rFonts w:cs="Arial"/>
          <w:szCs w:val="24"/>
        </w:rPr>
        <w:t xml:space="preserve"> em cálculos estatístico, linguagem de programação</w:t>
      </w:r>
      <w:r>
        <w:rPr>
          <w:rFonts w:cs="Arial"/>
          <w:szCs w:val="24"/>
        </w:rPr>
        <w:t>, design e documentação de software.</w:t>
      </w:r>
    </w:p>
    <w:p w14:paraId="070E5A29" w14:textId="77777777" w:rsidR="009025FF" w:rsidRPr="009025FF" w:rsidRDefault="009025FF" w:rsidP="00704080">
      <w:pPr>
        <w:pStyle w:val="RME-Resumo"/>
        <w:numPr>
          <w:ilvl w:val="0"/>
          <w:numId w:val="0"/>
        </w:numPr>
        <w:tabs>
          <w:tab w:val="left" w:pos="708"/>
        </w:tabs>
        <w:spacing w:before="0" w:line="360" w:lineRule="auto"/>
        <w:ind w:left="227" w:hanging="227"/>
        <w:rPr>
          <w:rFonts w:ascii="Arial" w:hAnsi="Arial" w:cs="Arial"/>
          <w:color w:val="FF0000"/>
          <w:sz w:val="24"/>
          <w:szCs w:val="24"/>
        </w:rPr>
      </w:pPr>
    </w:p>
    <w:p w14:paraId="4CA592C3" w14:textId="22F149FF" w:rsidR="009025FF" w:rsidRPr="002E2AD0" w:rsidRDefault="009025FF" w:rsidP="00704080">
      <w:pPr>
        <w:pStyle w:val="RME-Resumo"/>
        <w:numPr>
          <w:ilvl w:val="0"/>
          <w:numId w:val="0"/>
        </w:numPr>
        <w:tabs>
          <w:tab w:val="left" w:pos="708"/>
        </w:tabs>
        <w:spacing w:before="0" w:line="360" w:lineRule="auto"/>
        <w:ind w:left="227" w:hanging="227"/>
        <w:rPr>
          <w:rFonts w:ascii="Arial" w:hAnsi="Arial" w:cs="Arial"/>
          <w:sz w:val="24"/>
          <w:szCs w:val="24"/>
        </w:rPr>
      </w:pPr>
      <w:r w:rsidRPr="002E2AD0">
        <w:rPr>
          <w:rFonts w:ascii="Arial" w:hAnsi="Arial" w:cs="Arial"/>
          <w:b/>
          <w:sz w:val="24"/>
          <w:szCs w:val="24"/>
        </w:rPr>
        <w:t>Palavras-chave:</w:t>
      </w:r>
      <w:r w:rsidRPr="002E2AD0">
        <w:rPr>
          <w:rFonts w:ascii="Arial" w:hAnsi="Arial" w:cs="Arial"/>
          <w:sz w:val="24"/>
          <w:szCs w:val="24"/>
        </w:rPr>
        <w:t xml:space="preserve"> Estatística, </w:t>
      </w:r>
      <w:r w:rsidR="002E2AD0" w:rsidRPr="002E2AD0">
        <w:rPr>
          <w:rFonts w:ascii="Arial" w:hAnsi="Arial" w:cs="Arial"/>
          <w:sz w:val="24"/>
          <w:szCs w:val="24"/>
        </w:rPr>
        <w:t>Requisitos, Programação</w:t>
      </w:r>
    </w:p>
    <w:p w14:paraId="4101652C" w14:textId="77777777" w:rsidR="009B196A" w:rsidRPr="004B4E13" w:rsidRDefault="009B196A" w:rsidP="00704080">
      <w:pPr>
        <w:pStyle w:val="RME-Resumo"/>
        <w:numPr>
          <w:ilvl w:val="0"/>
          <w:numId w:val="0"/>
        </w:numPr>
        <w:spacing w:before="0" w:line="360" w:lineRule="auto"/>
        <w:ind w:left="227" w:hanging="227"/>
        <w:rPr>
          <w:rFonts w:ascii="Arial" w:hAnsi="Arial" w:cs="Arial"/>
          <w:sz w:val="24"/>
          <w:szCs w:val="24"/>
        </w:rPr>
      </w:pPr>
    </w:p>
    <w:p w14:paraId="7CBFD60A" w14:textId="77777777" w:rsidR="009B196A" w:rsidRPr="004B4E13" w:rsidRDefault="009B196A" w:rsidP="00704080">
      <w:pPr>
        <w:autoSpaceDE w:val="0"/>
        <w:autoSpaceDN w:val="0"/>
        <w:adjustRightInd w:val="0"/>
        <w:ind w:firstLine="0"/>
        <w:rPr>
          <w:rFonts w:cs="Arial"/>
          <w:b/>
          <w:bCs/>
          <w:i/>
          <w:szCs w:val="24"/>
        </w:rPr>
      </w:pPr>
      <w:r w:rsidRPr="004B4E13">
        <w:rPr>
          <w:rFonts w:cs="Arial"/>
          <w:b/>
          <w:bCs/>
          <w:i/>
          <w:szCs w:val="24"/>
        </w:rPr>
        <w:t>Abstract</w:t>
      </w:r>
    </w:p>
    <w:p w14:paraId="24CA4EF0" w14:textId="77777777" w:rsidR="002E2AD0" w:rsidRPr="00D83820" w:rsidRDefault="002E2AD0" w:rsidP="00677AB5">
      <w:pPr>
        <w:pStyle w:val="RME-Resumo"/>
        <w:numPr>
          <w:ilvl w:val="0"/>
          <w:numId w:val="0"/>
        </w:numPr>
        <w:spacing w:before="0" w:line="360" w:lineRule="auto"/>
        <w:ind w:firstLine="709"/>
        <w:rPr>
          <w:rFonts w:ascii="Arial" w:eastAsia="Calibri" w:hAnsi="Arial" w:cs="Arial"/>
          <w:bCs/>
          <w:i/>
          <w:sz w:val="24"/>
          <w:szCs w:val="24"/>
          <w:lang w:eastAsia="en-US"/>
        </w:rPr>
      </w:pPr>
      <w:proofErr w:type="spellStart"/>
      <w:r w:rsidRPr="00D83820">
        <w:rPr>
          <w:rFonts w:ascii="Arial" w:eastAsia="Calibri" w:hAnsi="Arial" w:cs="Arial"/>
          <w:bCs/>
          <w:i/>
          <w:sz w:val="24"/>
          <w:szCs w:val="24"/>
          <w:lang w:eastAsia="en-US"/>
        </w:rPr>
        <w:t>This</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work</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was</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carried</w:t>
      </w:r>
      <w:proofErr w:type="spellEnd"/>
      <w:r w:rsidRPr="00D83820">
        <w:rPr>
          <w:rFonts w:ascii="Arial" w:eastAsia="Calibri" w:hAnsi="Arial" w:cs="Arial"/>
          <w:bCs/>
          <w:i/>
          <w:sz w:val="24"/>
          <w:szCs w:val="24"/>
          <w:lang w:eastAsia="en-US"/>
        </w:rPr>
        <w:t xml:space="preserve"> out as </w:t>
      </w:r>
      <w:proofErr w:type="spellStart"/>
      <w:r w:rsidRPr="00D83820">
        <w:rPr>
          <w:rFonts w:ascii="Arial" w:eastAsia="Calibri" w:hAnsi="Arial" w:cs="Arial"/>
          <w:bCs/>
          <w:i/>
          <w:sz w:val="24"/>
          <w:szCs w:val="24"/>
          <w:lang w:eastAsia="en-US"/>
        </w:rPr>
        <w:t>an</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activity</w:t>
      </w:r>
      <w:proofErr w:type="spellEnd"/>
      <w:r w:rsidRPr="00D83820">
        <w:rPr>
          <w:rFonts w:ascii="Arial" w:eastAsia="Calibri" w:hAnsi="Arial" w:cs="Arial"/>
          <w:bCs/>
          <w:i/>
          <w:sz w:val="24"/>
          <w:szCs w:val="24"/>
          <w:lang w:eastAsia="en-US"/>
        </w:rPr>
        <w:t xml:space="preserve"> in </w:t>
      </w:r>
      <w:proofErr w:type="spellStart"/>
      <w:r w:rsidRPr="00D83820">
        <w:rPr>
          <w:rFonts w:ascii="Arial" w:eastAsia="Calibri" w:hAnsi="Arial" w:cs="Arial"/>
          <w:bCs/>
          <w:i/>
          <w:sz w:val="24"/>
          <w:szCs w:val="24"/>
          <w:lang w:eastAsia="en-US"/>
        </w:rPr>
        <w:t>the</w:t>
      </w:r>
      <w:proofErr w:type="spellEnd"/>
      <w:r w:rsidRPr="00D83820">
        <w:rPr>
          <w:rFonts w:ascii="Arial" w:eastAsia="Calibri" w:hAnsi="Arial" w:cs="Arial"/>
          <w:bCs/>
          <w:i/>
          <w:sz w:val="24"/>
          <w:szCs w:val="24"/>
          <w:lang w:eastAsia="en-US"/>
        </w:rPr>
        <w:t xml:space="preserve"> disciplines: </w:t>
      </w:r>
      <w:proofErr w:type="spellStart"/>
      <w:r w:rsidRPr="00D83820">
        <w:rPr>
          <w:rFonts w:ascii="Arial" w:eastAsia="Calibri" w:hAnsi="Arial" w:cs="Arial"/>
          <w:bCs/>
          <w:i/>
          <w:sz w:val="24"/>
          <w:szCs w:val="24"/>
          <w:lang w:eastAsia="en-US"/>
        </w:rPr>
        <w:t>Applied</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Statistics</w:t>
      </w:r>
      <w:proofErr w:type="spellEnd"/>
      <w:r w:rsidRPr="00D83820">
        <w:rPr>
          <w:rFonts w:ascii="Arial" w:eastAsia="Calibri" w:hAnsi="Arial" w:cs="Arial"/>
          <w:bCs/>
          <w:i/>
          <w:sz w:val="24"/>
          <w:szCs w:val="24"/>
          <w:lang w:eastAsia="en-US"/>
        </w:rPr>
        <w:t xml:space="preserve">, Data </w:t>
      </w:r>
      <w:proofErr w:type="spellStart"/>
      <w:r w:rsidRPr="00D83820">
        <w:rPr>
          <w:rFonts w:ascii="Arial" w:eastAsia="Calibri" w:hAnsi="Arial" w:cs="Arial"/>
          <w:bCs/>
          <w:i/>
          <w:sz w:val="24"/>
          <w:szCs w:val="24"/>
          <w:lang w:eastAsia="en-US"/>
        </w:rPr>
        <w:t>Structure</w:t>
      </w:r>
      <w:proofErr w:type="spellEnd"/>
      <w:r w:rsidRPr="00D83820">
        <w:rPr>
          <w:rFonts w:ascii="Arial" w:eastAsia="Calibri" w:hAnsi="Arial" w:cs="Arial"/>
          <w:bCs/>
          <w:i/>
          <w:sz w:val="24"/>
          <w:szCs w:val="24"/>
          <w:lang w:eastAsia="en-US"/>
        </w:rPr>
        <w:t xml:space="preserve">, Software </w:t>
      </w:r>
      <w:proofErr w:type="spellStart"/>
      <w:r w:rsidRPr="00D83820">
        <w:rPr>
          <w:rFonts w:ascii="Arial" w:eastAsia="Calibri" w:hAnsi="Arial" w:cs="Arial"/>
          <w:bCs/>
          <w:i/>
          <w:sz w:val="24"/>
          <w:szCs w:val="24"/>
          <w:lang w:eastAsia="en-US"/>
        </w:rPr>
        <w:t>Engineering</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and</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Human</w:t>
      </w:r>
      <w:proofErr w:type="spellEnd"/>
      <w:r w:rsidRPr="00D83820">
        <w:rPr>
          <w:rFonts w:ascii="Arial" w:eastAsia="Calibri" w:hAnsi="Arial" w:cs="Arial"/>
          <w:bCs/>
          <w:i/>
          <w:sz w:val="24"/>
          <w:szCs w:val="24"/>
          <w:lang w:eastAsia="en-US"/>
        </w:rPr>
        <w:t xml:space="preserve"> Computer </w:t>
      </w:r>
      <w:proofErr w:type="spellStart"/>
      <w:r w:rsidRPr="00D83820">
        <w:rPr>
          <w:rFonts w:ascii="Arial" w:eastAsia="Calibri" w:hAnsi="Arial" w:cs="Arial"/>
          <w:bCs/>
          <w:i/>
          <w:sz w:val="24"/>
          <w:szCs w:val="24"/>
          <w:lang w:eastAsia="en-US"/>
        </w:rPr>
        <w:t>Interaction</w:t>
      </w:r>
      <w:proofErr w:type="spellEnd"/>
      <w:r w:rsidRPr="00D83820">
        <w:rPr>
          <w:rFonts w:ascii="Arial" w:eastAsia="Calibri" w:hAnsi="Arial" w:cs="Arial"/>
          <w:bCs/>
          <w:i/>
          <w:sz w:val="24"/>
          <w:szCs w:val="24"/>
          <w:lang w:eastAsia="en-US"/>
        </w:rPr>
        <w:t xml:space="preserve">, in </w:t>
      </w:r>
      <w:proofErr w:type="spellStart"/>
      <w:r w:rsidRPr="00D83820">
        <w:rPr>
          <w:rFonts w:ascii="Arial" w:eastAsia="Calibri" w:hAnsi="Arial" w:cs="Arial"/>
          <w:bCs/>
          <w:i/>
          <w:sz w:val="24"/>
          <w:szCs w:val="24"/>
          <w:lang w:eastAsia="en-US"/>
        </w:rPr>
        <w:t>order</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to</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produce</w:t>
      </w:r>
      <w:proofErr w:type="spellEnd"/>
      <w:r w:rsidRPr="00D83820">
        <w:rPr>
          <w:rFonts w:ascii="Arial" w:eastAsia="Calibri" w:hAnsi="Arial" w:cs="Arial"/>
          <w:bCs/>
          <w:i/>
          <w:sz w:val="24"/>
          <w:szCs w:val="24"/>
          <w:lang w:eastAsia="en-US"/>
        </w:rPr>
        <w:t xml:space="preserve"> a </w:t>
      </w:r>
      <w:proofErr w:type="spellStart"/>
      <w:r w:rsidRPr="00D83820">
        <w:rPr>
          <w:rFonts w:ascii="Arial" w:eastAsia="Calibri" w:hAnsi="Arial" w:cs="Arial"/>
          <w:bCs/>
          <w:i/>
          <w:sz w:val="24"/>
          <w:szCs w:val="24"/>
          <w:lang w:eastAsia="en-US"/>
        </w:rPr>
        <w:t>Statistics</w:t>
      </w:r>
      <w:proofErr w:type="spellEnd"/>
      <w:r w:rsidRPr="00D83820">
        <w:rPr>
          <w:rFonts w:ascii="Arial" w:eastAsia="Calibri" w:hAnsi="Arial" w:cs="Arial"/>
          <w:bCs/>
          <w:i/>
          <w:sz w:val="24"/>
          <w:szCs w:val="24"/>
          <w:lang w:eastAsia="en-US"/>
        </w:rPr>
        <w:t xml:space="preserve"> software </w:t>
      </w:r>
      <w:proofErr w:type="spellStart"/>
      <w:r w:rsidRPr="00D83820">
        <w:rPr>
          <w:rFonts w:ascii="Arial" w:eastAsia="Calibri" w:hAnsi="Arial" w:cs="Arial"/>
          <w:bCs/>
          <w:i/>
          <w:sz w:val="24"/>
          <w:szCs w:val="24"/>
          <w:lang w:eastAsia="en-US"/>
        </w:rPr>
        <w:t>and</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put</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into</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practice</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the</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concepts</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acquired</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until</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the</w:t>
      </w:r>
      <w:proofErr w:type="spellEnd"/>
      <w:r w:rsidRPr="00D83820">
        <w:rPr>
          <w:rFonts w:ascii="Arial" w:eastAsia="Calibri" w:hAnsi="Arial" w:cs="Arial"/>
          <w:bCs/>
          <w:i/>
          <w:sz w:val="24"/>
          <w:szCs w:val="24"/>
          <w:lang w:eastAsia="en-US"/>
        </w:rPr>
        <w:t xml:space="preserve"> 3rd. </w:t>
      </w:r>
      <w:proofErr w:type="spellStart"/>
      <w:r w:rsidRPr="00D83820">
        <w:rPr>
          <w:rFonts w:ascii="Arial" w:eastAsia="Calibri" w:hAnsi="Arial" w:cs="Arial"/>
          <w:bCs/>
          <w:i/>
          <w:sz w:val="24"/>
          <w:szCs w:val="24"/>
          <w:lang w:eastAsia="en-US"/>
        </w:rPr>
        <w:t>semester</w:t>
      </w:r>
      <w:proofErr w:type="spellEnd"/>
      <w:r w:rsidRPr="00D83820">
        <w:rPr>
          <w:rFonts w:ascii="Arial" w:eastAsia="Calibri" w:hAnsi="Arial" w:cs="Arial"/>
          <w:bCs/>
          <w:i/>
          <w:sz w:val="24"/>
          <w:szCs w:val="24"/>
          <w:lang w:eastAsia="en-US"/>
        </w:rPr>
        <w:t xml:space="preserve"> in </w:t>
      </w:r>
      <w:proofErr w:type="spellStart"/>
      <w:r w:rsidRPr="00D83820">
        <w:rPr>
          <w:rFonts w:ascii="Arial" w:eastAsia="Calibri" w:hAnsi="Arial" w:cs="Arial"/>
          <w:bCs/>
          <w:i/>
          <w:sz w:val="24"/>
          <w:szCs w:val="24"/>
          <w:lang w:eastAsia="en-US"/>
        </w:rPr>
        <w:t>the</w:t>
      </w:r>
      <w:proofErr w:type="spellEnd"/>
      <w:r w:rsidRPr="00D83820">
        <w:rPr>
          <w:rFonts w:ascii="Arial" w:eastAsia="Calibri" w:hAnsi="Arial" w:cs="Arial"/>
          <w:bCs/>
          <w:i/>
          <w:sz w:val="24"/>
          <w:szCs w:val="24"/>
          <w:lang w:eastAsia="en-US"/>
        </w:rPr>
        <w:t xml:space="preserve"> System </w:t>
      </w:r>
      <w:proofErr w:type="spellStart"/>
      <w:r w:rsidRPr="00D83820">
        <w:rPr>
          <w:rFonts w:ascii="Arial" w:eastAsia="Calibri" w:hAnsi="Arial" w:cs="Arial"/>
          <w:bCs/>
          <w:i/>
          <w:sz w:val="24"/>
          <w:szCs w:val="24"/>
          <w:lang w:eastAsia="en-US"/>
        </w:rPr>
        <w:t>Analysis</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and</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Development</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course</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leaving</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effective</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learning</w:t>
      </w:r>
      <w:proofErr w:type="spellEnd"/>
      <w:r w:rsidRPr="00D83820">
        <w:rPr>
          <w:rFonts w:ascii="Arial" w:eastAsia="Calibri" w:hAnsi="Arial" w:cs="Arial"/>
          <w:bCs/>
          <w:i/>
          <w:sz w:val="24"/>
          <w:szCs w:val="24"/>
          <w:lang w:eastAsia="en-US"/>
        </w:rPr>
        <w:t xml:space="preserve"> in </w:t>
      </w:r>
      <w:proofErr w:type="spellStart"/>
      <w:r w:rsidRPr="00D83820">
        <w:rPr>
          <w:rFonts w:ascii="Arial" w:eastAsia="Calibri" w:hAnsi="Arial" w:cs="Arial"/>
          <w:bCs/>
          <w:i/>
          <w:sz w:val="24"/>
          <w:szCs w:val="24"/>
          <w:lang w:eastAsia="en-US"/>
        </w:rPr>
        <w:t>statistical</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calculations</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programming</w:t>
      </w:r>
      <w:proofErr w:type="spellEnd"/>
      <w:r w:rsidRPr="00D83820">
        <w:rPr>
          <w:rFonts w:ascii="Arial" w:eastAsia="Calibri" w:hAnsi="Arial" w:cs="Arial"/>
          <w:bCs/>
          <w:i/>
          <w:sz w:val="24"/>
          <w:szCs w:val="24"/>
          <w:lang w:eastAsia="en-US"/>
        </w:rPr>
        <w:t xml:space="preserve"> </w:t>
      </w:r>
      <w:proofErr w:type="spellStart"/>
      <w:r w:rsidRPr="00D83820">
        <w:rPr>
          <w:rFonts w:ascii="Arial" w:eastAsia="Calibri" w:hAnsi="Arial" w:cs="Arial"/>
          <w:bCs/>
          <w:i/>
          <w:sz w:val="24"/>
          <w:szCs w:val="24"/>
          <w:lang w:eastAsia="en-US"/>
        </w:rPr>
        <w:t>language</w:t>
      </w:r>
      <w:proofErr w:type="spellEnd"/>
      <w:r w:rsidRPr="00D83820">
        <w:rPr>
          <w:rFonts w:ascii="Arial" w:eastAsia="Calibri" w:hAnsi="Arial" w:cs="Arial"/>
          <w:bCs/>
          <w:i/>
          <w:sz w:val="24"/>
          <w:szCs w:val="24"/>
          <w:lang w:eastAsia="en-US"/>
        </w:rPr>
        <w:t xml:space="preserve">, design </w:t>
      </w:r>
      <w:proofErr w:type="spellStart"/>
      <w:r w:rsidRPr="00D83820">
        <w:rPr>
          <w:rFonts w:ascii="Arial" w:eastAsia="Calibri" w:hAnsi="Arial" w:cs="Arial"/>
          <w:bCs/>
          <w:i/>
          <w:sz w:val="24"/>
          <w:szCs w:val="24"/>
          <w:lang w:eastAsia="en-US"/>
        </w:rPr>
        <w:t>and</w:t>
      </w:r>
      <w:proofErr w:type="spellEnd"/>
      <w:r w:rsidRPr="00D83820">
        <w:rPr>
          <w:rFonts w:ascii="Arial" w:eastAsia="Calibri" w:hAnsi="Arial" w:cs="Arial"/>
          <w:bCs/>
          <w:i/>
          <w:sz w:val="24"/>
          <w:szCs w:val="24"/>
          <w:lang w:eastAsia="en-US"/>
        </w:rPr>
        <w:t xml:space="preserve"> software </w:t>
      </w:r>
      <w:proofErr w:type="spellStart"/>
      <w:r w:rsidRPr="00D83820">
        <w:rPr>
          <w:rFonts w:ascii="Arial" w:eastAsia="Calibri" w:hAnsi="Arial" w:cs="Arial"/>
          <w:bCs/>
          <w:i/>
          <w:sz w:val="24"/>
          <w:szCs w:val="24"/>
          <w:lang w:eastAsia="en-US"/>
        </w:rPr>
        <w:t>documentation</w:t>
      </w:r>
      <w:proofErr w:type="spellEnd"/>
      <w:r w:rsidRPr="00D83820">
        <w:rPr>
          <w:rFonts w:ascii="Arial" w:eastAsia="Calibri" w:hAnsi="Arial" w:cs="Arial"/>
          <w:bCs/>
          <w:i/>
          <w:sz w:val="24"/>
          <w:szCs w:val="24"/>
          <w:lang w:eastAsia="en-US"/>
        </w:rPr>
        <w:t>.</w:t>
      </w:r>
    </w:p>
    <w:p w14:paraId="2626E3CD" w14:textId="77777777" w:rsidR="002E2AD0" w:rsidRPr="00D83820" w:rsidRDefault="002E2AD0" w:rsidP="00704080">
      <w:pPr>
        <w:pStyle w:val="RME-Resumo"/>
        <w:numPr>
          <w:ilvl w:val="0"/>
          <w:numId w:val="0"/>
        </w:numPr>
        <w:spacing w:before="0" w:line="360" w:lineRule="auto"/>
        <w:ind w:left="227" w:hanging="227"/>
        <w:rPr>
          <w:rFonts w:ascii="Arial" w:eastAsia="Calibri" w:hAnsi="Arial" w:cs="Arial"/>
          <w:bCs/>
          <w:i/>
          <w:sz w:val="24"/>
          <w:szCs w:val="24"/>
          <w:lang w:eastAsia="en-US"/>
        </w:rPr>
      </w:pPr>
    </w:p>
    <w:p w14:paraId="4DDBEF00" w14:textId="51CD4106" w:rsidR="009B196A" w:rsidRPr="00D83820" w:rsidRDefault="002E2AD0" w:rsidP="00704080">
      <w:pPr>
        <w:pStyle w:val="Estilo1"/>
        <w:spacing w:after="0" w:line="360" w:lineRule="auto"/>
        <w:rPr>
          <w:b w:val="0"/>
          <w:bCs/>
          <w:i/>
          <w:sz w:val="24"/>
          <w:szCs w:val="24"/>
        </w:rPr>
      </w:pPr>
      <w:proofErr w:type="spellStart"/>
      <w:r w:rsidRPr="00D83820">
        <w:rPr>
          <w:rFonts w:eastAsia="Times New Roman"/>
          <w:b w:val="0"/>
          <w:bCs/>
          <w:i/>
          <w:sz w:val="24"/>
          <w:szCs w:val="24"/>
          <w:lang w:eastAsia="pt-BR"/>
        </w:rPr>
        <w:t>Keyword</w:t>
      </w:r>
      <w:proofErr w:type="spellEnd"/>
      <w:r w:rsidRPr="00D83820">
        <w:rPr>
          <w:rFonts w:eastAsia="Times New Roman"/>
          <w:b w:val="0"/>
          <w:bCs/>
          <w:i/>
          <w:sz w:val="24"/>
          <w:szCs w:val="24"/>
          <w:lang w:eastAsia="pt-BR"/>
        </w:rPr>
        <w:t xml:space="preserve">: </w:t>
      </w:r>
      <w:proofErr w:type="spellStart"/>
      <w:r w:rsidRPr="00D83820">
        <w:rPr>
          <w:rFonts w:eastAsia="Times New Roman"/>
          <w:b w:val="0"/>
          <w:bCs/>
          <w:i/>
          <w:sz w:val="24"/>
          <w:szCs w:val="24"/>
          <w:lang w:eastAsia="pt-BR"/>
        </w:rPr>
        <w:t>Statistics</w:t>
      </w:r>
      <w:proofErr w:type="spellEnd"/>
      <w:r w:rsidRPr="00D83820">
        <w:rPr>
          <w:rFonts w:eastAsia="Times New Roman"/>
          <w:b w:val="0"/>
          <w:bCs/>
          <w:i/>
          <w:sz w:val="24"/>
          <w:szCs w:val="24"/>
          <w:lang w:eastAsia="pt-BR"/>
        </w:rPr>
        <w:t xml:space="preserve">, </w:t>
      </w:r>
      <w:proofErr w:type="spellStart"/>
      <w:r w:rsidRPr="00D83820">
        <w:rPr>
          <w:rFonts w:eastAsia="Times New Roman"/>
          <w:b w:val="0"/>
          <w:bCs/>
          <w:i/>
          <w:sz w:val="24"/>
          <w:szCs w:val="24"/>
          <w:lang w:eastAsia="pt-BR"/>
        </w:rPr>
        <w:t>Requirements</w:t>
      </w:r>
      <w:proofErr w:type="spellEnd"/>
      <w:r w:rsidRPr="00D83820">
        <w:rPr>
          <w:rFonts w:eastAsia="Times New Roman"/>
          <w:b w:val="0"/>
          <w:bCs/>
          <w:i/>
          <w:sz w:val="24"/>
          <w:szCs w:val="24"/>
          <w:lang w:eastAsia="pt-BR"/>
        </w:rPr>
        <w:t xml:space="preserve">, </w:t>
      </w:r>
      <w:proofErr w:type="spellStart"/>
      <w:r w:rsidRPr="00D83820">
        <w:rPr>
          <w:rFonts w:eastAsia="Times New Roman"/>
          <w:b w:val="0"/>
          <w:bCs/>
          <w:i/>
          <w:sz w:val="24"/>
          <w:szCs w:val="24"/>
          <w:lang w:eastAsia="pt-BR"/>
        </w:rPr>
        <w:t>Programming</w:t>
      </w:r>
      <w:proofErr w:type="spellEnd"/>
    </w:p>
    <w:p w14:paraId="103A2AA6" w14:textId="77777777" w:rsidR="002E2AD0" w:rsidRDefault="002E2AD0" w:rsidP="00704080">
      <w:pPr>
        <w:pStyle w:val="Estilo1"/>
        <w:spacing w:after="0" w:line="360" w:lineRule="auto"/>
        <w:rPr>
          <w:sz w:val="24"/>
          <w:szCs w:val="24"/>
        </w:rPr>
      </w:pPr>
    </w:p>
    <w:p w14:paraId="55DD509E" w14:textId="123F7644" w:rsidR="00BA547D" w:rsidRPr="005571E9" w:rsidRDefault="00BA547D" w:rsidP="00704080">
      <w:pPr>
        <w:pStyle w:val="Estilo1"/>
        <w:spacing w:after="0" w:line="360" w:lineRule="auto"/>
        <w:rPr>
          <w:sz w:val="24"/>
          <w:szCs w:val="24"/>
        </w:rPr>
      </w:pPr>
      <w:r w:rsidRPr="005571E9">
        <w:rPr>
          <w:sz w:val="24"/>
          <w:szCs w:val="24"/>
        </w:rPr>
        <w:t>1</w:t>
      </w:r>
      <w:r w:rsidR="003A664D">
        <w:rPr>
          <w:sz w:val="24"/>
          <w:szCs w:val="24"/>
        </w:rPr>
        <w:t>.</w:t>
      </w:r>
      <w:r w:rsidRPr="005571E9">
        <w:rPr>
          <w:sz w:val="24"/>
          <w:szCs w:val="24"/>
        </w:rPr>
        <w:t xml:space="preserve"> </w:t>
      </w:r>
      <w:r w:rsidR="005571E9" w:rsidRPr="005571E9">
        <w:rPr>
          <w:sz w:val="24"/>
          <w:szCs w:val="24"/>
        </w:rPr>
        <w:t>Introdução</w:t>
      </w:r>
      <w:bookmarkEnd w:id="0"/>
    </w:p>
    <w:p w14:paraId="3461D779" w14:textId="77777777" w:rsidR="00610433" w:rsidRPr="005571E9" w:rsidRDefault="00610433" w:rsidP="00704080">
      <w:pPr>
        <w:ind w:firstLine="709"/>
        <w:rPr>
          <w:rFonts w:cs="Arial"/>
          <w:szCs w:val="24"/>
          <w:highlight w:val="yellow"/>
        </w:rPr>
      </w:pPr>
    </w:p>
    <w:p w14:paraId="1DD742E3" w14:textId="52C04054" w:rsidR="003447F4" w:rsidRDefault="602AD99C" w:rsidP="00704080">
      <w:pPr>
        <w:ind w:firstLine="709"/>
        <w:rPr>
          <w:rFonts w:cs="Arial"/>
        </w:rPr>
      </w:pPr>
      <w:bookmarkStart w:id="1" w:name="_Toc434489512"/>
      <w:r w:rsidRPr="00CF1E4D">
        <w:rPr>
          <w:rFonts w:cs="Arial"/>
        </w:rPr>
        <w:t xml:space="preserve">Este trabalho </w:t>
      </w:r>
      <w:r w:rsidR="72A7D869" w:rsidRPr="00CF1E4D">
        <w:rPr>
          <w:rFonts w:cs="Arial"/>
        </w:rPr>
        <w:t xml:space="preserve">é um projeto que envolve 4 disciplinas no curso de Análise e Desenvolvimento </w:t>
      </w:r>
      <w:r w:rsidR="00CF1E4D" w:rsidRPr="00CF1E4D">
        <w:rPr>
          <w:rFonts w:cs="Arial"/>
        </w:rPr>
        <w:t xml:space="preserve">Sistema </w:t>
      </w:r>
      <w:r w:rsidR="72A7D869" w:rsidRPr="00CF1E4D">
        <w:rPr>
          <w:rFonts w:cs="Arial"/>
        </w:rPr>
        <w:t>da Fatec</w:t>
      </w:r>
      <w:r w:rsidR="000C1899">
        <w:rPr>
          <w:rFonts w:cs="Arial"/>
        </w:rPr>
        <w:t xml:space="preserve"> Franca</w:t>
      </w:r>
      <w:r w:rsidR="72A7D869" w:rsidRPr="00CF1E4D">
        <w:rPr>
          <w:rFonts w:cs="Arial"/>
        </w:rPr>
        <w:t xml:space="preserve">, visando uma atividade prática aos alunos que estão cursando o 3º </w:t>
      </w:r>
      <w:r w:rsidR="3E947E87" w:rsidRPr="00CF1E4D">
        <w:rPr>
          <w:rFonts w:cs="Arial"/>
        </w:rPr>
        <w:t xml:space="preserve">semestre. </w:t>
      </w:r>
      <w:r w:rsidR="00B143CA">
        <w:rPr>
          <w:rFonts w:cs="Arial"/>
        </w:rPr>
        <w:t>O</w:t>
      </w:r>
      <w:r w:rsidR="00F448D6">
        <w:rPr>
          <w:rFonts w:cs="Arial"/>
        </w:rPr>
        <w:t xml:space="preserve"> software</w:t>
      </w:r>
      <w:r w:rsidR="3E947E87" w:rsidRPr="00CF1E4D">
        <w:rPr>
          <w:rFonts w:cs="Arial"/>
        </w:rPr>
        <w:t xml:space="preserve"> </w:t>
      </w:r>
      <w:r w:rsidR="003A664D">
        <w:rPr>
          <w:rFonts w:cs="Arial"/>
        </w:rPr>
        <w:t>apoia a</w:t>
      </w:r>
      <w:r w:rsidR="00CC1A97">
        <w:rPr>
          <w:rFonts w:cs="Arial"/>
        </w:rPr>
        <w:t xml:space="preserve"> prática </w:t>
      </w:r>
      <w:r w:rsidR="003A664D">
        <w:rPr>
          <w:rFonts w:cs="Arial"/>
        </w:rPr>
        <w:t xml:space="preserve">dos </w:t>
      </w:r>
      <w:r w:rsidR="2EB6AD83" w:rsidRPr="00CF1E4D">
        <w:rPr>
          <w:rFonts w:cs="Arial"/>
        </w:rPr>
        <w:t>conceitos da</w:t>
      </w:r>
      <w:r w:rsidR="00CF1E4D">
        <w:rPr>
          <w:rFonts w:cs="Arial"/>
        </w:rPr>
        <w:t>s</w:t>
      </w:r>
      <w:r w:rsidR="2EB6AD83" w:rsidRPr="00CF1E4D">
        <w:rPr>
          <w:rFonts w:cs="Arial"/>
        </w:rPr>
        <w:t xml:space="preserve"> disciplinas </w:t>
      </w:r>
      <w:r w:rsidR="00CF1E4D" w:rsidRPr="00CF1E4D">
        <w:rPr>
          <w:rFonts w:cs="Arial"/>
        </w:rPr>
        <w:t>de Estatística Aplicada</w:t>
      </w:r>
      <w:r w:rsidR="3E947E87" w:rsidRPr="00CF1E4D">
        <w:rPr>
          <w:rFonts w:cs="Arial"/>
        </w:rPr>
        <w:t xml:space="preserve">, </w:t>
      </w:r>
      <w:r w:rsidR="5269BFED" w:rsidRPr="00CF1E4D">
        <w:rPr>
          <w:rFonts w:cs="Arial"/>
        </w:rPr>
        <w:t>E</w:t>
      </w:r>
      <w:r w:rsidR="3E947E87" w:rsidRPr="00CF1E4D">
        <w:rPr>
          <w:rFonts w:cs="Arial"/>
        </w:rPr>
        <w:t xml:space="preserve">strutura de dados, </w:t>
      </w:r>
      <w:r w:rsidR="7FCCB7C4" w:rsidRPr="00CF1E4D">
        <w:rPr>
          <w:rFonts w:cs="Arial"/>
        </w:rPr>
        <w:t>E</w:t>
      </w:r>
      <w:r w:rsidR="3E947E87" w:rsidRPr="00CF1E4D">
        <w:rPr>
          <w:rFonts w:cs="Arial"/>
        </w:rPr>
        <w:t xml:space="preserve">ngenharia de Software e </w:t>
      </w:r>
      <w:r w:rsidR="5FABC31B" w:rsidRPr="00CF1E4D">
        <w:rPr>
          <w:rFonts w:cs="Arial"/>
        </w:rPr>
        <w:t>Interação Humano Computado</w:t>
      </w:r>
      <w:r w:rsidR="00D90237" w:rsidRPr="00CF1E4D">
        <w:rPr>
          <w:rFonts w:cs="Arial"/>
        </w:rPr>
        <w:t>r</w:t>
      </w:r>
      <w:r w:rsidR="003A664D">
        <w:rPr>
          <w:rFonts w:cs="Arial"/>
        </w:rPr>
        <w:t xml:space="preserve">. Ao realizar este projeto </w:t>
      </w:r>
      <w:r w:rsidR="00B143CA">
        <w:rPr>
          <w:rFonts w:cs="Arial"/>
        </w:rPr>
        <w:t xml:space="preserve">será possível </w:t>
      </w:r>
      <w:r w:rsidR="003A664D">
        <w:rPr>
          <w:rFonts w:cs="Arial"/>
        </w:rPr>
        <w:t>verifica</w:t>
      </w:r>
      <w:r w:rsidR="00B143CA">
        <w:rPr>
          <w:rFonts w:cs="Arial"/>
        </w:rPr>
        <w:t>r a</w:t>
      </w:r>
      <w:r w:rsidR="003A664D">
        <w:rPr>
          <w:rFonts w:cs="Arial"/>
        </w:rPr>
        <w:t xml:space="preserve"> aprendizagem </w:t>
      </w:r>
      <w:r w:rsidR="00B143CA">
        <w:rPr>
          <w:rFonts w:cs="Arial"/>
        </w:rPr>
        <w:t>efetivada</w:t>
      </w:r>
      <w:r w:rsidR="003A664D">
        <w:rPr>
          <w:rFonts w:cs="Arial"/>
        </w:rPr>
        <w:t xml:space="preserve">, </w:t>
      </w:r>
      <w:r w:rsidR="00B143CA">
        <w:rPr>
          <w:rFonts w:cs="Arial"/>
        </w:rPr>
        <w:t xml:space="preserve">inclusive vivenciar o trabalho </w:t>
      </w:r>
      <w:r w:rsidR="00805A81">
        <w:rPr>
          <w:rFonts w:cs="Arial"/>
        </w:rPr>
        <w:t xml:space="preserve">em equipe, </w:t>
      </w:r>
      <w:r w:rsidR="00B143CA">
        <w:rPr>
          <w:rFonts w:cs="Arial"/>
        </w:rPr>
        <w:t>possibilitando</w:t>
      </w:r>
      <w:r w:rsidR="003A664D">
        <w:rPr>
          <w:rFonts w:cs="Arial"/>
        </w:rPr>
        <w:t xml:space="preserve"> realizar a contento todas as especificações do projeto, </w:t>
      </w:r>
      <w:r w:rsidR="00B143CA">
        <w:rPr>
          <w:rFonts w:cs="Arial"/>
        </w:rPr>
        <w:t xml:space="preserve">idealizando </w:t>
      </w:r>
      <w:r w:rsidR="003A664D">
        <w:rPr>
          <w:rFonts w:cs="Arial"/>
        </w:rPr>
        <w:t xml:space="preserve">um site </w:t>
      </w:r>
      <w:r w:rsidR="00C04041">
        <w:rPr>
          <w:rFonts w:cs="Arial"/>
        </w:rPr>
        <w:t xml:space="preserve">para cálculos estatísticos, </w:t>
      </w:r>
      <w:r w:rsidR="003A664D">
        <w:rPr>
          <w:rFonts w:cs="Arial"/>
        </w:rPr>
        <w:t>prático</w:t>
      </w:r>
      <w:r w:rsidR="00C04041">
        <w:rPr>
          <w:rFonts w:cs="Arial"/>
        </w:rPr>
        <w:t>,</w:t>
      </w:r>
      <w:r w:rsidR="003A664D">
        <w:rPr>
          <w:rFonts w:cs="Arial"/>
        </w:rPr>
        <w:t xml:space="preserve"> eficiente</w:t>
      </w:r>
      <w:r w:rsidR="00C04041">
        <w:rPr>
          <w:rFonts w:cs="Arial"/>
        </w:rPr>
        <w:t xml:space="preserve"> e</w:t>
      </w:r>
      <w:r w:rsidR="003A664D">
        <w:rPr>
          <w:rFonts w:cs="Arial"/>
        </w:rPr>
        <w:t xml:space="preserve"> com design arrojado.</w:t>
      </w:r>
    </w:p>
    <w:p w14:paraId="39843DE0" w14:textId="39C68E0C" w:rsidR="0037304E" w:rsidRDefault="0037304E" w:rsidP="00704080">
      <w:pPr>
        <w:ind w:firstLine="0"/>
        <w:rPr>
          <w:b/>
          <w:bCs/>
          <w:szCs w:val="24"/>
        </w:rPr>
      </w:pPr>
      <w:r>
        <w:rPr>
          <w:b/>
          <w:bCs/>
          <w:szCs w:val="24"/>
        </w:rPr>
        <w:lastRenderedPageBreak/>
        <w:t>2</w:t>
      </w:r>
      <w:r w:rsidR="00F669FC">
        <w:rPr>
          <w:b/>
          <w:bCs/>
          <w:szCs w:val="24"/>
        </w:rPr>
        <w:t>.</w:t>
      </w:r>
      <w:r w:rsidRPr="005571E9">
        <w:rPr>
          <w:b/>
          <w:bCs/>
          <w:szCs w:val="24"/>
        </w:rPr>
        <w:t xml:space="preserve"> </w:t>
      </w:r>
      <w:r w:rsidRPr="003447F4">
        <w:rPr>
          <w:b/>
          <w:bCs/>
          <w:szCs w:val="24"/>
        </w:rPr>
        <w:t>Levantamento de Requisitos</w:t>
      </w:r>
    </w:p>
    <w:p w14:paraId="114427BF" w14:textId="77777777" w:rsidR="001C0ABE" w:rsidRDefault="001C0ABE" w:rsidP="00704080">
      <w:pPr>
        <w:ind w:firstLine="0"/>
        <w:rPr>
          <w:b/>
          <w:bCs/>
          <w:szCs w:val="24"/>
        </w:rPr>
      </w:pPr>
    </w:p>
    <w:p w14:paraId="3627E08F" w14:textId="6A3D095F" w:rsidR="00D74B5F" w:rsidRDefault="00805A81" w:rsidP="001C0ABE">
      <w:pPr>
        <w:ind w:firstLine="0"/>
        <w:rPr>
          <w:rFonts w:cs="Arial"/>
          <w:color w:val="333333"/>
          <w:szCs w:val="24"/>
          <w:shd w:val="clear" w:color="auto" w:fill="FFFFFF"/>
        </w:rPr>
      </w:pPr>
      <w:r>
        <w:rPr>
          <w:rFonts w:cs="Arial"/>
          <w:color w:val="333333"/>
          <w:szCs w:val="24"/>
          <w:shd w:val="clear" w:color="auto" w:fill="FFFFFF"/>
        </w:rPr>
        <w:tab/>
        <w:t xml:space="preserve">Levantamento de requisitos é a </w:t>
      </w:r>
      <w:r w:rsidR="001C0ABE">
        <w:rPr>
          <w:rFonts w:cs="Arial"/>
          <w:color w:val="333333"/>
          <w:szCs w:val="24"/>
          <w:shd w:val="clear" w:color="auto" w:fill="FFFFFF"/>
        </w:rPr>
        <w:t xml:space="preserve">fase </w:t>
      </w:r>
      <w:r>
        <w:rPr>
          <w:rFonts w:cs="Arial"/>
          <w:color w:val="333333"/>
          <w:szCs w:val="24"/>
          <w:shd w:val="clear" w:color="auto" w:fill="FFFFFF"/>
        </w:rPr>
        <w:t>mais importante de um projeto, um levantamento bem feito resulta em um projeto com pouco ou nenhum ajuste em sua finalização. Não há como iniciar qualquer etapa sem antes sabermos as necessidades do cliente</w:t>
      </w:r>
      <w:r w:rsidR="001C0ABE">
        <w:rPr>
          <w:rFonts w:cs="Arial"/>
          <w:color w:val="333333"/>
          <w:szCs w:val="24"/>
          <w:shd w:val="clear" w:color="auto" w:fill="FFFFFF"/>
        </w:rPr>
        <w:t xml:space="preserve"> (</w:t>
      </w:r>
      <w:proofErr w:type="spellStart"/>
      <w:r w:rsidR="001C0ABE">
        <w:rPr>
          <w:rFonts w:cs="Arial"/>
          <w:color w:val="333333"/>
          <w:szCs w:val="24"/>
          <w:shd w:val="clear" w:color="auto" w:fill="FFFFFF"/>
        </w:rPr>
        <w:t>stark</w:t>
      </w:r>
      <w:r w:rsidR="002C6D51">
        <w:rPr>
          <w:rFonts w:cs="Arial"/>
          <w:color w:val="333333"/>
          <w:szCs w:val="24"/>
          <w:shd w:val="clear" w:color="auto" w:fill="FFFFFF"/>
        </w:rPr>
        <w:t>eholders</w:t>
      </w:r>
      <w:proofErr w:type="spellEnd"/>
      <w:r w:rsidR="002C6D51">
        <w:rPr>
          <w:rFonts w:cs="Arial"/>
          <w:color w:val="333333"/>
          <w:szCs w:val="24"/>
          <w:shd w:val="clear" w:color="auto" w:fill="FFFFFF"/>
        </w:rPr>
        <w:t>)</w:t>
      </w:r>
      <w:r>
        <w:rPr>
          <w:rFonts w:cs="Arial"/>
          <w:color w:val="333333"/>
          <w:szCs w:val="24"/>
          <w:shd w:val="clear" w:color="auto" w:fill="FFFFFF"/>
        </w:rPr>
        <w:t xml:space="preserve">. É o ponto de partida, todas as </w:t>
      </w:r>
      <w:r w:rsidR="00BF1A42">
        <w:rPr>
          <w:rFonts w:cs="Arial"/>
          <w:color w:val="333333"/>
          <w:szCs w:val="24"/>
          <w:shd w:val="clear" w:color="auto" w:fill="FFFFFF"/>
        </w:rPr>
        <w:t>outras etapas de desenvolvimento de um projeto dependem</w:t>
      </w:r>
      <w:r>
        <w:rPr>
          <w:rFonts w:cs="Arial"/>
          <w:color w:val="333333"/>
          <w:szCs w:val="24"/>
          <w:shd w:val="clear" w:color="auto" w:fill="FFFFFF"/>
        </w:rPr>
        <w:t xml:space="preserve"> destas informações. </w:t>
      </w:r>
      <w:r w:rsidR="00BF1A42">
        <w:rPr>
          <w:rFonts w:cs="Arial"/>
          <w:color w:val="333333"/>
          <w:szCs w:val="24"/>
          <w:shd w:val="clear" w:color="auto" w:fill="FFFFFF"/>
        </w:rPr>
        <w:t>Os tipos de requisitos a serem observados são requisitos Funcionais, requisitos não funcionais e regras de negócio</w:t>
      </w:r>
      <w:r w:rsidR="002C6D51">
        <w:rPr>
          <w:rFonts w:cs="Arial"/>
          <w:color w:val="333333"/>
          <w:szCs w:val="24"/>
          <w:shd w:val="clear" w:color="auto" w:fill="FFFFFF"/>
        </w:rPr>
        <w:t>.</w:t>
      </w:r>
      <w:r w:rsidR="00BF1A42">
        <w:rPr>
          <w:rFonts w:cs="Arial"/>
          <w:color w:val="333333"/>
          <w:szCs w:val="24"/>
          <w:shd w:val="clear" w:color="auto" w:fill="FFFFFF"/>
        </w:rPr>
        <w:t xml:space="preserve"> </w:t>
      </w:r>
      <w:r w:rsidR="002C6D51">
        <w:rPr>
          <w:rFonts w:cs="Arial"/>
          <w:color w:val="333333"/>
          <w:szCs w:val="24"/>
          <w:shd w:val="clear" w:color="auto" w:fill="FFFFFF"/>
        </w:rPr>
        <w:t>O</w:t>
      </w:r>
      <w:r w:rsidR="00BF1A42">
        <w:rPr>
          <w:rFonts w:cs="Arial"/>
          <w:color w:val="333333"/>
          <w:szCs w:val="24"/>
          <w:shd w:val="clear" w:color="auto" w:fill="FFFFFF"/>
        </w:rPr>
        <w:t xml:space="preserve"> levantamento destes dados pode ser realizado </w:t>
      </w:r>
      <w:r w:rsidR="002C6D51">
        <w:rPr>
          <w:rFonts w:cs="Arial"/>
          <w:color w:val="333333"/>
          <w:szCs w:val="24"/>
          <w:shd w:val="clear" w:color="auto" w:fill="FFFFFF"/>
        </w:rPr>
        <w:t>através de</w:t>
      </w:r>
      <w:r w:rsidR="00BF1A42">
        <w:rPr>
          <w:rFonts w:cs="Arial"/>
          <w:color w:val="333333"/>
          <w:szCs w:val="24"/>
          <w:shd w:val="clear" w:color="auto" w:fill="FFFFFF"/>
        </w:rPr>
        <w:t xml:space="preserve">: entrevistas, questionários, </w:t>
      </w:r>
      <w:proofErr w:type="spellStart"/>
      <w:r w:rsidR="00BF1A42">
        <w:rPr>
          <w:rFonts w:cs="Arial"/>
          <w:color w:val="333333"/>
          <w:szCs w:val="24"/>
          <w:shd w:val="clear" w:color="auto" w:fill="FFFFFF"/>
        </w:rPr>
        <w:t>elicitações</w:t>
      </w:r>
      <w:proofErr w:type="spellEnd"/>
      <w:r w:rsidR="00BF1A42">
        <w:rPr>
          <w:rFonts w:cs="Arial"/>
          <w:color w:val="333333"/>
          <w:szCs w:val="24"/>
          <w:shd w:val="clear" w:color="auto" w:fill="FFFFFF"/>
        </w:rPr>
        <w:t>, prototipação, entre outros. É um processo criterioso e minucioso</w:t>
      </w:r>
      <w:r w:rsidR="001C0ABE">
        <w:rPr>
          <w:rFonts w:cs="Arial"/>
          <w:color w:val="333333"/>
          <w:szCs w:val="24"/>
          <w:shd w:val="clear" w:color="auto" w:fill="FFFFFF"/>
        </w:rPr>
        <w:t>, deve ser o mais detalhado possível e evitar a geração de dúvidas, a clareza das informações é fundamental.</w:t>
      </w:r>
    </w:p>
    <w:p w14:paraId="0A222FFD" w14:textId="77777777" w:rsidR="001C0ABE" w:rsidRPr="00805A81" w:rsidRDefault="001C0ABE" w:rsidP="001C0ABE">
      <w:pPr>
        <w:ind w:firstLine="0"/>
        <w:rPr>
          <w:szCs w:val="24"/>
        </w:rPr>
      </w:pPr>
    </w:p>
    <w:p w14:paraId="7CEE3CC3" w14:textId="32670B43" w:rsidR="003447F4" w:rsidRDefault="009B5E47" w:rsidP="00704080">
      <w:pPr>
        <w:ind w:firstLine="0"/>
        <w:rPr>
          <w:color w:val="FF0000"/>
          <w:szCs w:val="24"/>
        </w:rPr>
      </w:pPr>
      <w:r>
        <w:rPr>
          <w:szCs w:val="24"/>
        </w:rPr>
        <w:t>2</w:t>
      </w:r>
      <w:r w:rsidR="003447F4" w:rsidRPr="004660BB">
        <w:rPr>
          <w:szCs w:val="24"/>
        </w:rPr>
        <w:t xml:space="preserve">.1 </w:t>
      </w:r>
      <w:proofErr w:type="spellStart"/>
      <w:r w:rsidR="003447F4" w:rsidRPr="004660BB">
        <w:rPr>
          <w:szCs w:val="24"/>
        </w:rPr>
        <w:t>Elicitação</w:t>
      </w:r>
      <w:proofErr w:type="spellEnd"/>
      <w:r w:rsidR="003447F4" w:rsidRPr="004660BB">
        <w:rPr>
          <w:szCs w:val="24"/>
        </w:rPr>
        <w:t xml:space="preserve"> </w:t>
      </w:r>
      <w:r w:rsidR="004660BB">
        <w:rPr>
          <w:szCs w:val="24"/>
        </w:rPr>
        <w:t>e e</w:t>
      </w:r>
      <w:r w:rsidR="004660BB" w:rsidRPr="004660BB">
        <w:rPr>
          <w:szCs w:val="24"/>
        </w:rPr>
        <w:t xml:space="preserve">specificação </w:t>
      </w:r>
      <w:r w:rsidR="003447F4" w:rsidRPr="004660BB">
        <w:rPr>
          <w:szCs w:val="24"/>
        </w:rPr>
        <w:t>dos Requisitos</w:t>
      </w:r>
      <w:r w:rsidR="004660BB">
        <w:rPr>
          <w:szCs w:val="24"/>
        </w:rPr>
        <w:t xml:space="preserve"> </w:t>
      </w:r>
    </w:p>
    <w:p w14:paraId="3E6F37D1" w14:textId="77777777" w:rsidR="003A664D" w:rsidRDefault="00941111" w:rsidP="00704080">
      <w:pPr>
        <w:ind w:firstLine="0"/>
        <w:rPr>
          <w:szCs w:val="24"/>
        </w:rPr>
      </w:pPr>
      <w:r>
        <w:rPr>
          <w:szCs w:val="24"/>
        </w:rPr>
        <w:tab/>
      </w:r>
    </w:p>
    <w:p w14:paraId="47DAED25" w14:textId="6B2CD948" w:rsidR="00BE4DDB" w:rsidRPr="00D74B5F" w:rsidRDefault="007A0527" w:rsidP="002C6D51">
      <w:pPr>
        <w:ind w:firstLine="709"/>
        <w:rPr>
          <w:szCs w:val="24"/>
        </w:rPr>
      </w:pPr>
      <w:r w:rsidRPr="00CF1E4D">
        <w:rPr>
          <w:szCs w:val="24"/>
        </w:rPr>
        <w:t>As informações foram verificadas a partir das aulas das disciplinas em questão</w:t>
      </w:r>
      <w:r w:rsidR="00A226AE" w:rsidRPr="00CF1E4D">
        <w:rPr>
          <w:szCs w:val="24"/>
        </w:rPr>
        <w:t>, com orientação dos professores envolvidos</w:t>
      </w:r>
      <w:r w:rsidR="003A664D">
        <w:rPr>
          <w:szCs w:val="24"/>
        </w:rPr>
        <w:t>. Assim, sobre os cálculos estatísticos fomos orientados e conduzidos pela prof</w:t>
      </w:r>
      <w:r w:rsidR="00E457EC">
        <w:rPr>
          <w:szCs w:val="24"/>
          <w:vertAlign w:val="superscript"/>
        </w:rPr>
        <w:t>a</w:t>
      </w:r>
      <w:r w:rsidR="00E457EC">
        <w:rPr>
          <w:szCs w:val="24"/>
        </w:rPr>
        <w:t xml:space="preserve">. </w:t>
      </w:r>
      <w:r w:rsidR="00E457EC" w:rsidRPr="008925CA">
        <w:rPr>
          <w:rFonts w:cs="Arial"/>
          <w:shd w:val="clear" w:color="auto" w:fill="FFFFFF"/>
        </w:rPr>
        <w:t xml:space="preserve">Me. Maria Luísa </w:t>
      </w:r>
      <w:proofErr w:type="spellStart"/>
      <w:r w:rsidR="00E457EC" w:rsidRPr="008925CA">
        <w:rPr>
          <w:rFonts w:cs="Arial"/>
          <w:shd w:val="clear" w:color="auto" w:fill="FFFFFF"/>
        </w:rPr>
        <w:t>Cervi</w:t>
      </w:r>
      <w:proofErr w:type="spellEnd"/>
      <w:r w:rsidR="00E457EC" w:rsidRPr="008925CA">
        <w:rPr>
          <w:rFonts w:cs="Arial"/>
          <w:shd w:val="clear" w:color="auto" w:fill="FFFFFF"/>
        </w:rPr>
        <w:t xml:space="preserve"> </w:t>
      </w:r>
      <w:proofErr w:type="spellStart"/>
      <w:r w:rsidR="00E457EC" w:rsidRPr="008925CA">
        <w:rPr>
          <w:rFonts w:cs="Arial"/>
          <w:shd w:val="clear" w:color="auto" w:fill="FFFFFF"/>
        </w:rPr>
        <w:t>Uzun</w:t>
      </w:r>
      <w:proofErr w:type="spellEnd"/>
      <w:r w:rsidR="003A664D">
        <w:rPr>
          <w:rFonts w:cs="Arial"/>
          <w:shd w:val="clear" w:color="auto" w:fill="FFFFFF"/>
        </w:rPr>
        <w:t xml:space="preserve">, a orientação da documentação </w:t>
      </w:r>
      <w:r w:rsidR="00CF1E4D" w:rsidRPr="00CF1E4D">
        <w:rPr>
          <w:szCs w:val="24"/>
        </w:rPr>
        <w:t xml:space="preserve"> </w:t>
      </w:r>
      <w:r w:rsidR="003A664D">
        <w:rPr>
          <w:szCs w:val="24"/>
        </w:rPr>
        <w:t xml:space="preserve">ficou a cargo do </w:t>
      </w:r>
      <w:r w:rsidR="005E3BFE">
        <w:rPr>
          <w:szCs w:val="24"/>
        </w:rPr>
        <w:t>p</w:t>
      </w:r>
      <w:r w:rsidR="00E457EC">
        <w:rPr>
          <w:szCs w:val="24"/>
        </w:rPr>
        <w:t>rof.</w:t>
      </w:r>
      <w:r w:rsidR="00E457EC" w:rsidRPr="00E457EC">
        <w:rPr>
          <w:rFonts w:cs="Arial"/>
          <w:shd w:val="clear" w:color="auto" w:fill="FFFFFF"/>
        </w:rPr>
        <w:t xml:space="preserve"> </w:t>
      </w:r>
      <w:r w:rsidR="00E457EC" w:rsidRPr="008925CA">
        <w:rPr>
          <w:rFonts w:cs="Arial"/>
          <w:shd w:val="clear" w:color="auto" w:fill="FFFFFF"/>
        </w:rPr>
        <w:t>Me. Ely Fernando do Prado</w:t>
      </w:r>
      <w:r w:rsidR="003A664D">
        <w:rPr>
          <w:szCs w:val="24"/>
        </w:rPr>
        <w:t>, a linguagem de programação o prof</w:t>
      </w:r>
      <w:r w:rsidR="00E457EC">
        <w:rPr>
          <w:szCs w:val="24"/>
        </w:rPr>
        <w:t>.</w:t>
      </w:r>
      <w:r w:rsidR="00E457EC" w:rsidRPr="008925CA">
        <w:rPr>
          <w:rFonts w:cs="Arial"/>
          <w:b/>
          <w:bCs/>
          <w:sz w:val="18"/>
          <w:szCs w:val="18"/>
        </w:rPr>
        <w:t xml:space="preserve"> </w:t>
      </w:r>
      <w:r w:rsidR="00E457EC" w:rsidRPr="008925CA">
        <w:rPr>
          <w:rFonts w:cs="Arial"/>
          <w:shd w:val="clear" w:color="auto" w:fill="FFFFFF"/>
        </w:rPr>
        <w:t>Me. Fausto Gonçalves Cintra</w:t>
      </w:r>
      <w:r w:rsidR="00E457EC">
        <w:rPr>
          <w:szCs w:val="24"/>
        </w:rPr>
        <w:t xml:space="preserve"> </w:t>
      </w:r>
      <w:r w:rsidR="003A664D">
        <w:rPr>
          <w:szCs w:val="24"/>
        </w:rPr>
        <w:t xml:space="preserve">nos orientou e na parte de design o </w:t>
      </w:r>
      <w:r w:rsidR="005E3BFE">
        <w:rPr>
          <w:szCs w:val="24"/>
        </w:rPr>
        <w:t>p</w:t>
      </w:r>
      <w:r w:rsidR="003A664D">
        <w:rPr>
          <w:szCs w:val="24"/>
        </w:rPr>
        <w:t xml:space="preserve">rof. </w:t>
      </w:r>
      <w:r w:rsidR="00E457EC" w:rsidRPr="008925CA">
        <w:rPr>
          <w:rFonts w:cs="Arial"/>
          <w:shd w:val="clear" w:color="auto" w:fill="FFFFFF"/>
        </w:rPr>
        <w:t xml:space="preserve">Me. Jorge Luís Takahashi </w:t>
      </w:r>
      <w:proofErr w:type="spellStart"/>
      <w:r w:rsidR="00E457EC" w:rsidRPr="008925CA">
        <w:rPr>
          <w:rFonts w:cs="Arial"/>
          <w:shd w:val="clear" w:color="auto" w:fill="FFFFFF"/>
        </w:rPr>
        <w:t>Hattori</w:t>
      </w:r>
      <w:proofErr w:type="spellEnd"/>
      <w:r w:rsidR="003A664D">
        <w:rPr>
          <w:szCs w:val="24"/>
        </w:rPr>
        <w:t xml:space="preserve"> nos indicou o melhor caminho, todas as aulas e conversas foram </w:t>
      </w:r>
      <w:r w:rsidR="00CF1E4D" w:rsidRPr="00CF1E4D">
        <w:rPr>
          <w:szCs w:val="24"/>
        </w:rPr>
        <w:t>através de demonstraç</w:t>
      </w:r>
      <w:r w:rsidR="003A664D">
        <w:rPr>
          <w:szCs w:val="24"/>
        </w:rPr>
        <w:t>ões</w:t>
      </w:r>
      <w:r w:rsidR="00CF1E4D" w:rsidRPr="00CF1E4D">
        <w:rPr>
          <w:szCs w:val="24"/>
        </w:rPr>
        <w:t xml:space="preserve">, exercícios </w:t>
      </w:r>
      <w:r w:rsidR="003A664D">
        <w:rPr>
          <w:szCs w:val="24"/>
        </w:rPr>
        <w:t xml:space="preserve">e atividades </w:t>
      </w:r>
      <w:r w:rsidR="00CF1E4D" w:rsidRPr="00CF1E4D">
        <w:rPr>
          <w:szCs w:val="24"/>
        </w:rPr>
        <w:t>em classe, entrevistas, etnografia etc</w:t>
      </w:r>
      <w:r w:rsidR="00A226AE" w:rsidRPr="00CF1E4D">
        <w:rPr>
          <w:szCs w:val="24"/>
        </w:rPr>
        <w:t xml:space="preserve">. </w:t>
      </w:r>
      <w:r w:rsidR="009B5E47" w:rsidRPr="00CF1E4D">
        <w:t>O sistema de</w:t>
      </w:r>
      <w:r w:rsidR="66DD38B4" w:rsidRPr="00CF1E4D">
        <w:t>ve ser em Java Script</w:t>
      </w:r>
      <w:r w:rsidR="000C1899">
        <w:t>, disponibilizado no Git</w:t>
      </w:r>
      <w:r w:rsidR="005E3BFE">
        <w:t>H</w:t>
      </w:r>
      <w:r w:rsidR="000C1899">
        <w:t>ub</w:t>
      </w:r>
      <w:r w:rsidR="66DD38B4" w:rsidRPr="00CF1E4D">
        <w:t xml:space="preserve"> e </w:t>
      </w:r>
      <w:r w:rsidR="24212F7A" w:rsidRPr="00CF1E4D">
        <w:t>o projeto deve ser capaz de calcular e retornar valores referente a:</w:t>
      </w:r>
      <w:r w:rsidR="44D44D6E" w:rsidRPr="00CF1E4D">
        <w:t xml:space="preserve"> </w:t>
      </w:r>
      <w:r w:rsidR="2C8D5DD8" w:rsidRPr="00CF1E4D">
        <w:t>v</w:t>
      </w:r>
      <w:r w:rsidR="66DD38B4" w:rsidRPr="00CF1E4D">
        <w:t>ariáveis,</w:t>
      </w:r>
      <w:r w:rsidR="009B5E47" w:rsidRPr="00CF1E4D">
        <w:t xml:space="preserve"> </w:t>
      </w:r>
      <w:r w:rsidR="261CAE20" w:rsidRPr="00CF1E4D">
        <w:t>tabelas,</w:t>
      </w:r>
      <w:r w:rsidR="55D7BEE0" w:rsidRPr="00CF1E4D">
        <w:t xml:space="preserve"> </w:t>
      </w:r>
      <w:r w:rsidR="05C752BF" w:rsidRPr="00CF1E4D">
        <w:t>frequências</w:t>
      </w:r>
      <w:r w:rsidR="08A31BFA" w:rsidRPr="00CF1E4D">
        <w:t xml:space="preserve">, </w:t>
      </w:r>
      <w:r w:rsidR="261CAE20" w:rsidRPr="00CF1E4D">
        <w:t xml:space="preserve">medidas de </w:t>
      </w:r>
      <w:r w:rsidR="2151C7E7" w:rsidRPr="00CF1E4D">
        <w:t>tendências</w:t>
      </w:r>
      <w:r w:rsidR="5F73AB2A" w:rsidRPr="00CF1E4D">
        <w:t xml:space="preserve"> </w:t>
      </w:r>
      <w:r w:rsidR="261CAE20" w:rsidRPr="00CF1E4D">
        <w:t xml:space="preserve">central, medidas de dispersão, medidas </w:t>
      </w:r>
      <w:r w:rsidR="46BDB885" w:rsidRPr="00CF1E4D">
        <w:t>separatrizes,</w:t>
      </w:r>
      <w:r w:rsidR="261CAE20" w:rsidRPr="00CF1E4D">
        <w:t xml:space="preserve"> distribuição normal, </w:t>
      </w:r>
      <w:r w:rsidR="5C028631" w:rsidRPr="00CF1E4D">
        <w:t>binomial</w:t>
      </w:r>
      <w:r w:rsidR="3CFFD5CF" w:rsidRPr="00CF1E4D">
        <w:t xml:space="preserve"> e uniforme e correlação e </w:t>
      </w:r>
      <w:r w:rsidR="50617C9F" w:rsidRPr="00CF1E4D">
        <w:t>regressão</w:t>
      </w:r>
      <w:r w:rsidR="3CFFD5CF" w:rsidRPr="00CF1E4D">
        <w:t>.</w:t>
      </w:r>
      <w:r w:rsidR="002C6D51">
        <w:t xml:space="preserve"> Assim como, a utilização de estrutura de dados correta, layout prático e inclusivo, documentação completa.</w:t>
      </w:r>
    </w:p>
    <w:p w14:paraId="648B4FD7" w14:textId="4EEDC062" w:rsidR="1BB196C6" w:rsidRDefault="1BB196C6" w:rsidP="00704080">
      <w:pPr>
        <w:ind w:firstLine="0"/>
      </w:pPr>
    </w:p>
    <w:p w14:paraId="11FA4972" w14:textId="49E045B9" w:rsidR="003A664D" w:rsidRDefault="003A664D" w:rsidP="00704080">
      <w:pPr>
        <w:ind w:firstLine="0"/>
      </w:pPr>
    </w:p>
    <w:p w14:paraId="3BDFA399" w14:textId="0D93F2D0" w:rsidR="003A664D" w:rsidRDefault="003A664D" w:rsidP="00704080">
      <w:pPr>
        <w:ind w:firstLine="0"/>
      </w:pPr>
    </w:p>
    <w:p w14:paraId="7FD6BAF3" w14:textId="6BCEEE9E" w:rsidR="003A664D" w:rsidRDefault="003A664D" w:rsidP="00704080">
      <w:pPr>
        <w:ind w:firstLine="0"/>
      </w:pPr>
    </w:p>
    <w:p w14:paraId="7CA5046D" w14:textId="61A7D27D" w:rsidR="003A664D" w:rsidRDefault="003A664D" w:rsidP="00704080">
      <w:pPr>
        <w:ind w:firstLine="0"/>
      </w:pPr>
    </w:p>
    <w:p w14:paraId="7E430037" w14:textId="6B6C3304" w:rsidR="003A664D" w:rsidRDefault="003A664D" w:rsidP="00704080">
      <w:pPr>
        <w:ind w:firstLine="0"/>
      </w:pPr>
    </w:p>
    <w:p w14:paraId="0D3C32F1" w14:textId="4A1072C3" w:rsidR="003447F4" w:rsidRPr="00283775" w:rsidRDefault="0037304E" w:rsidP="00704080">
      <w:pPr>
        <w:ind w:firstLine="0"/>
        <w:rPr>
          <w:szCs w:val="24"/>
        </w:rPr>
      </w:pPr>
      <w:r>
        <w:rPr>
          <w:szCs w:val="24"/>
        </w:rPr>
        <w:lastRenderedPageBreak/>
        <w:t>2.2</w:t>
      </w:r>
      <w:r w:rsidR="00421934" w:rsidRPr="00283775">
        <w:rPr>
          <w:szCs w:val="24"/>
        </w:rPr>
        <w:t xml:space="preserve"> </w:t>
      </w:r>
      <w:r w:rsidR="003447F4" w:rsidRPr="00283775">
        <w:rPr>
          <w:szCs w:val="24"/>
        </w:rPr>
        <w:t>BPMN</w:t>
      </w:r>
      <w:r w:rsidR="004660BB" w:rsidRPr="00283775">
        <w:rPr>
          <w:szCs w:val="24"/>
        </w:rPr>
        <w:t xml:space="preserve"> </w:t>
      </w:r>
    </w:p>
    <w:p w14:paraId="656B8BF2" w14:textId="77777777" w:rsidR="00A30491" w:rsidRDefault="00B87027" w:rsidP="002C6D51">
      <w:pPr>
        <w:ind w:firstLine="0"/>
        <w:jc w:val="center"/>
      </w:pPr>
      <w:r w:rsidRPr="006606D0">
        <w:rPr>
          <w:rFonts w:cs="Arial"/>
          <w:b/>
          <w:bCs/>
          <w:sz w:val="20"/>
        </w:rPr>
        <w:t>Figura 1:</w:t>
      </w:r>
      <w:r w:rsidRPr="006606D0">
        <w:rPr>
          <w:rFonts w:cs="Arial"/>
          <w:sz w:val="20"/>
        </w:rPr>
        <w:t xml:space="preserve"> BPMN</w:t>
      </w:r>
      <w:r w:rsidR="002C6D51" w:rsidRPr="002C6D51">
        <w:t xml:space="preserve"> </w:t>
      </w:r>
      <w:r w:rsidR="002C6D51">
        <w:rPr>
          <w:noProof/>
        </w:rPr>
        <w:drawing>
          <wp:inline distT="0" distB="0" distL="0" distR="0" wp14:anchorId="5A9BD913" wp14:editId="53FA97D4">
            <wp:extent cx="5759450" cy="79248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7924800"/>
                    </a:xfrm>
                    <a:prstGeom prst="rect">
                      <a:avLst/>
                    </a:prstGeom>
                    <a:noFill/>
                    <a:ln>
                      <a:noFill/>
                    </a:ln>
                  </pic:spPr>
                </pic:pic>
              </a:graphicData>
            </a:graphic>
          </wp:inline>
        </w:drawing>
      </w:r>
    </w:p>
    <w:p w14:paraId="06693B3B" w14:textId="77777777" w:rsidR="00A30491" w:rsidRDefault="00A30491" w:rsidP="00A30491">
      <w:pPr>
        <w:ind w:firstLine="0"/>
      </w:pPr>
    </w:p>
    <w:p w14:paraId="3CCD4F94" w14:textId="13F65EDA" w:rsidR="009B5E47" w:rsidRPr="009B5E47" w:rsidRDefault="0037304E" w:rsidP="00A30491">
      <w:pPr>
        <w:ind w:firstLine="0"/>
        <w:rPr>
          <w:color w:val="FF0000"/>
          <w:szCs w:val="24"/>
        </w:rPr>
      </w:pPr>
      <w:r>
        <w:rPr>
          <w:szCs w:val="24"/>
        </w:rPr>
        <w:lastRenderedPageBreak/>
        <w:t>2</w:t>
      </w:r>
      <w:r w:rsidR="003447F4" w:rsidRPr="003447F4">
        <w:rPr>
          <w:szCs w:val="24"/>
        </w:rPr>
        <w:t>.</w:t>
      </w:r>
      <w:r w:rsidR="00421934">
        <w:rPr>
          <w:szCs w:val="24"/>
        </w:rPr>
        <w:t>3</w:t>
      </w:r>
      <w:r w:rsidR="003447F4">
        <w:rPr>
          <w:szCs w:val="24"/>
        </w:rPr>
        <w:t xml:space="preserve"> </w:t>
      </w:r>
      <w:r w:rsidR="003447F4" w:rsidRPr="003447F4">
        <w:rPr>
          <w:szCs w:val="24"/>
        </w:rPr>
        <w:t>Requisitos Funcionais</w:t>
      </w:r>
      <w:r w:rsidR="004660BB">
        <w:rPr>
          <w:szCs w:val="24"/>
        </w:rPr>
        <w:t xml:space="preserve"> </w:t>
      </w:r>
    </w:p>
    <w:p w14:paraId="164B4C82" w14:textId="5B9441DD" w:rsidR="009A1A9E" w:rsidRDefault="00B42452" w:rsidP="00704080">
      <w:pPr>
        <w:ind w:firstLine="0"/>
        <w:jc w:val="center"/>
        <w:rPr>
          <w:sz w:val="20"/>
          <w:szCs w:val="24"/>
        </w:rPr>
      </w:pPr>
      <w:r w:rsidRPr="00A95739">
        <w:rPr>
          <w:b/>
          <w:sz w:val="20"/>
          <w:szCs w:val="24"/>
        </w:rPr>
        <w:t xml:space="preserve">Quadro 1 – </w:t>
      </w:r>
      <w:r w:rsidRPr="00D80062">
        <w:rPr>
          <w:sz w:val="20"/>
          <w:szCs w:val="24"/>
        </w:rPr>
        <w:t>Requisitos Funcionais do sistema</w:t>
      </w:r>
    </w:p>
    <w:tbl>
      <w:tblPr>
        <w:tblStyle w:val="Tabelacomgrade"/>
        <w:tblW w:w="0" w:type="auto"/>
        <w:jc w:val="center"/>
        <w:tblLook w:val="04A0" w:firstRow="1" w:lastRow="0" w:firstColumn="1" w:lastColumn="0" w:noHBand="0" w:noVBand="1"/>
      </w:tblPr>
      <w:tblGrid>
        <w:gridCol w:w="3402"/>
        <w:gridCol w:w="2972"/>
        <w:gridCol w:w="2912"/>
      </w:tblGrid>
      <w:tr w:rsidR="0037304E" w:rsidRPr="00080D04" w14:paraId="1C1B833A" w14:textId="77777777" w:rsidTr="0037304E">
        <w:trPr>
          <w:jc w:val="center"/>
        </w:trPr>
        <w:tc>
          <w:tcPr>
            <w:tcW w:w="2820" w:type="dxa"/>
          </w:tcPr>
          <w:p w14:paraId="05CE3A33" w14:textId="77777777" w:rsidR="00A30491" w:rsidRPr="00A30491" w:rsidRDefault="00A30491" w:rsidP="00A30491">
            <w:pPr>
              <w:suppressAutoHyphens w:val="0"/>
              <w:spacing w:line="240" w:lineRule="auto"/>
              <w:ind w:firstLine="0"/>
              <w:jc w:val="left"/>
              <w:rPr>
                <w:rFonts w:ascii="Segoe UI" w:hAnsi="Segoe UI" w:cs="Segoe UI"/>
                <w:sz w:val="21"/>
                <w:szCs w:val="21"/>
                <w:lang w:eastAsia="pt-BR"/>
              </w:rPr>
            </w:pPr>
            <w:bookmarkStart w:id="2" w:name="_Hlk51338391"/>
            <w:r w:rsidRPr="00A30491">
              <w:rPr>
                <w:rFonts w:cs="Arial"/>
                <w:b/>
                <w:bCs/>
                <w:sz w:val="20"/>
                <w:lang w:eastAsia="pt-BR"/>
              </w:rPr>
              <w:t>RF001</w:t>
            </w:r>
            <w:r w:rsidRPr="00A30491">
              <w:rPr>
                <w:rFonts w:cs="Arial"/>
                <w:sz w:val="20"/>
                <w:lang w:eastAsia="pt-BR"/>
              </w:rPr>
              <w:t>- entrar com dados para análise"</w:t>
            </w:r>
          </w:p>
          <w:p w14:paraId="444A2FDB" w14:textId="7375B5D9" w:rsidR="0037304E" w:rsidRPr="00080D04" w:rsidRDefault="0037304E" w:rsidP="00704080">
            <w:pPr>
              <w:ind w:firstLine="0"/>
              <w:rPr>
                <w:rFonts w:cs="Arial"/>
                <w:sz w:val="20"/>
              </w:rPr>
            </w:pPr>
          </w:p>
        </w:tc>
        <w:tc>
          <w:tcPr>
            <w:tcW w:w="2841" w:type="dxa"/>
          </w:tcPr>
          <w:p w14:paraId="6D1AC1EB" w14:textId="77777777" w:rsidR="0037304E" w:rsidRPr="00080D04" w:rsidRDefault="0037304E" w:rsidP="00704080">
            <w:pPr>
              <w:pStyle w:val="0-BancaInstituicao"/>
              <w:spacing w:after="0" w:line="360" w:lineRule="auto"/>
              <w:jc w:val="both"/>
              <w:rPr>
                <w:rFonts w:cs="Arial"/>
                <w:sz w:val="20"/>
                <w:u w:val="single"/>
              </w:rPr>
            </w:pPr>
            <w:r w:rsidRPr="00080D04">
              <w:rPr>
                <w:rFonts w:cs="Arial"/>
                <w:sz w:val="20"/>
                <w:u w:val="single"/>
              </w:rPr>
              <w:t>Categoria:</w:t>
            </w:r>
          </w:p>
          <w:p w14:paraId="368E3AA6"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Oculto</w:t>
            </w:r>
          </w:p>
          <w:p w14:paraId="096CC9E6" w14:textId="77777777" w:rsidR="0037304E" w:rsidRPr="00080D04" w:rsidRDefault="0037304E" w:rsidP="00704080">
            <w:pPr>
              <w:ind w:firstLine="0"/>
              <w:rPr>
                <w:rFonts w:cs="Arial"/>
                <w:sz w:val="20"/>
              </w:rPr>
            </w:pPr>
            <w:r w:rsidRPr="00080D04">
              <w:rPr>
                <w:rFonts w:cs="Arial"/>
                <w:sz w:val="20"/>
                <w:u w:val="single"/>
              </w:rPr>
              <w:t>(X)Evidente</w:t>
            </w:r>
          </w:p>
        </w:tc>
        <w:tc>
          <w:tcPr>
            <w:tcW w:w="2833" w:type="dxa"/>
          </w:tcPr>
          <w:p w14:paraId="2D8A3CFF"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t xml:space="preserve">Prioridade: </w:t>
            </w:r>
          </w:p>
          <w:p w14:paraId="2B52BE35"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Altíssima</w:t>
            </w:r>
          </w:p>
          <w:p w14:paraId="2057BA3E"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Alta</w:t>
            </w:r>
          </w:p>
          <w:p w14:paraId="60909ED5"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272A4811" w14:textId="77777777" w:rsidR="0037304E" w:rsidRPr="00080D04" w:rsidRDefault="0037304E" w:rsidP="00704080">
            <w:pPr>
              <w:ind w:firstLine="0"/>
              <w:rPr>
                <w:rFonts w:cs="Arial"/>
                <w:sz w:val="20"/>
              </w:rPr>
            </w:pPr>
            <w:r w:rsidRPr="00080D04">
              <w:rPr>
                <w:rFonts w:cs="Arial"/>
                <w:sz w:val="20"/>
                <w:u w:val="single"/>
              </w:rPr>
              <w:t>(  ) Baixa</w:t>
            </w:r>
          </w:p>
        </w:tc>
      </w:tr>
      <w:tr w:rsidR="0037304E" w:rsidRPr="00080D04" w14:paraId="40B071C2" w14:textId="77777777" w:rsidTr="0037304E">
        <w:trPr>
          <w:trHeight w:val="283"/>
          <w:jc w:val="center"/>
        </w:trPr>
        <w:tc>
          <w:tcPr>
            <w:tcW w:w="8494" w:type="dxa"/>
            <w:gridSpan w:val="3"/>
          </w:tcPr>
          <w:p w14:paraId="668613BF" w14:textId="77777777" w:rsidR="0037304E" w:rsidRPr="00080D04" w:rsidRDefault="0037304E" w:rsidP="00704080">
            <w:pPr>
              <w:ind w:firstLine="0"/>
              <w:rPr>
                <w:rFonts w:cs="Arial"/>
                <w:sz w:val="20"/>
              </w:rPr>
            </w:pPr>
            <w:r w:rsidRPr="00080D04">
              <w:rPr>
                <w:rFonts w:cs="Arial"/>
                <w:b/>
                <w:bCs/>
                <w:color w:val="000000" w:themeColor="text1"/>
                <w:sz w:val="20"/>
                <w:lang w:eastAsia="pt-BR"/>
              </w:rPr>
              <w:t>Descrição</w:t>
            </w:r>
            <w:r w:rsidRPr="00080D04">
              <w:rPr>
                <w:rFonts w:cs="Arial"/>
                <w:color w:val="000000" w:themeColor="text1"/>
                <w:sz w:val="20"/>
                <w:lang w:eastAsia="pt-BR"/>
              </w:rPr>
              <w:t>: O sistema deve permitir entrada de dados e a partir deles gerar tabelas e gráficos.</w:t>
            </w:r>
          </w:p>
        </w:tc>
      </w:tr>
      <w:tr w:rsidR="0037304E" w:rsidRPr="00080D04" w14:paraId="09898B4C" w14:textId="77777777" w:rsidTr="0037304E">
        <w:trPr>
          <w:jc w:val="center"/>
        </w:trPr>
        <w:tc>
          <w:tcPr>
            <w:tcW w:w="2820" w:type="dxa"/>
          </w:tcPr>
          <w:p w14:paraId="4C09047B" w14:textId="77777777" w:rsidR="0037304E" w:rsidRPr="00080D04" w:rsidRDefault="0037304E" w:rsidP="00704080">
            <w:pPr>
              <w:ind w:firstLine="0"/>
              <w:rPr>
                <w:rFonts w:cs="Arial"/>
                <w:sz w:val="20"/>
              </w:rPr>
            </w:pPr>
            <w:r w:rsidRPr="00080D04">
              <w:rPr>
                <w:rFonts w:cs="Arial"/>
                <w:b/>
                <w:bCs/>
                <w:color w:val="000000"/>
                <w:sz w:val="20"/>
                <w:lang w:eastAsia="pt-BR"/>
              </w:rPr>
              <w:t>RF00</w:t>
            </w:r>
            <w:r>
              <w:rPr>
                <w:rFonts w:cs="Arial"/>
                <w:b/>
                <w:bCs/>
                <w:color w:val="000000"/>
                <w:sz w:val="20"/>
                <w:lang w:eastAsia="pt-BR"/>
              </w:rPr>
              <w:t>2</w:t>
            </w:r>
            <w:r w:rsidRPr="00080D04">
              <w:rPr>
                <w:rFonts w:cs="Arial"/>
                <w:b/>
                <w:bCs/>
                <w:color w:val="000000"/>
                <w:sz w:val="20"/>
                <w:lang w:eastAsia="pt-BR"/>
              </w:rPr>
              <w:t xml:space="preserve">- </w:t>
            </w:r>
            <w:r w:rsidRPr="00080D04">
              <w:rPr>
                <w:rFonts w:cs="Arial"/>
                <w:color w:val="000000"/>
                <w:sz w:val="20"/>
                <w:lang w:eastAsia="pt-BR"/>
              </w:rPr>
              <w:t>Entrar com nome da variável</w:t>
            </w:r>
            <w:r w:rsidRPr="00080D04">
              <w:rPr>
                <w:rFonts w:cs="Arial"/>
                <w:b/>
                <w:bCs/>
                <w:color w:val="000000"/>
                <w:sz w:val="20"/>
                <w:lang w:eastAsia="pt-BR"/>
              </w:rPr>
              <w:t xml:space="preserve"> </w:t>
            </w:r>
          </w:p>
        </w:tc>
        <w:tc>
          <w:tcPr>
            <w:tcW w:w="2841" w:type="dxa"/>
          </w:tcPr>
          <w:p w14:paraId="10FDB6D5" w14:textId="77777777" w:rsidR="0037304E" w:rsidRPr="00080D04" w:rsidRDefault="0037304E" w:rsidP="00704080">
            <w:pPr>
              <w:suppressAutoHyphens w:val="0"/>
              <w:ind w:firstLine="0"/>
              <w:rPr>
                <w:rFonts w:cs="Arial"/>
                <w:bCs/>
                <w:color w:val="000000"/>
                <w:sz w:val="20"/>
                <w:lang w:eastAsia="pt-BR"/>
              </w:rPr>
            </w:pPr>
            <w:r w:rsidRPr="00080D04">
              <w:rPr>
                <w:rFonts w:cs="Arial"/>
                <w:bCs/>
                <w:color w:val="000000"/>
                <w:sz w:val="20"/>
                <w:lang w:eastAsia="pt-BR"/>
              </w:rPr>
              <w:t>Categoria:</w:t>
            </w:r>
          </w:p>
          <w:p w14:paraId="705BBC2D" w14:textId="77777777" w:rsidR="0037304E" w:rsidRPr="00080D04" w:rsidRDefault="0037304E" w:rsidP="00704080">
            <w:pPr>
              <w:pStyle w:val="0-BancaComponentes"/>
              <w:spacing w:line="360" w:lineRule="auto"/>
              <w:jc w:val="both"/>
              <w:rPr>
                <w:rFonts w:cs="Arial"/>
                <w:sz w:val="20"/>
              </w:rPr>
            </w:pPr>
            <w:r w:rsidRPr="00080D04">
              <w:rPr>
                <w:rFonts w:cs="Arial"/>
                <w:sz w:val="20"/>
              </w:rPr>
              <w:t>(  ) Oculto</w:t>
            </w:r>
          </w:p>
          <w:p w14:paraId="0A4F1066" w14:textId="77777777" w:rsidR="0037304E" w:rsidRPr="00080D04" w:rsidRDefault="0037304E" w:rsidP="00704080">
            <w:pPr>
              <w:ind w:firstLine="0"/>
              <w:rPr>
                <w:rFonts w:cs="Arial"/>
                <w:sz w:val="20"/>
              </w:rPr>
            </w:pPr>
            <w:r w:rsidRPr="00080D04">
              <w:rPr>
                <w:rFonts w:cs="Arial"/>
                <w:sz w:val="20"/>
              </w:rPr>
              <w:t>(X) Evidente</w:t>
            </w:r>
          </w:p>
        </w:tc>
        <w:tc>
          <w:tcPr>
            <w:tcW w:w="2833" w:type="dxa"/>
          </w:tcPr>
          <w:p w14:paraId="1634CAE3" w14:textId="77777777" w:rsidR="0037304E" w:rsidRPr="00080D04" w:rsidRDefault="0037304E" w:rsidP="00704080">
            <w:pPr>
              <w:suppressAutoHyphens w:val="0"/>
              <w:ind w:firstLine="0"/>
              <w:rPr>
                <w:rFonts w:cs="Arial"/>
                <w:color w:val="000000"/>
                <w:sz w:val="20"/>
                <w:lang w:eastAsia="pt-BR"/>
              </w:rPr>
            </w:pPr>
            <w:r w:rsidRPr="00080D04">
              <w:rPr>
                <w:rFonts w:cs="Arial"/>
                <w:color w:val="000000"/>
                <w:sz w:val="20"/>
                <w:lang w:eastAsia="pt-BR"/>
              </w:rPr>
              <w:t xml:space="preserve">Prioridade: </w:t>
            </w:r>
          </w:p>
          <w:p w14:paraId="025811ED" w14:textId="77777777" w:rsidR="0037304E" w:rsidRPr="00080D04" w:rsidRDefault="0037304E" w:rsidP="00704080">
            <w:pPr>
              <w:pStyle w:val="0-BancaComponentes"/>
              <w:spacing w:line="360" w:lineRule="auto"/>
              <w:jc w:val="both"/>
              <w:rPr>
                <w:rFonts w:cs="Arial"/>
                <w:sz w:val="20"/>
              </w:rPr>
            </w:pPr>
            <w:r w:rsidRPr="00080D04">
              <w:rPr>
                <w:rFonts w:cs="Arial"/>
                <w:sz w:val="20"/>
              </w:rPr>
              <w:t>(X) Altíssima</w:t>
            </w:r>
          </w:p>
          <w:p w14:paraId="07B47210" w14:textId="77777777" w:rsidR="0037304E" w:rsidRPr="00080D04" w:rsidRDefault="0037304E" w:rsidP="00704080">
            <w:pPr>
              <w:pStyle w:val="0-BancaComponentes"/>
              <w:spacing w:line="360" w:lineRule="auto"/>
              <w:jc w:val="both"/>
              <w:rPr>
                <w:rFonts w:cs="Arial"/>
                <w:sz w:val="20"/>
              </w:rPr>
            </w:pPr>
            <w:r w:rsidRPr="00080D04">
              <w:rPr>
                <w:rFonts w:cs="Arial"/>
                <w:sz w:val="20"/>
              </w:rPr>
              <w:t>(  ) Alta</w:t>
            </w:r>
          </w:p>
          <w:p w14:paraId="308895CD" w14:textId="77777777" w:rsidR="0037304E" w:rsidRPr="00080D04" w:rsidRDefault="0037304E" w:rsidP="00704080">
            <w:pPr>
              <w:pStyle w:val="0-BancaComponentes"/>
              <w:spacing w:line="360" w:lineRule="auto"/>
              <w:jc w:val="both"/>
              <w:rPr>
                <w:rFonts w:cs="Arial"/>
                <w:sz w:val="20"/>
              </w:rPr>
            </w:pPr>
            <w:r w:rsidRPr="00080D04">
              <w:rPr>
                <w:rFonts w:cs="Arial"/>
                <w:sz w:val="20"/>
              </w:rPr>
              <w:t>(  ) Média</w:t>
            </w:r>
          </w:p>
          <w:p w14:paraId="02E7969C" w14:textId="77777777" w:rsidR="0037304E" w:rsidRPr="00080D04" w:rsidRDefault="0037304E" w:rsidP="00704080">
            <w:pPr>
              <w:ind w:firstLine="0"/>
              <w:rPr>
                <w:rFonts w:cs="Arial"/>
                <w:sz w:val="20"/>
              </w:rPr>
            </w:pPr>
            <w:r w:rsidRPr="00080D04">
              <w:rPr>
                <w:rFonts w:cs="Arial"/>
                <w:sz w:val="20"/>
              </w:rPr>
              <w:t>(  ) Baixa</w:t>
            </w:r>
          </w:p>
        </w:tc>
      </w:tr>
      <w:tr w:rsidR="0037304E" w:rsidRPr="00080D04" w14:paraId="41ED98B5" w14:textId="77777777" w:rsidTr="0037304E">
        <w:trPr>
          <w:trHeight w:val="283"/>
          <w:jc w:val="center"/>
        </w:trPr>
        <w:tc>
          <w:tcPr>
            <w:tcW w:w="8494" w:type="dxa"/>
            <w:gridSpan w:val="3"/>
          </w:tcPr>
          <w:p w14:paraId="7CB1894F" w14:textId="77777777" w:rsidR="0037304E" w:rsidRPr="00080D04" w:rsidRDefault="0037304E" w:rsidP="00704080">
            <w:pPr>
              <w:ind w:firstLine="0"/>
              <w:rPr>
                <w:rFonts w:cs="Arial"/>
                <w:sz w:val="20"/>
              </w:rPr>
            </w:pPr>
            <w:r w:rsidRPr="00080D04">
              <w:rPr>
                <w:rFonts w:cs="Arial"/>
                <w:b/>
                <w:bCs/>
                <w:color w:val="000000"/>
                <w:sz w:val="20"/>
                <w:lang w:eastAsia="pt-BR"/>
              </w:rPr>
              <w:t>Descrição</w:t>
            </w:r>
            <w:r w:rsidRPr="00080D04">
              <w:rPr>
                <w:rFonts w:cs="Arial"/>
                <w:color w:val="000000"/>
                <w:sz w:val="20"/>
                <w:lang w:eastAsia="pt-BR"/>
              </w:rPr>
              <w:t>: O sistema deve permitir a entrada de dados com nome de variáveis a serem analisadas estatisticamente</w:t>
            </w:r>
          </w:p>
        </w:tc>
      </w:tr>
      <w:tr w:rsidR="0037304E" w:rsidRPr="00080D04" w14:paraId="5FC2F029" w14:textId="77777777" w:rsidTr="0037304E">
        <w:trPr>
          <w:jc w:val="center"/>
        </w:trPr>
        <w:tc>
          <w:tcPr>
            <w:tcW w:w="2820" w:type="dxa"/>
          </w:tcPr>
          <w:p w14:paraId="53083830" w14:textId="77777777" w:rsidR="0037304E" w:rsidRPr="00080D04" w:rsidRDefault="0037304E" w:rsidP="00704080">
            <w:pPr>
              <w:suppressAutoHyphens w:val="0"/>
              <w:ind w:firstLine="0"/>
              <w:rPr>
                <w:rFonts w:cs="Arial"/>
                <w:color w:val="000000" w:themeColor="text1"/>
                <w:sz w:val="20"/>
                <w:u w:val="single"/>
                <w:lang w:eastAsia="pt-BR"/>
              </w:rPr>
            </w:pPr>
            <w:r w:rsidRPr="00080D04">
              <w:rPr>
                <w:rFonts w:cs="Arial"/>
                <w:b/>
                <w:bCs/>
                <w:color w:val="000000"/>
                <w:sz w:val="20"/>
                <w:lang w:eastAsia="pt-BR"/>
              </w:rPr>
              <w:t>RF00</w:t>
            </w:r>
            <w:r>
              <w:rPr>
                <w:rFonts w:cs="Arial"/>
                <w:b/>
                <w:bCs/>
                <w:color w:val="000000"/>
                <w:sz w:val="20"/>
                <w:lang w:eastAsia="pt-BR"/>
              </w:rPr>
              <w:t>3</w:t>
            </w:r>
            <w:r w:rsidRPr="00080D04">
              <w:rPr>
                <w:rFonts w:cs="Arial"/>
                <w:b/>
                <w:bCs/>
                <w:color w:val="000000"/>
                <w:sz w:val="20"/>
                <w:lang w:eastAsia="pt-BR"/>
              </w:rPr>
              <w:t xml:space="preserve">- </w:t>
            </w:r>
            <w:r w:rsidRPr="00080D04">
              <w:rPr>
                <w:rFonts w:cs="Arial"/>
                <w:color w:val="000000"/>
                <w:sz w:val="20"/>
                <w:lang w:eastAsia="pt-BR"/>
              </w:rPr>
              <w:t>Entrar com os dados coletados da variável criada</w:t>
            </w:r>
          </w:p>
        </w:tc>
        <w:tc>
          <w:tcPr>
            <w:tcW w:w="2841" w:type="dxa"/>
          </w:tcPr>
          <w:p w14:paraId="7D605A82" w14:textId="77777777" w:rsidR="0037304E" w:rsidRPr="00080D04" w:rsidRDefault="0037304E" w:rsidP="00704080">
            <w:pPr>
              <w:suppressAutoHyphens w:val="0"/>
              <w:ind w:firstLine="0"/>
              <w:rPr>
                <w:rFonts w:cs="Arial"/>
                <w:bCs/>
                <w:color w:val="000000"/>
                <w:sz w:val="20"/>
                <w:lang w:eastAsia="pt-BR"/>
              </w:rPr>
            </w:pPr>
            <w:r w:rsidRPr="00080D04">
              <w:rPr>
                <w:rFonts w:cs="Arial"/>
                <w:bCs/>
                <w:color w:val="000000"/>
                <w:sz w:val="20"/>
                <w:lang w:eastAsia="pt-BR"/>
              </w:rPr>
              <w:t>Categoria:</w:t>
            </w:r>
          </w:p>
          <w:p w14:paraId="747D1B98" w14:textId="77777777" w:rsidR="0037304E" w:rsidRPr="00080D04" w:rsidRDefault="0037304E" w:rsidP="00704080">
            <w:pPr>
              <w:pStyle w:val="0-BancaComponentes"/>
              <w:spacing w:line="360" w:lineRule="auto"/>
              <w:jc w:val="both"/>
              <w:rPr>
                <w:rFonts w:cs="Arial"/>
                <w:sz w:val="20"/>
              </w:rPr>
            </w:pPr>
            <w:r w:rsidRPr="00080D04">
              <w:rPr>
                <w:rFonts w:cs="Arial"/>
                <w:sz w:val="20"/>
              </w:rPr>
              <w:t>(  ) Oculto</w:t>
            </w:r>
          </w:p>
          <w:p w14:paraId="7E98857C" w14:textId="77777777" w:rsidR="0037304E" w:rsidRPr="00080D04" w:rsidRDefault="0037304E" w:rsidP="00704080">
            <w:pPr>
              <w:ind w:firstLine="0"/>
              <w:rPr>
                <w:rFonts w:cs="Arial"/>
                <w:sz w:val="20"/>
                <w:u w:val="single"/>
              </w:rPr>
            </w:pPr>
            <w:r w:rsidRPr="00080D04">
              <w:rPr>
                <w:rFonts w:cs="Arial"/>
                <w:sz w:val="20"/>
              </w:rPr>
              <w:t>(X) Evidente</w:t>
            </w:r>
          </w:p>
        </w:tc>
        <w:tc>
          <w:tcPr>
            <w:tcW w:w="2833" w:type="dxa"/>
          </w:tcPr>
          <w:p w14:paraId="3C45DC36" w14:textId="77777777" w:rsidR="0037304E" w:rsidRPr="00080D04" w:rsidRDefault="0037304E" w:rsidP="00704080">
            <w:pPr>
              <w:suppressAutoHyphens w:val="0"/>
              <w:ind w:firstLine="0"/>
              <w:rPr>
                <w:rFonts w:cs="Arial"/>
                <w:color w:val="000000"/>
                <w:sz w:val="20"/>
                <w:lang w:eastAsia="pt-BR"/>
              </w:rPr>
            </w:pPr>
            <w:r w:rsidRPr="00080D04">
              <w:rPr>
                <w:rFonts w:cs="Arial"/>
                <w:color w:val="000000"/>
                <w:sz w:val="20"/>
                <w:lang w:eastAsia="pt-BR"/>
              </w:rPr>
              <w:t xml:space="preserve">Prioridade: </w:t>
            </w:r>
          </w:p>
          <w:p w14:paraId="5F1DC853" w14:textId="77777777" w:rsidR="0037304E" w:rsidRPr="00080D04" w:rsidRDefault="0037304E" w:rsidP="00704080">
            <w:pPr>
              <w:pStyle w:val="0-BancaComponentes"/>
              <w:spacing w:line="360" w:lineRule="auto"/>
              <w:jc w:val="both"/>
              <w:rPr>
                <w:rFonts w:cs="Arial"/>
                <w:sz w:val="20"/>
              </w:rPr>
            </w:pPr>
            <w:r w:rsidRPr="00080D04">
              <w:rPr>
                <w:rFonts w:cs="Arial"/>
                <w:sz w:val="20"/>
              </w:rPr>
              <w:t>(X) Altíssima</w:t>
            </w:r>
          </w:p>
          <w:p w14:paraId="149B07A6" w14:textId="77777777" w:rsidR="0037304E" w:rsidRPr="00080D04" w:rsidRDefault="0037304E" w:rsidP="00704080">
            <w:pPr>
              <w:pStyle w:val="0-BancaComponentes"/>
              <w:spacing w:line="360" w:lineRule="auto"/>
              <w:jc w:val="both"/>
              <w:rPr>
                <w:rFonts w:cs="Arial"/>
                <w:sz w:val="20"/>
              </w:rPr>
            </w:pPr>
            <w:r w:rsidRPr="00080D04">
              <w:rPr>
                <w:rFonts w:cs="Arial"/>
                <w:sz w:val="20"/>
              </w:rPr>
              <w:t>(  ) Alta</w:t>
            </w:r>
          </w:p>
          <w:p w14:paraId="1A812993" w14:textId="77777777" w:rsidR="0037304E" w:rsidRPr="00080D04" w:rsidRDefault="0037304E" w:rsidP="00704080">
            <w:pPr>
              <w:pStyle w:val="0-BancaComponentes"/>
              <w:spacing w:line="360" w:lineRule="auto"/>
              <w:jc w:val="both"/>
              <w:rPr>
                <w:rFonts w:cs="Arial"/>
                <w:sz w:val="20"/>
              </w:rPr>
            </w:pPr>
            <w:r w:rsidRPr="00080D04">
              <w:rPr>
                <w:rFonts w:cs="Arial"/>
                <w:sz w:val="20"/>
              </w:rPr>
              <w:t>(  ) Média</w:t>
            </w:r>
          </w:p>
          <w:p w14:paraId="68249DB4" w14:textId="77777777" w:rsidR="0037304E" w:rsidRPr="00080D04" w:rsidRDefault="0037304E" w:rsidP="00704080">
            <w:pPr>
              <w:ind w:firstLine="0"/>
              <w:rPr>
                <w:rFonts w:cs="Arial"/>
                <w:sz w:val="20"/>
                <w:u w:val="single"/>
              </w:rPr>
            </w:pPr>
            <w:r w:rsidRPr="00080D04">
              <w:rPr>
                <w:rFonts w:cs="Arial"/>
                <w:sz w:val="20"/>
              </w:rPr>
              <w:t>(  ) Baixa</w:t>
            </w:r>
          </w:p>
        </w:tc>
      </w:tr>
      <w:tr w:rsidR="0037304E" w:rsidRPr="00080D04" w14:paraId="6E9A0D1D" w14:textId="77777777" w:rsidTr="0037304E">
        <w:trPr>
          <w:trHeight w:val="283"/>
          <w:jc w:val="center"/>
        </w:trPr>
        <w:tc>
          <w:tcPr>
            <w:tcW w:w="8494" w:type="dxa"/>
            <w:gridSpan w:val="3"/>
          </w:tcPr>
          <w:p w14:paraId="548432B4" w14:textId="77777777" w:rsidR="0037304E" w:rsidRPr="00080D04" w:rsidRDefault="0037304E" w:rsidP="00704080">
            <w:pPr>
              <w:suppressAutoHyphens w:val="0"/>
              <w:ind w:firstLine="0"/>
              <w:rPr>
                <w:rFonts w:cs="Arial"/>
                <w:sz w:val="20"/>
                <w:lang w:eastAsia="pt-BR"/>
              </w:rPr>
            </w:pPr>
            <w:r w:rsidRPr="00080D04">
              <w:rPr>
                <w:rFonts w:cs="Arial"/>
                <w:b/>
                <w:bCs/>
                <w:color w:val="000000"/>
                <w:sz w:val="20"/>
                <w:lang w:eastAsia="pt-BR"/>
              </w:rPr>
              <w:t>Descrição</w:t>
            </w:r>
            <w:r w:rsidRPr="00080D04">
              <w:rPr>
                <w:rFonts w:cs="Arial"/>
                <w:color w:val="000000"/>
                <w:sz w:val="20"/>
                <w:lang w:eastAsia="pt-BR"/>
              </w:rPr>
              <w:t>: O sistema deve permitir a entrada dos dados coletados sobre as variáveis a serem analisadas estatisticamente</w:t>
            </w:r>
          </w:p>
        </w:tc>
      </w:tr>
      <w:tr w:rsidR="0037304E" w:rsidRPr="00080D04" w14:paraId="17BEFA24" w14:textId="77777777" w:rsidTr="0037304E">
        <w:trPr>
          <w:jc w:val="center"/>
        </w:trPr>
        <w:tc>
          <w:tcPr>
            <w:tcW w:w="2820" w:type="dxa"/>
          </w:tcPr>
          <w:p w14:paraId="26F5F6B1" w14:textId="77777777" w:rsidR="0037304E" w:rsidRPr="00080D04" w:rsidRDefault="0037304E" w:rsidP="00704080">
            <w:pPr>
              <w:ind w:firstLine="0"/>
              <w:rPr>
                <w:rFonts w:cs="Arial"/>
                <w:sz w:val="20"/>
              </w:rPr>
            </w:pPr>
            <w:r w:rsidRPr="00080D04">
              <w:rPr>
                <w:rFonts w:cs="Arial"/>
                <w:b/>
                <w:bCs/>
                <w:color w:val="000000"/>
                <w:sz w:val="20"/>
                <w:lang w:eastAsia="pt-BR"/>
              </w:rPr>
              <w:t>RF00</w:t>
            </w:r>
            <w:r>
              <w:rPr>
                <w:rFonts w:cs="Arial"/>
                <w:b/>
                <w:bCs/>
                <w:color w:val="000000"/>
                <w:sz w:val="20"/>
                <w:lang w:eastAsia="pt-BR"/>
              </w:rPr>
              <w:t>4</w:t>
            </w:r>
            <w:r w:rsidRPr="00080D04">
              <w:rPr>
                <w:rFonts w:cs="Arial"/>
                <w:b/>
                <w:bCs/>
                <w:color w:val="000000"/>
                <w:sz w:val="20"/>
                <w:lang w:eastAsia="pt-BR"/>
              </w:rPr>
              <w:t xml:space="preserve">- </w:t>
            </w:r>
            <w:r w:rsidRPr="00080D04">
              <w:rPr>
                <w:rFonts w:cs="Arial"/>
                <w:color w:val="000000"/>
                <w:sz w:val="20"/>
                <w:lang w:eastAsia="pt-BR"/>
              </w:rPr>
              <w:t>Disponibilizar ícones com  amostra ou população</w:t>
            </w:r>
          </w:p>
        </w:tc>
        <w:tc>
          <w:tcPr>
            <w:tcW w:w="2841" w:type="dxa"/>
          </w:tcPr>
          <w:p w14:paraId="4505A02B" w14:textId="77777777" w:rsidR="0037304E" w:rsidRPr="00080D04" w:rsidRDefault="0037304E" w:rsidP="00704080">
            <w:pPr>
              <w:suppressAutoHyphens w:val="0"/>
              <w:ind w:firstLine="0"/>
              <w:rPr>
                <w:rFonts w:cs="Arial"/>
                <w:bCs/>
                <w:color w:val="000000"/>
                <w:sz w:val="20"/>
                <w:lang w:eastAsia="pt-BR"/>
              </w:rPr>
            </w:pPr>
            <w:r w:rsidRPr="00080D04">
              <w:rPr>
                <w:rFonts w:cs="Arial"/>
                <w:bCs/>
                <w:color w:val="000000"/>
                <w:sz w:val="20"/>
                <w:lang w:eastAsia="pt-BR"/>
              </w:rPr>
              <w:t>Categoria:</w:t>
            </w:r>
          </w:p>
          <w:p w14:paraId="03DE707C" w14:textId="77777777" w:rsidR="0037304E" w:rsidRPr="00080D04" w:rsidRDefault="0037304E" w:rsidP="00704080">
            <w:pPr>
              <w:pStyle w:val="0-BancaComponentes"/>
              <w:spacing w:line="360" w:lineRule="auto"/>
              <w:jc w:val="both"/>
              <w:rPr>
                <w:rFonts w:cs="Arial"/>
                <w:sz w:val="20"/>
              </w:rPr>
            </w:pPr>
            <w:r w:rsidRPr="00080D04">
              <w:rPr>
                <w:rFonts w:cs="Arial"/>
                <w:sz w:val="20"/>
              </w:rPr>
              <w:t>(  ) Oculto</w:t>
            </w:r>
          </w:p>
          <w:p w14:paraId="078DF6E1" w14:textId="77777777" w:rsidR="0037304E" w:rsidRPr="00080D04" w:rsidRDefault="0037304E" w:rsidP="00704080">
            <w:pPr>
              <w:ind w:firstLine="0"/>
              <w:rPr>
                <w:rFonts w:cs="Arial"/>
                <w:sz w:val="20"/>
              </w:rPr>
            </w:pPr>
            <w:r w:rsidRPr="00080D04">
              <w:rPr>
                <w:rFonts w:cs="Arial"/>
                <w:sz w:val="20"/>
              </w:rPr>
              <w:t>(X) Evidente</w:t>
            </w:r>
          </w:p>
        </w:tc>
        <w:tc>
          <w:tcPr>
            <w:tcW w:w="2833" w:type="dxa"/>
          </w:tcPr>
          <w:p w14:paraId="6C44C132" w14:textId="77777777" w:rsidR="0037304E" w:rsidRPr="00080D04" w:rsidRDefault="0037304E" w:rsidP="00704080">
            <w:pPr>
              <w:suppressAutoHyphens w:val="0"/>
              <w:ind w:firstLine="0"/>
              <w:rPr>
                <w:rFonts w:cs="Arial"/>
                <w:color w:val="000000"/>
                <w:sz w:val="20"/>
                <w:lang w:eastAsia="pt-BR"/>
              </w:rPr>
            </w:pPr>
            <w:r w:rsidRPr="00080D04">
              <w:rPr>
                <w:rFonts w:cs="Arial"/>
                <w:color w:val="000000"/>
                <w:sz w:val="20"/>
                <w:lang w:eastAsia="pt-BR"/>
              </w:rPr>
              <w:t xml:space="preserve">Prioridade: </w:t>
            </w:r>
          </w:p>
          <w:p w14:paraId="24B4827E" w14:textId="77777777" w:rsidR="0037304E" w:rsidRPr="00080D04" w:rsidRDefault="0037304E" w:rsidP="00704080">
            <w:pPr>
              <w:pStyle w:val="0-BancaComponentes"/>
              <w:spacing w:line="360" w:lineRule="auto"/>
              <w:jc w:val="both"/>
              <w:rPr>
                <w:rFonts w:cs="Arial"/>
                <w:sz w:val="20"/>
              </w:rPr>
            </w:pPr>
            <w:r w:rsidRPr="00080D04">
              <w:rPr>
                <w:rFonts w:cs="Arial"/>
                <w:sz w:val="20"/>
              </w:rPr>
              <w:t>(X) Altíssima</w:t>
            </w:r>
          </w:p>
          <w:p w14:paraId="3BFEE1D5" w14:textId="77777777" w:rsidR="0037304E" w:rsidRPr="00080D04" w:rsidRDefault="0037304E" w:rsidP="00704080">
            <w:pPr>
              <w:pStyle w:val="0-BancaComponentes"/>
              <w:spacing w:line="360" w:lineRule="auto"/>
              <w:jc w:val="both"/>
              <w:rPr>
                <w:rFonts w:cs="Arial"/>
                <w:sz w:val="20"/>
              </w:rPr>
            </w:pPr>
            <w:r w:rsidRPr="00080D04">
              <w:rPr>
                <w:rFonts w:cs="Arial"/>
                <w:sz w:val="20"/>
              </w:rPr>
              <w:t>(  ) Alta</w:t>
            </w:r>
          </w:p>
          <w:p w14:paraId="3C2A7BD9" w14:textId="77777777" w:rsidR="0037304E" w:rsidRPr="00080D04" w:rsidRDefault="0037304E" w:rsidP="00704080">
            <w:pPr>
              <w:pStyle w:val="0-BancaComponentes"/>
              <w:spacing w:line="360" w:lineRule="auto"/>
              <w:jc w:val="both"/>
              <w:rPr>
                <w:rFonts w:cs="Arial"/>
                <w:sz w:val="20"/>
              </w:rPr>
            </w:pPr>
            <w:r w:rsidRPr="00080D04">
              <w:rPr>
                <w:rFonts w:cs="Arial"/>
                <w:sz w:val="20"/>
              </w:rPr>
              <w:t>(  ) Média</w:t>
            </w:r>
          </w:p>
          <w:p w14:paraId="44DE1B02" w14:textId="77777777" w:rsidR="0037304E" w:rsidRPr="00080D04" w:rsidRDefault="0037304E" w:rsidP="00704080">
            <w:pPr>
              <w:ind w:firstLine="0"/>
              <w:rPr>
                <w:rFonts w:cs="Arial"/>
                <w:sz w:val="20"/>
              </w:rPr>
            </w:pPr>
            <w:r w:rsidRPr="00080D04">
              <w:rPr>
                <w:rFonts w:cs="Arial"/>
                <w:sz w:val="20"/>
              </w:rPr>
              <w:t>(  ) Baixa</w:t>
            </w:r>
          </w:p>
        </w:tc>
      </w:tr>
      <w:tr w:rsidR="0037304E" w:rsidRPr="00080D04" w14:paraId="4905A40D" w14:textId="77777777" w:rsidTr="0037304E">
        <w:trPr>
          <w:trHeight w:val="283"/>
          <w:jc w:val="center"/>
        </w:trPr>
        <w:tc>
          <w:tcPr>
            <w:tcW w:w="8494" w:type="dxa"/>
            <w:gridSpan w:val="3"/>
          </w:tcPr>
          <w:p w14:paraId="148EE576" w14:textId="77777777" w:rsidR="0037304E" w:rsidRPr="00080D04" w:rsidRDefault="0037304E" w:rsidP="00704080">
            <w:pPr>
              <w:ind w:firstLine="0"/>
              <w:rPr>
                <w:rFonts w:cs="Arial"/>
                <w:sz w:val="20"/>
              </w:rPr>
            </w:pPr>
            <w:r w:rsidRPr="002B6DA8">
              <w:rPr>
                <w:rFonts w:cs="Arial"/>
                <w:b/>
                <w:bCs/>
                <w:color w:val="000000"/>
                <w:sz w:val="20"/>
                <w:lang w:eastAsia="pt-BR"/>
              </w:rPr>
              <w:t>Descrição</w:t>
            </w:r>
            <w:r w:rsidRPr="002B6DA8">
              <w:rPr>
                <w:rFonts w:cs="Arial"/>
                <w:color w:val="000000"/>
                <w:sz w:val="20"/>
                <w:lang w:eastAsia="pt-BR"/>
              </w:rPr>
              <w:t>: O sistema deve disponibilizar ícones para amostra ou população.  A</w:t>
            </w:r>
            <w:r w:rsidRPr="002B6DA8">
              <w:rPr>
                <w:rStyle w:val="nfase"/>
                <w:rFonts w:cs="Arial"/>
                <w:b/>
                <w:bCs/>
                <w:i w:val="0"/>
                <w:iCs w:val="0"/>
                <w:color w:val="5F6368"/>
                <w:sz w:val="20"/>
                <w:shd w:val="clear" w:color="auto" w:fill="FFFFFF"/>
              </w:rPr>
              <w:t>mostra</w:t>
            </w:r>
            <w:r w:rsidRPr="002B6DA8">
              <w:rPr>
                <w:rFonts w:cs="Arial"/>
                <w:color w:val="4D5156"/>
                <w:sz w:val="20"/>
                <w:shd w:val="clear" w:color="auto" w:fill="FFFFFF"/>
              </w:rPr>
              <w:t xml:space="preserve"> é o conjunto de elementos extraídos de um conjunto maior, chamado </w:t>
            </w:r>
            <w:r w:rsidRPr="002B6DA8">
              <w:rPr>
                <w:rFonts w:cs="Arial"/>
                <w:b/>
                <w:bCs/>
                <w:color w:val="4D5156"/>
                <w:sz w:val="20"/>
                <w:shd w:val="clear" w:color="auto" w:fill="FFFFFF"/>
              </w:rPr>
              <w:t>População</w:t>
            </w:r>
            <w:r w:rsidRPr="002B6DA8">
              <w:rPr>
                <w:rFonts w:cs="Arial"/>
                <w:color w:val="4D5156"/>
                <w:sz w:val="20"/>
                <w:shd w:val="clear" w:color="auto" w:fill="FFFFFF"/>
              </w:rPr>
              <w:t xml:space="preserve"> que é </w:t>
            </w:r>
            <w:r w:rsidRPr="002B6DA8">
              <w:rPr>
                <w:rFonts w:cs="Arial"/>
                <w:color w:val="333333"/>
                <w:sz w:val="20"/>
                <w:shd w:val="clear" w:color="auto" w:fill="FFFFFF"/>
              </w:rPr>
              <w:t>um conjunto constituído de indivíduos (famílias ou outras organizações), acontecimentos ou outros objetos de estudo que o investigador pretende descrever ou para os quais pretende generalizar as suas conclusões ou resultados</w:t>
            </w:r>
            <w:r>
              <w:rPr>
                <w:rFonts w:ascii="Ubuntu" w:hAnsi="Ubuntu"/>
                <w:color w:val="333333"/>
                <w:shd w:val="clear" w:color="auto" w:fill="FFFFFF"/>
              </w:rPr>
              <w:t>.</w:t>
            </w:r>
          </w:p>
        </w:tc>
      </w:tr>
      <w:tr w:rsidR="0037304E" w:rsidRPr="00080D04" w14:paraId="1FD88A75" w14:textId="77777777" w:rsidTr="0037304E">
        <w:trPr>
          <w:jc w:val="center"/>
        </w:trPr>
        <w:tc>
          <w:tcPr>
            <w:tcW w:w="2820" w:type="dxa"/>
          </w:tcPr>
          <w:p w14:paraId="5FD2B687" w14:textId="3BB2A9F7" w:rsidR="00A30491" w:rsidRPr="00A30491" w:rsidRDefault="00A30491" w:rsidP="00A30491">
            <w:pPr>
              <w:suppressAutoHyphens w:val="0"/>
              <w:spacing w:line="240" w:lineRule="auto"/>
              <w:ind w:firstLine="0"/>
              <w:jc w:val="left"/>
              <w:rPr>
                <w:rFonts w:cs="Arial"/>
                <w:sz w:val="20"/>
                <w:lang w:eastAsia="pt-BR"/>
              </w:rPr>
            </w:pPr>
            <w:r w:rsidRPr="00A30491">
              <w:rPr>
                <w:rFonts w:cs="Arial"/>
                <w:b/>
                <w:bCs/>
                <w:sz w:val="20"/>
                <w:lang w:eastAsia="pt-BR"/>
              </w:rPr>
              <w:t xml:space="preserve">RF005 – </w:t>
            </w:r>
            <w:r w:rsidRPr="00A30491">
              <w:rPr>
                <w:rFonts w:cs="Arial"/>
                <w:sz w:val="20"/>
                <w:lang w:eastAsia="pt-BR"/>
              </w:rPr>
              <w:t>Selecionar tipo de variável</w:t>
            </w:r>
          </w:p>
          <w:p w14:paraId="78736BCC" w14:textId="013B6D0A" w:rsidR="0037304E" w:rsidRPr="00080D04" w:rsidRDefault="0037304E" w:rsidP="00704080">
            <w:pPr>
              <w:ind w:firstLine="0"/>
              <w:rPr>
                <w:rFonts w:cs="Arial"/>
                <w:sz w:val="20"/>
              </w:rPr>
            </w:pPr>
          </w:p>
        </w:tc>
        <w:tc>
          <w:tcPr>
            <w:tcW w:w="2841" w:type="dxa"/>
          </w:tcPr>
          <w:p w14:paraId="7EFB7295" w14:textId="77777777" w:rsidR="0037304E" w:rsidRPr="00080D04" w:rsidRDefault="0037304E" w:rsidP="00704080">
            <w:pPr>
              <w:suppressAutoHyphens w:val="0"/>
              <w:ind w:firstLine="0"/>
              <w:rPr>
                <w:rFonts w:cs="Arial"/>
                <w:bCs/>
                <w:color w:val="000000"/>
                <w:sz w:val="20"/>
                <w:lang w:eastAsia="pt-BR"/>
              </w:rPr>
            </w:pPr>
            <w:r w:rsidRPr="00080D04">
              <w:rPr>
                <w:rFonts w:cs="Arial"/>
                <w:bCs/>
                <w:color w:val="000000"/>
                <w:sz w:val="20"/>
                <w:lang w:eastAsia="pt-BR"/>
              </w:rPr>
              <w:t>Categoria:</w:t>
            </w:r>
          </w:p>
          <w:p w14:paraId="0F67B98A" w14:textId="77777777" w:rsidR="0037304E" w:rsidRPr="00080D04" w:rsidRDefault="0037304E" w:rsidP="00704080">
            <w:pPr>
              <w:pStyle w:val="0-BancaComponentes"/>
              <w:spacing w:line="360" w:lineRule="auto"/>
              <w:jc w:val="both"/>
              <w:rPr>
                <w:rFonts w:cs="Arial"/>
                <w:sz w:val="20"/>
              </w:rPr>
            </w:pPr>
            <w:r w:rsidRPr="00080D04">
              <w:rPr>
                <w:rFonts w:cs="Arial"/>
                <w:sz w:val="20"/>
              </w:rPr>
              <w:t>(  ) Oculto</w:t>
            </w:r>
          </w:p>
          <w:p w14:paraId="19459CE8" w14:textId="77777777" w:rsidR="0037304E" w:rsidRPr="00080D04" w:rsidRDefault="0037304E" w:rsidP="00704080">
            <w:pPr>
              <w:ind w:firstLine="0"/>
              <w:rPr>
                <w:rFonts w:cs="Arial"/>
                <w:sz w:val="20"/>
              </w:rPr>
            </w:pPr>
            <w:r w:rsidRPr="00080D04">
              <w:rPr>
                <w:rFonts w:cs="Arial"/>
                <w:sz w:val="20"/>
              </w:rPr>
              <w:t>(X) Evidente</w:t>
            </w:r>
          </w:p>
        </w:tc>
        <w:tc>
          <w:tcPr>
            <w:tcW w:w="2833" w:type="dxa"/>
          </w:tcPr>
          <w:p w14:paraId="1EA1257C" w14:textId="77777777" w:rsidR="0037304E" w:rsidRPr="00080D04" w:rsidRDefault="0037304E" w:rsidP="00704080">
            <w:pPr>
              <w:suppressAutoHyphens w:val="0"/>
              <w:ind w:firstLine="0"/>
              <w:rPr>
                <w:rFonts w:cs="Arial"/>
                <w:color w:val="000000"/>
                <w:sz w:val="20"/>
                <w:lang w:eastAsia="pt-BR"/>
              </w:rPr>
            </w:pPr>
            <w:r w:rsidRPr="00080D04">
              <w:rPr>
                <w:rFonts w:cs="Arial"/>
                <w:color w:val="000000"/>
                <w:sz w:val="20"/>
                <w:lang w:eastAsia="pt-BR"/>
              </w:rPr>
              <w:t xml:space="preserve">Prioridade: </w:t>
            </w:r>
          </w:p>
          <w:p w14:paraId="2727B82D" w14:textId="77777777" w:rsidR="0037304E" w:rsidRPr="00080D04" w:rsidRDefault="0037304E" w:rsidP="00704080">
            <w:pPr>
              <w:pStyle w:val="0-BancaComponentes"/>
              <w:spacing w:line="360" w:lineRule="auto"/>
              <w:jc w:val="both"/>
              <w:rPr>
                <w:rFonts w:cs="Arial"/>
                <w:sz w:val="20"/>
              </w:rPr>
            </w:pPr>
            <w:r w:rsidRPr="00080D04">
              <w:rPr>
                <w:rFonts w:cs="Arial"/>
                <w:sz w:val="20"/>
              </w:rPr>
              <w:t>(X) Altíssima</w:t>
            </w:r>
          </w:p>
          <w:p w14:paraId="39D15DAE" w14:textId="77777777" w:rsidR="0037304E" w:rsidRPr="00080D04" w:rsidRDefault="0037304E" w:rsidP="00704080">
            <w:pPr>
              <w:pStyle w:val="0-BancaComponentes"/>
              <w:spacing w:line="360" w:lineRule="auto"/>
              <w:jc w:val="both"/>
              <w:rPr>
                <w:rFonts w:cs="Arial"/>
                <w:sz w:val="20"/>
              </w:rPr>
            </w:pPr>
            <w:r w:rsidRPr="00080D04">
              <w:rPr>
                <w:rFonts w:cs="Arial"/>
                <w:sz w:val="20"/>
              </w:rPr>
              <w:t>(  ) Alta</w:t>
            </w:r>
          </w:p>
          <w:p w14:paraId="3003B30E" w14:textId="77777777" w:rsidR="0037304E" w:rsidRPr="00080D04" w:rsidRDefault="0037304E" w:rsidP="00704080">
            <w:pPr>
              <w:pStyle w:val="0-BancaComponentes"/>
              <w:spacing w:line="360" w:lineRule="auto"/>
              <w:jc w:val="both"/>
              <w:rPr>
                <w:rFonts w:cs="Arial"/>
                <w:sz w:val="20"/>
              </w:rPr>
            </w:pPr>
            <w:r w:rsidRPr="00080D04">
              <w:rPr>
                <w:rFonts w:cs="Arial"/>
                <w:sz w:val="20"/>
              </w:rPr>
              <w:t>(  ) Média</w:t>
            </w:r>
          </w:p>
          <w:p w14:paraId="18F8E792" w14:textId="77777777" w:rsidR="0037304E" w:rsidRPr="00080D04" w:rsidRDefault="0037304E" w:rsidP="00704080">
            <w:pPr>
              <w:ind w:firstLine="0"/>
              <w:rPr>
                <w:rFonts w:cs="Arial"/>
                <w:sz w:val="20"/>
              </w:rPr>
            </w:pPr>
            <w:r w:rsidRPr="00080D04">
              <w:rPr>
                <w:rFonts w:cs="Arial"/>
                <w:sz w:val="20"/>
              </w:rPr>
              <w:t>(  ) Baixa</w:t>
            </w:r>
          </w:p>
        </w:tc>
      </w:tr>
      <w:tr w:rsidR="0037304E" w:rsidRPr="00080D04" w14:paraId="4899838D" w14:textId="77777777" w:rsidTr="0037304E">
        <w:trPr>
          <w:trHeight w:val="283"/>
          <w:jc w:val="center"/>
        </w:trPr>
        <w:tc>
          <w:tcPr>
            <w:tcW w:w="8494" w:type="dxa"/>
            <w:gridSpan w:val="3"/>
          </w:tcPr>
          <w:p w14:paraId="514469BE" w14:textId="77777777" w:rsidR="0037304E" w:rsidRPr="00080D04" w:rsidRDefault="0037304E" w:rsidP="00704080">
            <w:pPr>
              <w:ind w:firstLine="0"/>
              <w:rPr>
                <w:rFonts w:cs="Arial"/>
                <w:sz w:val="20"/>
              </w:rPr>
            </w:pPr>
            <w:r w:rsidRPr="00080D04">
              <w:rPr>
                <w:rFonts w:cs="Arial"/>
                <w:b/>
                <w:bCs/>
                <w:color w:val="000000"/>
                <w:sz w:val="20"/>
                <w:lang w:eastAsia="pt-BR"/>
              </w:rPr>
              <w:t>Descrição</w:t>
            </w:r>
            <w:r w:rsidRPr="00080D04">
              <w:rPr>
                <w:rFonts w:cs="Arial"/>
                <w:color w:val="000000"/>
                <w:sz w:val="20"/>
                <w:lang w:eastAsia="pt-BR"/>
              </w:rPr>
              <w:t xml:space="preserve">: O sistema deve disponibilizar ícones </w:t>
            </w:r>
            <w:r>
              <w:rPr>
                <w:rFonts w:cs="Arial"/>
                <w:color w:val="000000"/>
                <w:sz w:val="20"/>
                <w:lang w:eastAsia="pt-BR"/>
              </w:rPr>
              <w:t xml:space="preserve">para poder acessar </w:t>
            </w:r>
            <w:r w:rsidRPr="00080D04">
              <w:rPr>
                <w:rFonts w:cs="Arial"/>
                <w:color w:val="000000"/>
                <w:sz w:val="20"/>
                <w:lang w:eastAsia="pt-BR"/>
              </w:rPr>
              <w:t>as variáveis</w:t>
            </w:r>
            <w:r>
              <w:rPr>
                <w:rFonts w:cs="Arial"/>
                <w:color w:val="000000"/>
                <w:sz w:val="20"/>
                <w:lang w:eastAsia="pt-BR"/>
              </w:rPr>
              <w:t xml:space="preserve"> Qualitativa: Nominal e ordinal e Variáveis quantitativa: Discreta e contínua</w:t>
            </w:r>
          </w:p>
        </w:tc>
      </w:tr>
      <w:tr w:rsidR="0037304E" w:rsidRPr="00080D04" w14:paraId="5D2AC8A4" w14:textId="77777777" w:rsidTr="0037304E">
        <w:trPr>
          <w:jc w:val="center"/>
        </w:trPr>
        <w:tc>
          <w:tcPr>
            <w:tcW w:w="2820" w:type="dxa"/>
          </w:tcPr>
          <w:p w14:paraId="445896C8" w14:textId="77777777" w:rsidR="0037304E" w:rsidRPr="00080D04" w:rsidRDefault="0037304E" w:rsidP="00704080">
            <w:pPr>
              <w:suppressAutoHyphens w:val="0"/>
              <w:ind w:firstLine="0"/>
              <w:rPr>
                <w:rFonts w:cs="Arial"/>
                <w:color w:val="000000" w:themeColor="text1"/>
                <w:sz w:val="20"/>
                <w:u w:val="single"/>
                <w:lang w:eastAsia="pt-BR"/>
              </w:rPr>
            </w:pPr>
            <w:r w:rsidRPr="00080D04">
              <w:rPr>
                <w:rFonts w:cs="Arial"/>
                <w:b/>
                <w:bCs/>
                <w:color w:val="000000" w:themeColor="text1"/>
                <w:sz w:val="20"/>
                <w:u w:val="single"/>
                <w:lang w:eastAsia="pt-BR"/>
              </w:rPr>
              <w:lastRenderedPageBreak/>
              <w:t>RF00</w:t>
            </w:r>
            <w:r>
              <w:rPr>
                <w:rFonts w:cs="Arial"/>
                <w:b/>
                <w:bCs/>
                <w:color w:val="000000" w:themeColor="text1"/>
                <w:sz w:val="20"/>
                <w:u w:val="single"/>
                <w:lang w:eastAsia="pt-BR"/>
              </w:rPr>
              <w:t>6</w:t>
            </w:r>
            <w:r w:rsidRPr="00080D04">
              <w:rPr>
                <w:rFonts w:cs="Arial"/>
                <w:color w:val="000000" w:themeColor="text1"/>
                <w:sz w:val="20"/>
                <w:u w:val="single"/>
                <w:lang w:eastAsia="pt-BR"/>
              </w:rPr>
              <w:t>- Criar um botão calcular</w:t>
            </w:r>
            <w:r>
              <w:rPr>
                <w:rFonts w:cs="Arial"/>
                <w:color w:val="000000" w:themeColor="text1"/>
                <w:sz w:val="20"/>
                <w:u w:val="single"/>
                <w:lang w:eastAsia="pt-BR"/>
              </w:rPr>
              <w:t xml:space="preserve"> em cada tela de execução dos cálculos</w:t>
            </w:r>
          </w:p>
        </w:tc>
        <w:tc>
          <w:tcPr>
            <w:tcW w:w="2841" w:type="dxa"/>
          </w:tcPr>
          <w:p w14:paraId="159D5957" w14:textId="77777777" w:rsidR="0037304E" w:rsidRPr="00080D04" w:rsidRDefault="0037304E" w:rsidP="00704080">
            <w:pPr>
              <w:pStyle w:val="0-BancaInstituicao"/>
              <w:spacing w:after="0" w:line="360" w:lineRule="auto"/>
              <w:jc w:val="both"/>
              <w:rPr>
                <w:rFonts w:cs="Arial"/>
                <w:sz w:val="20"/>
                <w:u w:val="single"/>
              </w:rPr>
            </w:pPr>
            <w:r w:rsidRPr="00080D04">
              <w:rPr>
                <w:rFonts w:cs="Arial"/>
                <w:sz w:val="20"/>
                <w:u w:val="single"/>
              </w:rPr>
              <w:t>Categoria:</w:t>
            </w:r>
          </w:p>
          <w:p w14:paraId="50791A8C"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Oculto</w:t>
            </w:r>
          </w:p>
          <w:p w14:paraId="50FC52B0" w14:textId="77777777" w:rsidR="0037304E" w:rsidRPr="00080D04" w:rsidRDefault="0037304E" w:rsidP="00704080">
            <w:pPr>
              <w:ind w:firstLine="0"/>
              <w:rPr>
                <w:rFonts w:cs="Arial"/>
                <w:sz w:val="20"/>
                <w:u w:val="single"/>
              </w:rPr>
            </w:pPr>
            <w:r w:rsidRPr="00080D04">
              <w:rPr>
                <w:rFonts w:cs="Arial"/>
                <w:sz w:val="20"/>
                <w:u w:val="single"/>
              </w:rPr>
              <w:t>(X)Evidente</w:t>
            </w:r>
          </w:p>
        </w:tc>
        <w:tc>
          <w:tcPr>
            <w:tcW w:w="2833" w:type="dxa"/>
          </w:tcPr>
          <w:p w14:paraId="7AFCFE01"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t xml:space="preserve">Prioridade: </w:t>
            </w:r>
          </w:p>
          <w:p w14:paraId="56A964EC"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Altíssima</w:t>
            </w:r>
          </w:p>
          <w:p w14:paraId="3B91959D"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Alta</w:t>
            </w:r>
          </w:p>
          <w:p w14:paraId="5B2586BE"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49AF17A4" w14:textId="77777777" w:rsidR="0037304E" w:rsidRPr="00080D04" w:rsidRDefault="0037304E" w:rsidP="00704080">
            <w:pPr>
              <w:ind w:firstLine="0"/>
              <w:rPr>
                <w:rFonts w:cs="Arial"/>
                <w:sz w:val="20"/>
                <w:u w:val="single"/>
              </w:rPr>
            </w:pPr>
            <w:r w:rsidRPr="00080D04">
              <w:rPr>
                <w:rFonts w:cs="Arial"/>
                <w:sz w:val="20"/>
                <w:u w:val="single"/>
              </w:rPr>
              <w:t>(  ) Baixa</w:t>
            </w:r>
          </w:p>
        </w:tc>
      </w:tr>
      <w:tr w:rsidR="0037304E" w:rsidRPr="00080D04" w14:paraId="7C0B258E" w14:textId="77777777" w:rsidTr="0037304E">
        <w:trPr>
          <w:trHeight w:val="283"/>
          <w:jc w:val="center"/>
        </w:trPr>
        <w:tc>
          <w:tcPr>
            <w:tcW w:w="8494" w:type="dxa"/>
            <w:gridSpan w:val="3"/>
          </w:tcPr>
          <w:p w14:paraId="4D602228" w14:textId="77777777" w:rsidR="0037304E" w:rsidRPr="00080D04" w:rsidRDefault="0037304E" w:rsidP="00704080">
            <w:pPr>
              <w:suppressAutoHyphens w:val="0"/>
              <w:ind w:firstLine="0"/>
              <w:rPr>
                <w:rFonts w:cs="Arial"/>
                <w:sz w:val="20"/>
                <w:lang w:eastAsia="pt-BR"/>
              </w:rPr>
            </w:pPr>
            <w:r w:rsidRPr="00080D04">
              <w:rPr>
                <w:rFonts w:cs="Arial"/>
                <w:b/>
                <w:bCs/>
                <w:color w:val="000000" w:themeColor="text1"/>
                <w:sz w:val="20"/>
                <w:lang w:eastAsia="pt-BR"/>
              </w:rPr>
              <w:t>Descrição</w:t>
            </w:r>
            <w:r w:rsidRPr="00080D04">
              <w:rPr>
                <w:rFonts w:cs="Arial"/>
                <w:color w:val="000000" w:themeColor="text1"/>
                <w:sz w:val="20"/>
                <w:lang w:eastAsia="pt-BR"/>
              </w:rPr>
              <w:t>: O sistema deve executar os cálculos ao clicar o botão calcular.</w:t>
            </w:r>
          </w:p>
        </w:tc>
      </w:tr>
      <w:tr w:rsidR="0037304E" w:rsidRPr="00080D04" w14:paraId="1BCFE2C1" w14:textId="77777777" w:rsidTr="0037304E">
        <w:trPr>
          <w:jc w:val="center"/>
        </w:trPr>
        <w:tc>
          <w:tcPr>
            <w:tcW w:w="2820" w:type="dxa"/>
          </w:tcPr>
          <w:p w14:paraId="52ACAE4C" w14:textId="77777777" w:rsidR="0037304E" w:rsidRPr="00080D04" w:rsidRDefault="0037304E" w:rsidP="00704080">
            <w:pPr>
              <w:ind w:firstLine="0"/>
              <w:rPr>
                <w:rFonts w:cs="Arial"/>
                <w:sz w:val="20"/>
              </w:rPr>
            </w:pPr>
            <w:r w:rsidRPr="00080D04">
              <w:rPr>
                <w:rFonts w:cs="Arial"/>
                <w:b/>
                <w:bCs/>
                <w:color w:val="000000"/>
                <w:sz w:val="20"/>
                <w:lang w:eastAsia="pt-BR"/>
              </w:rPr>
              <w:t>RF00</w:t>
            </w:r>
            <w:r>
              <w:rPr>
                <w:rFonts w:cs="Arial"/>
                <w:b/>
                <w:bCs/>
                <w:color w:val="000000"/>
                <w:sz w:val="20"/>
                <w:lang w:eastAsia="pt-BR"/>
              </w:rPr>
              <w:t>7</w:t>
            </w:r>
            <w:r w:rsidRPr="00080D04">
              <w:rPr>
                <w:rFonts w:cs="Arial"/>
                <w:b/>
                <w:bCs/>
                <w:color w:val="000000"/>
                <w:sz w:val="20"/>
                <w:lang w:eastAsia="pt-BR"/>
              </w:rPr>
              <w:t xml:space="preserve"> – </w:t>
            </w:r>
            <w:r w:rsidRPr="00080D04">
              <w:rPr>
                <w:rFonts w:cs="Arial"/>
                <w:color w:val="000000"/>
                <w:sz w:val="20"/>
                <w:lang w:eastAsia="pt-BR"/>
              </w:rPr>
              <w:t>Disponibilizar opção de escolha pela tabela qualitativa nominal</w:t>
            </w:r>
          </w:p>
        </w:tc>
        <w:tc>
          <w:tcPr>
            <w:tcW w:w="2841" w:type="dxa"/>
          </w:tcPr>
          <w:p w14:paraId="45A7813C" w14:textId="77777777" w:rsidR="0037304E" w:rsidRPr="00080D04" w:rsidRDefault="0037304E" w:rsidP="00704080">
            <w:pPr>
              <w:suppressAutoHyphens w:val="0"/>
              <w:ind w:firstLine="0"/>
              <w:rPr>
                <w:rFonts w:cs="Arial"/>
                <w:bCs/>
                <w:color w:val="000000"/>
                <w:sz w:val="20"/>
                <w:lang w:eastAsia="pt-BR"/>
              </w:rPr>
            </w:pPr>
            <w:r w:rsidRPr="00080D04">
              <w:rPr>
                <w:rFonts w:cs="Arial"/>
                <w:bCs/>
                <w:color w:val="000000"/>
                <w:sz w:val="20"/>
                <w:lang w:eastAsia="pt-BR"/>
              </w:rPr>
              <w:t>Categoria:</w:t>
            </w:r>
          </w:p>
          <w:p w14:paraId="4615BCA7" w14:textId="77777777" w:rsidR="0037304E" w:rsidRPr="00080D04" w:rsidRDefault="0037304E" w:rsidP="00704080">
            <w:pPr>
              <w:pStyle w:val="0-BancaComponentes"/>
              <w:spacing w:line="360" w:lineRule="auto"/>
              <w:jc w:val="both"/>
              <w:rPr>
                <w:rFonts w:cs="Arial"/>
                <w:sz w:val="20"/>
              </w:rPr>
            </w:pPr>
            <w:r w:rsidRPr="00080D04">
              <w:rPr>
                <w:rFonts w:cs="Arial"/>
                <w:sz w:val="20"/>
              </w:rPr>
              <w:t>(  ) Oculto</w:t>
            </w:r>
          </w:p>
          <w:p w14:paraId="4AF3350C" w14:textId="77777777" w:rsidR="0037304E" w:rsidRPr="00080D04" w:rsidRDefault="0037304E" w:rsidP="00704080">
            <w:pPr>
              <w:ind w:firstLine="0"/>
              <w:rPr>
                <w:rFonts w:cs="Arial"/>
                <w:sz w:val="20"/>
              </w:rPr>
            </w:pPr>
            <w:r w:rsidRPr="00080D04">
              <w:rPr>
                <w:rFonts w:cs="Arial"/>
                <w:sz w:val="20"/>
              </w:rPr>
              <w:t>(X) Evidente</w:t>
            </w:r>
          </w:p>
        </w:tc>
        <w:tc>
          <w:tcPr>
            <w:tcW w:w="2833" w:type="dxa"/>
          </w:tcPr>
          <w:p w14:paraId="6F46FA27" w14:textId="77777777" w:rsidR="0037304E" w:rsidRPr="00080D04" w:rsidRDefault="0037304E" w:rsidP="00704080">
            <w:pPr>
              <w:suppressAutoHyphens w:val="0"/>
              <w:ind w:firstLine="0"/>
              <w:rPr>
                <w:rFonts w:cs="Arial"/>
                <w:color w:val="000000"/>
                <w:sz w:val="20"/>
                <w:lang w:eastAsia="pt-BR"/>
              </w:rPr>
            </w:pPr>
            <w:r w:rsidRPr="00080D04">
              <w:rPr>
                <w:rFonts w:cs="Arial"/>
                <w:color w:val="000000"/>
                <w:sz w:val="20"/>
                <w:lang w:eastAsia="pt-BR"/>
              </w:rPr>
              <w:t xml:space="preserve">Prioridade: </w:t>
            </w:r>
          </w:p>
          <w:p w14:paraId="10F7A07C" w14:textId="77777777" w:rsidR="0037304E" w:rsidRPr="00080D04" w:rsidRDefault="0037304E" w:rsidP="00704080">
            <w:pPr>
              <w:pStyle w:val="0-BancaComponentes"/>
              <w:spacing w:line="360" w:lineRule="auto"/>
              <w:jc w:val="both"/>
              <w:rPr>
                <w:rFonts w:cs="Arial"/>
                <w:sz w:val="20"/>
              </w:rPr>
            </w:pPr>
            <w:r w:rsidRPr="00080D04">
              <w:rPr>
                <w:rFonts w:cs="Arial"/>
                <w:sz w:val="20"/>
              </w:rPr>
              <w:t>(X) Altíssima</w:t>
            </w:r>
          </w:p>
          <w:p w14:paraId="06D46155" w14:textId="77777777" w:rsidR="0037304E" w:rsidRPr="00080D04" w:rsidRDefault="0037304E" w:rsidP="00704080">
            <w:pPr>
              <w:pStyle w:val="0-BancaComponentes"/>
              <w:spacing w:line="360" w:lineRule="auto"/>
              <w:jc w:val="both"/>
              <w:rPr>
                <w:rFonts w:cs="Arial"/>
                <w:sz w:val="20"/>
              </w:rPr>
            </w:pPr>
            <w:r w:rsidRPr="00080D04">
              <w:rPr>
                <w:rFonts w:cs="Arial"/>
                <w:sz w:val="20"/>
              </w:rPr>
              <w:t>(  ) Alta</w:t>
            </w:r>
          </w:p>
          <w:p w14:paraId="1CA6BAC5" w14:textId="77777777" w:rsidR="0037304E" w:rsidRPr="00080D04" w:rsidRDefault="0037304E" w:rsidP="00704080">
            <w:pPr>
              <w:pStyle w:val="0-BancaComponentes"/>
              <w:spacing w:line="360" w:lineRule="auto"/>
              <w:jc w:val="both"/>
              <w:rPr>
                <w:rFonts w:cs="Arial"/>
                <w:sz w:val="20"/>
              </w:rPr>
            </w:pPr>
            <w:r w:rsidRPr="00080D04">
              <w:rPr>
                <w:rFonts w:cs="Arial"/>
                <w:sz w:val="20"/>
              </w:rPr>
              <w:t>(  ) Média</w:t>
            </w:r>
          </w:p>
          <w:p w14:paraId="4357D695" w14:textId="77777777" w:rsidR="0037304E" w:rsidRPr="00080D04" w:rsidRDefault="0037304E" w:rsidP="00704080">
            <w:pPr>
              <w:ind w:firstLine="0"/>
              <w:rPr>
                <w:rFonts w:cs="Arial"/>
                <w:sz w:val="20"/>
              </w:rPr>
            </w:pPr>
            <w:r w:rsidRPr="00080D04">
              <w:rPr>
                <w:rFonts w:cs="Arial"/>
                <w:sz w:val="20"/>
              </w:rPr>
              <w:t>(  ) Baixa</w:t>
            </w:r>
          </w:p>
        </w:tc>
      </w:tr>
      <w:tr w:rsidR="0037304E" w:rsidRPr="00080D04" w14:paraId="177E0A0B" w14:textId="77777777" w:rsidTr="0037304E">
        <w:trPr>
          <w:trHeight w:val="283"/>
          <w:jc w:val="center"/>
        </w:trPr>
        <w:tc>
          <w:tcPr>
            <w:tcW w:w="8494" w:type="dxa"/>
            <w:gridSpan w:val="3"/>
          </w:tcPr>
          <w:p w14:paraId="113ACAAD" w14:textId="77777777" w:rsidR="0037304E" w:rsidRPr="00080D04" w:rsidRDefault="0037304E" w:rsidP="00704080">
            <w:pPr>
              <w:ind w:firstLine="0"/>
              <w:rPr>
                <w:rFonts w:cs="Arial"/>
                <w:sz w:val="20"/>
              </w:rPr>
            </w:pPr>
            <w:r w:rsidRPr="00080D04">
              <w:rPr>
                <w:rFonts w:cs="Arial"/>
                <w:b/>
                <w:bCs/>
                <w:color w:val="000000"/>
                <w:sz w:val="20"/>
                <w:lang w:eastAsia="pt-BR"/>
              </w:rPr>
              <w:t>Descrição</w:t>
            </w:r>
            <w:r w:rsidRPr="00080D04">
              <w:rPr>
                <w:rFonts w:cs="Arial"/>
                <w:color w:val="000000"/>
                <w:sz w:val="20"/>
                <w:lang w:eastAsia="pt-BR"/>
              </w:rPr>
              <w:t>: O sistema deve permitir a escolher a opção tabela qualitativa nominal e a partir desta opção gerar a tabela, onde a ordem das variáveis não importa</w:t>
            </w:r>
          </w:p>
        </w:tc>
      </w:tr>
      <w:tr w:rsidR="0037304E" w:rsidRPr="00080D04" w14:paraId="1777D784" w14:textId="77777777" w:rsidTr="0037304E">
        <w:trPr>
          <w:jc w:val="center"/>
        </w:trPr>
        <w:tc>
          <w:tcPr>
            <w:tcW w:w="2820" w:type="dxa"/>
          </w:tcPr>
          <w:p w14:paraId="59540E81" w14:textId="77777777" w:rsidR="0037304E" w:rsidRPr="00080D04" w:rsidRDefault="0037304E" w:rsidP="00704080">
            <w:pPr>
              <w:ind w:firstLine="0"/>
              <w:rPr>
                <w:rFonts w:cs="Arial"/>
                <w:sz w:val="20"/>
              </w:rPr>
            </w:pPr>
            <w:r w:rsidRPr="00080D04">
              <w:rPr>
                <w:rFonts w:cs="Arial"/>
                <w:b/>
                <w:bCs/>
                <w:color w:val="000000"/>
                <w:sz w:val="20"/>
                <w:lang w:eastAsia="pt-BR"/>
              </w:rPr>
              <w:t>RF00</w:t>
            </w:r>
            <w:r>
              <w:rPr>
                <w:rFonts w:cs="Arial"/>
                <w:b/>
                <w:bCs/>
                <w:color w:val="000000"/>
                <w:sz w:val="20"/>
                <w:lang w:eastAsia="pt-BR"/>
              </w:rPr>
              <w:t>8</w:t>
            </w:r>
            <w:r w:rsidRPr="00080D04">
              <w:rPr>
                <w:rFonts w:cs="Arial"/>
                <w:b/>
                <w:bCs/>
                <w:color w:val="000000"/>
                <w:sz w:val="20"/>
                <w:lang w:eastAsia="pt-BR"/>
              </w:rPr>
              <w:t xml:space="preserve"> – </w:t>
            </w:r>
            <w:r w:rsidRPr="00080D04">
              <w:rPr>
                <w:rFonts w:cs="Arial"/>
                <w:color w:val="000000"/>
                <w:sz w:val="20"/>
                <w:lang w:eastAsia="pt-BR"/>
              </w:rPr>
              <w:t xml:space="preserve">Disponibilizar opção de escolha pela </w:t>
            </w:r>
            <w:r w:rsidRPr="00080D04">
              <w:rPr>
                <w:rFonts w:cs="Arial"/>
                <w:sz w:val="20"/>
              </w:rPr>
              <w:t>Tabela qualitativa ordinal</w:t>
            </w:r>
          </w:p>
        </w:tc>
        <w:tc>
          <w:tcPr>
            <w:tcW w:w="2841" w:type="dxa"/>
          </w:tcPr>
          <w:p w14:paraId="08BD41C9" w14:textId="77777777" w:rsidR="0037304E" w:rsidRPr="00080D04" w:rsidRDefault="0037304E" w:rsidP="00704080">
            <w:pPr>
              <w:suppressAutoHyphens w:val="0"/>
              <w:ind w:firstLine="0"/>
              <w:rPr>
                <w:rFonts w:cs="Arial"/>
                <w:bCs/>
                <w:color w:val="000000"/>
                <w:sz w:val="20"/>
                <w:lang w:eastAsia="pt-BR"/>
              </w:rPr>
            </w:pPr>
            <w:r w:rsidRPr="00080D04">
              <w:rPr>
                <w:rFonts w:cs="Arial"/>
                <w:bCs/>
                <w:color w:val="000000"/>
                <w:sz w:val="20"/>
                <w:lang w:eastAsia="pt-BR"/>
              </w:rPr>
              <w:t>Categoria:</w:t>
            </w:r>
          </w:p>
          <w:p w14:paraId="5F91641B" w14:textId="77777777" w:rsidR="0037304E" w:rsidRPr="00080D04" w:rsidRDefault="0037304E" w:rsidP="00704080">
            <w:pPr>
              <w:pStyle w:val="0-BancaComponentes"/>
              <w:spacing w:line="360" w:lineRule="auto"/>
              <w:jc w:val="both"/>
              <w:rPr>
                <w:rFonts w:cs="Arial"/>
                <w:sz w:val="20"/>
              </w:rPr>
            </w:pPr>
            <w:r w:rsidRPr="00080D04">
              <w:rPr>
                <w:rFonts w:cs="Arial"/>
                <w:sz w:val="20"/>
              </w:rPr>
              <w:t>(  ) Oculto</w:t>
            </w:r>
          </w:p>
          <w:p w14:paraId="67BA4077" w14:textId="77777777" w:rsidR="0037304E" w:rsidRPr="00080D04" w:rsidRDefault="0037304E" w:rsidP="00704080">
            <w:pPr>
              <w:ind w:firstLine="0"/>
              <w:rPr>
                <w:rFonts w:cs="Arial"/>
                <w:sz w:val="20"/>
              </w:rPr>
            </w:pPr>
            <w:r w:rsidRPr="00080D04">
              <w:rPr>
                <w:rFonts w:cs="Arial"/>
                <w:sz w:val="20"/>
              </w:rPr>
              <w:t>(X) Evidente</w:t>
            </w:r>
          </w:p>
        </w:tc>
        <w:tc>
          <w:tcPr>
            <w:tcW w:w="2833" w:type="dxa"/>
          </w:tcPr>
          <w:p w14:paraId="6F47FB35" w14:textId="77777777" w:rsidR="0037304E" w:rsidRPr="00080D04" w:rsidRDefault="0037304E" w:rsidP="00704080">
            <w:pPr>
              <w:suppressAutoHyphens w:val="0"/>
              <w:ind w:firstLine="0"/>
              <w:rPr>
                <w:rFonts w:cs="Arial"/>
                <w:color w:val="000000"/>
                <w:sz w:val="20"/>
                <w:lang w:eastAsia="pt-BR"/>
              </w:rPr>
            </w:pPr>
            <w:r w:rsidRPr="00080D04">
              <w:rPr>
                <w:rFonts w:cs="Arial"/>
                <w:color w:val="000000"/>
                <w:sz w:val="20"/>
                <w:lang w:eastAsia="pt-BR"/>
              </w:rPr>
              <w:t xml:space="preserve">Prioridade: </w:t>
            </w:r>
          </w:p>
          <w:p w14:paraId="377D0243" w14:textId="77777777" w:rsidR="0037304E" w:rsidRPr="00080D04" w:rsidRDefault="0037304E" w:rsidP="00704080">
            <w:pPr>
              <w:pStyle w:val="0-BancaComponentes"/>
              <w:spacing w:line="360" w:lineRule="auto"/>
              <w:jc w:val="both"/>
              <w:rPr>
                <w:rFonts w:cs="Arial"/>
                <w:sz w:val="20"/>
              </w:rPr>
            </w:pPr>
            <w:r w:rsidRPr="00080D04">
              <w:rPr>
                <w:rFonts w:cs="Arial"/>
                <w:sz w:val="20"/>
              </w:rPr>
              <w:t>(X) Altíssima</w:t>
            </w:r>
          </w:p>
          <w:p w14:paraId="51CC8E4B" w14:textId="77777777" w:rsidR="0037304E" w:rsidRPr="00080D04" w:rsidRDefault="0037304E" w:rsidP="00704080">
            <w:pPr>
              <w:pStyle w:val="0-BancaComponentes"/>
              <w:spacing w:line="360" w:lineRule="auto"/>
              <w:jc w:val="both"/>
              <w:rPr>
                <w:rFonts w:cs="Arial"/>
                <w:sz w:val="20"/>
              </w:rPr>
            </w:pPr>
            <w:r w:rsidRPr="00080D04">
              <w:rPr>
                <w:rFonts w:cs="Arial"/>
                <w:sz w:val="20"/>
              </w:rPr>
              <w:t>(  ) Alta</w:t>
            </w:r>
          </w:p>
          <w:p w14:paraId="2F7BB7CD" w14:textId="77777777" w:rsidR="0037304E" w:rsidRPr="00080D04" w:rsidRDefault="0037304E" w:rsidP="00704080">
            <w:pPr>
              <w:pStyle w:val="0-BancaComponentes"/>
              <w:spacing w:line="360" w:lineRule="auto"/>
              <w:jc w:val="both"/>
              <w:rPr>
                <w:rFonts w:cs="Arial"/>
                <w:sz w:val="20"/>
              </w:rPr>
            </w:pPr>
            <w:r w:rsidRPr="00080D04">
              <w:rPr>
                <w:rFonts w:cs="Arial"/>
                <w:sz w:val="20"/>
              </w:rPr>
              <w:t>(  ) Média</w:t>
            </w:r>
          </w:p>
          <w:p w14:paraId="3847042C" w14:textId="77777777" w:rsidR="0037304E" w:rsidRPr="00080D04" w:rsidRDefault="0037304E" w:rsidP="00704080">
            <w:pPr>
              <w:ind w:firstLine="0"/>
              <w:rPr>
                <w:rFonts w:cs="Arial"/>
                <w:sz w:val="20"/>
              </w:rPr>
            </w:pPr>
            <w:r w:rsidRPr="00080D04">
              <w:rPr>
                <w:rFonts w:cs="Arial"/>
                <w:sz w:val="20"/>
              </w:rPr>
              <w:t>(  ) Baixa</w:t>
            </w:r>
          </w:p>
        </w:tc>
      </w:tr>
      <w:tr w:rsidR="0037304E" w:rsidRPr="00080D04" w14:paraId="1888C56E" w14:textId="77777777" w:rsidTr="0037304E">
        <w:trPr>
          <w:trHeight w:val="283"/>
          <w:jc w:val="center"/>
        </w:trPr>
        <w:tc>
          <w:tcPr>
            <w:tcW w:w="8494" w:type="dxa"/>
            <w:gridSpan w:val="3"/>
          </w:tcPr>
          <w:p w14:paraId="6B939A06" w14:textId="77777777" w:rsidR="0037304E" w:rsidRPr="00080D04" w:rsidRDefault="0037304E" w:rsidP="00704080">
            <w:pPr>
              <w:ind w:firstLine="0"/>
              <w:rPr>
                <w:rFonts w:cs="Arial"/>
                <w:sz w:val="20"/>
              </w:rPr>
            </w:pPr>
            <w:r w:rsidRPr="00080D04">
              <w:rPr>
                <w:rFonts w:cs="Arial"/>
                <w:b/>
                <w:bCs/>
                <w:color w:val="000000"/>
                <w:sz w:val="20"/>
                <w:lang w:eastAsia="pt-BR"/>
              </w:rPr>
              <w:t>Descrição</w:t>
            </w:r>
            <w:r w:rsidRPr="00080D04">
              <w:rPr>
                <w:rFonts w:cs="Arial"/>
                <w:color w:val="000000"/>
                <w:sz w:val="20"/>
                <w:lang w:eastAsia="pt-BR"/>
              </w:rPr>
              <w:t>: O sistema deve permitir a escolher a opção tabela qualitativa ordinal e a partir desta opção gerar a tabela, com as variáveis em ordem de grau de satisfação ou de forma sequencial</w:t>
            </w:r>
          </w:p>
        </w:tc>
      </w:tr>
      <w:tr w:rsidR="0037304E" w:rsidRPr="00080D04" w14:paraId="296FB01E" w14:textId="77777777" w:rsidTr="0037304E">
        <w:trPr>
          <w:jc w:val="center"/>
        </w:trPr>
        <w:tc>
          <w:tcPr>
            <w:tcW w:w="2820" w:type="dxa"/>
          </w:tcPr>
          <w:p w14:paraId="520ABA24" w14:textId="77777777" w:rsidR="0037304E" w:rsidRPr="00080D04" w:rsidRDefault="0037304E" w:rsidP="00704080">
            <w:pPr>
              <w:suppressAutoHyphens w:val="0"/>
              <w:ind w:firstLine="0"/>
              <w:rPr>
                <w:rFonts w:cs="Arial"/>
                <w:color w:val="000000" w:themeColor="text1"/>
                <w:sz w:val="20"/>
                <w:u w:val="single"/>
                <w:lang w:eastAsia="pt-BR"/>
              </w:rPr>
            </w:pPr>
            <w:r w:rsidRPr="00080D04">
              <w:rPr>
                <w:rFonts w:cs="Arial"/>
                <w:b/>
                <w:bCs/>
                <w:color w:val="000000"/>
                <w:sz w:val="20"/>
                <w:lang w:eastAsia="pt-BR"/>
              </w:rPr>
              <w:t>RF0</w:t>
            </w:r>
            <w:r>
              <w:rPr>
                <w:rFonts w:cs="Arial"/>
                <w:b/>
                <w:bCs/>
                <w:color w:val="000000"/>
                <w:sz w:val="20"/>
                <w:lang w:eastAsia="pt-BR"/>
              </w:rPr>
              <w:t>09</w:t>
            </w:r>
            <w:r w:rsidRPr="00080D04">
              <w:rPr>
                <w:rFonts w:cs="Arial"/>
                <w:b/>
                <w:bCs/>
                <w:color w:val="000000"/>
                <w:sz w:val="20"/>
                <w:lang w:eastAsia="pt-BR"/>
              </w:rPr>
              <w:t xml:space="preserve"> – </w:t>
            </w:r>
            <w:r w:rsidRPr="00080D04">
              <w:rPr>
                <w:rFonts w:cs="Arial"/>
                <w:color w:val="000000"/>
                <w:sz w:val="20"/>
                <w:lang w:eastAsia="pt-BR"/>
              </w:rPr>
              <w:t xml:space="preserve">Disponibilizar opção de escolha pela </w:t>
            </w:r>
            <w:r w:rsidRPr="00080D04">
              <w:rPr>
                <w:rFonts w:cs="Arial"/>
                <w:sz w:val="20"/>
              </w:rPr>
              <w:t>Tabela Quantitativa Discreta</w:t>
            </w:r>
          </w:p>
        </w:tc>
        <w:tc>
          <w:tcPr>
            <w:tcW w:w="2841" w:type="dxa"/>
          </w:tcPr>
          <w:p w14:paraId="0093E53A" w14:textId="77777777" w:rsidR="0037304E" w:rsidRPr="00080D04" w:rsidRDefault="0037304E" w:rsidP="00704080">
            <w:pPr>
              <w:suppressAutoHyphens w:val="0"/>
              <w:ind w:firstLine="0"/>
              <w:rPr>
                <w:rFonts w:cs="Arial"/>
                <w:bCs/>
                <w:color w:val="000000"/>
                <w:sz w:val="20"/>
                <w:lang w:eastAsia="pt-BR"/>
              </w:rPr>
            </w:pPr>
            <w:r w:rsidRPr="00080D04">
              <w:rPr>
                <w:rFonts w:cs="Arial"/>
                <w:bCs/>
                <w:color w:val="000000"/>
                <w:sz w:val="20"/>
                <w:lang w:eastAsia="pt-BR"/>
              </w:rPr>
              <w:t>Categoria:</w:t>
            </w:r>
          </w:p>
          <w:p w14:paraId="44CD95FF" w14:textId="77777777" w:rsidR="0037304E" w:rsidRPr="00080D04" w:rsidRDefault="0037304E" w:rsidP="00704080">
            <w:pPr>
              <w:pStyle w:val="0-BancaComponentes"/>
              <w:spacing w:line="360" w:lineRule="auto"/>
              <w:jc w:val="both"/>
              <w:rPr>
                <w:rFonts w:cs="Arial"/>
                <w:sz w:val="20"/>
              </w:rPr>
            </w:pPr>
            <w:r w:rsidRPr="00080D04">
              <w:rPr>
                <w:rFonts w:cs="Arial"/>
                <w:sz w:val="20"/>
              </w:rPr>
              <w:t>(  ) Oculto</w:t>
            </w:r>
          </w:p>
          <w:p w14:paraId="1E002CC2" w14:textId="77777777" w:rsidR="0037304E" w:rsidRPr="00080D04" w:rsidRDefault="0037304E" w:rsidP="00704080">
            <w:pPr>
              <w:ind w:firstLine="0"/>
              <w:rPr>
                <w:rFonts w:cs="Arial"/>
                <w:sz w:val="20"/>
                <w:u w:val="single"/>
              </w:rPr>
            </w:pPr>
            <w:r w:rsidRPr="00080D04">
              <w:rPr>
                <w:rFonts w:cs="Arial"/>
                <w:sz w:val="20"/>
              </w:rPr>
              <w:t>(X) Evidente</w:t>
            </w:r>
          </w:p>
        </w:tc>
        <w:tc>
          <w:tcPr>
            <w:tcW w:w="2833" w:type="dxa"/>
          </w:tcPr>
          <w:p w14:paraId="07C1DA9C" w14:textId="77777777" w:rsidR="0037304E" w:rsidRPr="00080D04" w:rsidRDefault="0037304E" w:rsidP="00704080">
            <w:pPr>
              <w:suppressAutoHyphens w:val="0"/>
              <w:ind w:firstLine="0"/>
              <w:rPr>
                <w:rFonts w:cs="Arial"/>
                <w:color w:val="000000"/>
                <w:sz w:val="20"/>
                <w:lang w:eastAsia="pt-BR"/>
              </w:rPr>
            </w:pPr>
            <w:r w:rsidRPr="00080D04">
              <w:rPr>
                <w:rFonts w:cs="Arial"/>
                <w:color w:val="000000"/>
                <w:sz w:val="20"/>
                <w:lang w:eastAsia="pt-BR"/>
              </w:rPr>
              <w:t xml:space="preserve">Prioridade: </w:t>
            </w:r>
          </w:p>
          <w:p w14:paraId="32EC34C4" w14:textId="77777777" w:rsidR="0037304E" w:rsidRPr="00080D04" w:rsidRDefault="0037304E" w:rsidP="00704080">
            <w:pPr>
              <w:pStyle w:val="0-BancaComponentes"/>
              <w:spacing w:line="360" w:lineRule="auto"/>
              <w:jc w:val="both"/>
              <w:rPr>
                <w:rFonts w:cs="Arial"/>
                <w:sz w:val="20"/>
              </w:rPr>
            </w:pPr>
            <w:r w:rsidRPr="00080D04">
              <w:rPr>
                <w:rFonts w:cs="Arial"/>
                <w:sz w:val="20"/>
              </w:rPr>
              <w:t>(X) Altíssima</w:t>
            </w:r>
          </w:p>
          <w:p w14:paraId="2AB10F7B" w14:textId="77777777" w:rsidR="0037304E" w:rsidRPr="00080D04" w:rsidRDefault="0037304E" w:rsidP="00704080">
            <w:pPr>
              <w:pStyle w:val="0-BancaComponentes"/>
              <w:spacing w:line="360" w:lineRule="auto"/>
              <w:jc w:val="both"/>
              <w:rPr>
                <w:rFonts w:cs="Arial"/>
                <w:sz w:val="20"/>
              </w:rPr>
            </w:pPr>
            <w:r w:rsidRPr="00080D04">
              <w:rPr>
                <w:rFonts w:cs="Arial"/>
                <w:sz w:val="20"/>
              </w:rPr>
              <w:t>(  ) Alta</w:t>
            </w:r>
          </w:p>
          <w:p w14:paraId="65ABB813" w14:textId="77777777" w:rsidR="0037304E" w:rsidRPr="00080D04" w:rsidRDefault="0037304E" w:rsidP="00704080">
            <w:pPr>
              <w:pStyle w:val="0-BancaComponentes"/>
              <w:spacing w:line="360" w:lineRule="auto"/>
              <w:jc w:val="both"/>
              <w:rPr>
                <w:rFonts w:cs="Arial"/>
                <w:sz w:val="20"/>
              </w:rPr>
            </w:pPr>
            <w:r w:rsidRPr="00080D04">
              <w:rPr>
                <w:rFonts w:cs="Arial"/>
                <w:sz w:val="20"/>
              </w:rPr>
              <w:t>(  ) Média</w:t>
            </w:r>
          </w:p>
          <w:p w14:paraId="07C19B4E" w14:textId="77777777" w:rsidR="0037304E" w:rsidRPr="00080D04" w:rsidRDefault="0037304E" w:rsidP="00704080">
            <w:pPr>
              <w:ind w:firstLine="0"/>
              <w:rPr>
                <w:rFonts w:cs="Arial"/>
                <w:sz w:val="20"/>
                <w:u w:val="single"/>
              </w:rPr>
            </w:pPr>
            <w:r w:rsidRPr="00080D04">
              <w:rPr>
                <w:rFonts w:cs="Arial"/>
                <w:sz w:val="20"/>
              </w:rPr>
              <w:t>(  ) Baixa</w:t>
            </w:r>
          </w:p>
        </w:tc>
      </w:tr>
      <w:tr w:rsidR="0037304E" w:rsidRPr="00080D04" w14:paraId="4CD49E1F" w14:textId="77777777" w:rsidTr="0037304E">
        <w:trPr>
          <w:trHeight w:val="283"/>
          <w:jc w:val="center"/>
        </w:trPr>
        <w:tc>
          <w:tcPr>
            <w:tcW w:w="8494" w:type="dxa"/>
            <w:gridSpan w:val="3"/>
          </w:tcPr>
          <w:p w14:paraId="3CC42BE4" w14:textId="77777777" w:rsidR="0037304E" w:rsidRPr="00080D04" w:rsidRDefault="0037304E" w:rsidP="00704080">
            <w:pPr>
              <w:suppressAutoHyphens w:val="0"/>
              <w:ind w:firstLine="0"/>
              <w:rPr>
                <w:rFonts w:cs="Arial"/>
                <w:sz w:val="20"/>
                <w:lang w:eastAsia="pt-BR"/>
              </w:rPr>
            </w:pPr>
            <w:r w:rsidRPr="00080D04">
              <w:rPr>
                <w:rFonts w:cs="Arial"/>
                <w:b/>
                <w:bCs/>
                <w:color w:val="000000"/>
                <w:sz w:val="20"/>
                <w:lang w:eastAsia="pt-BR"/>
              </w:rPr>
              <w:t>Descrição</w:t>
            </w:r>
            <w:r w:rsidRPr="00080D04">
              <w:rPr>
                <w:rFonts w:cs="Arial"/>
                <w:color w:val="000000"/>
                <w:sz w:val="20"/>
                <w:lang w:eastAsia="pt-BR"/>
              </w:rPr>
              <w:t xml:space="preserve">: O sistema deve permitir a escolher a opção </w:t>
            </w:r>
            <w:r w:rsidRPr="00080D04">
              <w:rPr>
                <w:rFonts w:cs="Arial"/>
                <w:sz w:val="20"/>
              </w:rPr>
              <w:t>Tabela Quantitativa Discreta</w:t>
            </w:r>
            <w:r w:rsidRPr="00080D04">
              <w:rPr>
                <w:rFonts w:cs="Arial"/>
                <w:color w:val="000000"/>
                <w:sz w:val="20"/>
                <w:lang w:eastAsia="pt-BR"/>
              </w:rPr>
              <w:t xml:space="preserve"> e a partir desta opção gerar a tabela organizando os dados em ordem crescente ou decrescente</w:t>
            </w:r>
          </w:p>
        </w:tc>
      </w:tr>
      <w:tr w:rsidR="0037304E" w:rsidRPr="00080D04" w14:paraId="154C456E" w14:textId="77777777" w:rsidTr="0037304E">
        <w:trPr>
          <w:jc w:val="center"/>
        </w:trPr>
        <w:tc>
          <w:tcPr>
            <w:tcW w:w="2820" w:type="dxa"/>
          </w:tcPr>
          <w:p w14:paraId="13C2F25E" w14:textId="77777777" w:rsidR="0037304E" w:rsidRPr="00080D04" w:rsidRDefault="0037304E" w:rsidP="00704080">
            <w:pPr>
              <w:ind w:firstLine="0"/>
              <w:rPr>
                <w:rFonts w:cs="Arial"/>
                <w:sz w:val="20"/>
              </w:rPr>
            </w:pPr>
            <w:r w:rsidRPr="00080D04">
              <w:rPr>
                <w:rFonts w:cs="Arial"/>
                <w:b/>
                <w:bCs/>
                <w:color w:val="000000"/>
                <w:sz w:val="20"/>
                <w:lang w:eastAsia="pt-BR"/>
              </w:rPr>
              <w:t>RF01</w:t>
            </w:r>
            <w:r>
              <w:rPr>
                <w:rFonts w:cs="Arial"/>
                <w:b/>
                <w:bCs/>
                <w:color w:val="000000"/>
                <w:sz w:val="20"/>
                <w:lang w:eastAsia="pt-BR"/>
              </w:rPr>
              <w:t>0</w:t>
            </w:r>
            <w:r w:rsidRPr="00080D04">
              <w:rPr>
                <w:rFonts w:cs="Arial"/>
                <w:b/>
                <w:bCs/>
                <w:color w:val="000000"/>
                <w:sz w:val="20"/>
                <w:lang w:eastAsia="pt-BR"/>
              </w:rPr>
              <w:t xml:space="preserve"> – </w:t>
            </w:r>
            <w:r w:rsidRPr="00080D04">
              <w:rPr>
                <w:rFonts w:cs="Arial"/>
                <w:color w:val="000000"/>
                <w:sz w:val="20"/>
                <w:lang w:eastAsia="pt-BR"/>
              </w:rPr>
              <w:t xml:space="preserve">Disponibilizar opção de escolha pela </w:t>
            </w:r>
            <w:r w:rsidRPr="00080D04">
              <w:rPr>
                <w:rFonts w:cs="Arial"/>
                <w:sz w:val="20"/>
              </w:rPr>
              <w:t>Tabela Quantitativa contínua</w:t>
            </w:r>
          </w:p>
        </w:tc>
        <w:tc>
          <w:tcPr>
            <w:tcW w:w="2841" w:type="dxa"/>
          </w:tcPr>
          <w:p w14:paraId="38D8B13A" w14:textId="77777777" w:rsidR="0037304E" w:rsidRPr="00080D04" w:rsidRDefault="0037304E" w:rsidP="00704080">
            <w:pPr>
              <w:suppressAutoHyphens w:val="0"/>
              <w:ind w:firstLine="0"/>
              <w:rPr>
                <w:rFonts w:cs="Arial"/>
                <w:bCs/>
                <w:color w:val="000000"/>
                <w:sz w:val="20"/>
                <w:lang w:eastAsia="pt-BR"/>
              </w:rPr>
            </w:pPr>
            <w:r w:rsidRPr="00080D04">
              <w:rPr>
                <w:rFonts w:cs="Arial"/>
                <w:bCs/>
                <w:color w:val="000000"/>
                <w:sz w:val="20"/>
                <w:lang w:eastAsia="pt-BR"/>
              </w:rPr>
              <w:t>Categoria:</w:t>
            </w:r>
          </w:p>
          <w:p w14:paraId="6C13D6EF" w14:textId="77777777" w:rsidR="0037304E" w:rsidRPr="00080D04" w:rsidRDefault="0037304E" w:rsidP="00704080">
            <w:pPr>
              <w:pStyle w:val="0-BancaComponentes"/>
              <w:spacing w:line="360" w:lineRule="auto"/>
              <w:jc w:val="both"/>
              <w:rPr>
                <w:rFonts w:cs="Arial"/>
                <w:sz w:val="20"/>
              </w:rPr>
            </w:pPr>
            <w:r w:rsidRPr="00080D04">
              <w:rPr>
                <w:rFonts w:cs="Arial"/>
                <w:sz w:val="20"/>
              </w:rPr>
              <w:t>(  ) Oculto</w:t>
            </w:r>
          </w:p>
          <w:p w14:paraId="502978FF" w14:textId="77777777" w:rsidR="0037304E" w:rsidRPr="00080D04" w:rsidRDefault="0037304E" w:rsidP="00704080">
            <w:pPr>
              <w:ind w:firstLine="0"/>
              <w:rPr>
                <w:rFonts w:cs="Arial"/>
                <w:sz w:val="20"/>
              </w:rPr>
            </w:pPr>
            <w:r w:rsidRPr="00080D04">
              <w:rPr>
                <w:rFonts w:cs="Arial"/>
                <w:sz w:val="20"/>
              </w:rPr>
              <w:t>(X) Evidente</w:t>
            </w:r>
          </w:p>
        </w:tc>
        <w:tc>
          <w:tcPr>
            <w:tcW w:w="2833" w:type="dxa"/>
          </w:tcPr>
          <w:p w14:paraId="6213B74F" w14:textId="77777777" w:rsidR="0037304E" w:rsidRPr="00080D04" w:rsidRDefault="0037304E" w:rsidP="00704080">
            <w:pPr>
              <w:suppressAutoHyphens w:val="0"/>
              <w:ind w:firstLine="0"/>
              <w:rPr>
                <w:rFonts w:cs="Arial"/>
                <w:color w:val="000000"/>
                <w:sz w:val="20"/>
                <w:lang w:eastAsia="pt-BR"/>
              </w:rPr>
            </w:pPr>
            <w:r w:rsidRPr="00080D04">
              <w:rPr>
                <w:rFonts w:cs="Arial"/>
                <w:color w:val="000000"/>
                <w:sz w:val="20"/>
                <w:lang w:eastAsia="pt-BR"/>
              </w:rPr>
              <w:t xml:space="preserve">Prioridade: </w:t>
            </w:r>
          </w:p>
          <w:p w14:paraId="296C4863" w14:textId="77777777" w:rsidR="0037304E" w:rsidRPr="00080D04" w:rsidRDefault="0037304E" w:rsidP="00704080">
            <w:pPr>
              <w:pStyle w:val="0-BancaComponentes"/>
              <w:spacing w:line="360" w:lineRule="auto"/>
              <w:jc w:val="both"/>
              <w:rPr>
                <w:rFonts w:cs="Arial"/>
                <w:sz w:val="20"/>
              </w:rPr>
            </w:pPr>
            <w:r w:rsidRPr="00080D04">
              <w:rPr>
                <w:rFonts w:cs="Arial"/>
                <w:sz w:val="20"/>
              </w:rPr>
              <w:t>(X) Altíssima</w:t>
            </w:r>
          </w:p>
          <w:p w14:paraId="3A21CD04" w14:textId="77777777" w:rsidR="0037304E" w:rsidRPr="00080D04" w:rsidRDefault="0037304E" w:rsidP="00704080">
            <w:pPr>
              <w:pStyle w:val="0-BancaComponentes"/>
              <w:spacing w:line="360" w:lineRule="auto"/>
              <w:jc w:val="both"/>
              <w:rPr>
                <w:rFonts w:cs="Arial"/>
                <w:sz w:val="20"/>
              </w:rPr>
            </w:pPr>
            <w:r w:rsidRPr="00080D04">
              <w:rPr>
                <w:rFonts w:cs="Arial"/>
                <w:sz w:val="20"/>
              </w:rPr>
              <w:t>(  ) Alta</w:t>
            </w:r>
          </w:p>
          <w:p w14:paraId="3DC2DE22" w14:textId="77777777" w:rsidR="0037304E" w:rsidRPr="00080D04" w:rsidRDefault="0037304E" w:rsidP="00704080">
            <w:pPr>
              <w:pStyle w:val="0-BancaComponentes"/>
              <w:spacing w:line="360" w:lineRule="auto"/>
              <w:jc w:val="both"/>
              <w:rPr>
                <w:rFonts w:cs="Arial"/>
                <w:sz w:val="20"/>
              </w:rPr>
            </w:pPr>
            <w:r w:rsidRPr="00080D04">
              <w:rPr>
                <w:rFonts w:cs="Arial"/>
                <w:sz w:val="20"/>
              </w:rPr>
              <w:t>(  ) Média</w:t>
            </w:r>
          </w:p>
          <w:p w14:paraId="77D0835C" w14:textId="77777777" w:rsidR="0037304E" w:rsidRPr="00080D04" w:rsidRDefault="0037304E" w:rsidP="00704080">
            <w:pPr>
              <w:ind w:firstLine="0"/>
              <w:rPr>
                <w:rFonts w:cs="Arial"/>
                <w:sz w:val="20"/>
              </w:rPr>
            </w:pPr>
            <w:r w:rsidRPr="00080D04">
              <w:rPr>
                <w:rFonts w:cs="Arial"/>
                <w:sz w:val="20"/>
              </w:rPr>
              <w:t>(  ) Baixa</w:t>
            </w:r>
          </w:p>
        </w:tc>
      </w:tr>
      <w:tr w:rsidR="0037304E" w:rsidRPr="00080D04" w14:paraId="30260120" w14:textId="77777777" w:rsidTr="0037304E">
        <w:trPr>
          <w:trHeight w:val="283"/>
          <w:jc w:val="center"/>
        </w:trPr>
        <w:tc>
          <w:tcPr>
            <w:tcW w:w="8494" w:type="dxa"/>
            <w:gridSpan w:val="3"/>
          </w:tcPr>
          <w:p w14:paraId="2A103ABE" w14:textId="77777777" w:rsidR="0037304E" w:rsidRPr="00080D04" w:rsidRDefault="0037304E" w:rsidP="00704080">
            <w:pPr>
              <w:ind w:left="51" w:firstLine="0"/>
              <w:rPr>
                <w:rFonts w:cs="Arial"/>
                <w:sz w:val="20"/>
              </w:rPr>
            </w:pPr>
            <w:r w:rsidRPr="00080D04">
              <w:rPr>
                <w:rFonts w:cs="Arial"/>
                <w:b/>
                <w:bCs/>
                <w:color w:val="000000"/>
                <w:sz w:val="20"/>
                <w:lang w:eastAsia="pt-BR"/>
              </w:rPr>
              <w:t>Descrição</w:t>
            </w:r>
            <w:r w:rsidRPr="00080D04">
              <w:rPr>
                <w:rFonts w:cs="Arial"/>
                <w:color w:val="000000"/>
                <w:sz w:val="20"/>
                <w:lang w:eastAsia="pt-BR"/>
              </w:rPr>
              <w:t xml:space="preserve">: O sistema deve permitir a escolher a opção </w:t>
            </w:r>
            <w:r w:rsidRPr="00080D04">
              <w:rPr>
                <w:rFonts w:cs="Arial"/>
                <w:sz w:val="20"/>
              </w:rPr>
              <w:t>Tabela Quantitativa contínua</w:t>
            </w:r>
            <w:r w:rsidRPr="00080D04">
              <w:rPr>
                <w:rFonts w:cs="Arial"/>
                <w:color w:val="000000"/>
                <w:sz w:val="20"/>
                <w:lang w:eastAsia="pt-BR"/>
              </w:rPr>
              <w:t xml:space="preserve"> e a partir desta opção gerar a tabela, da seguinte forma:</w:t>
            </w:r>
            <w:r w:rsidRPr="00080D04">
              <w:rPr>
                <w:rFonts w:cs="Arial"/>
                <w:sz w:val="20"/>
              </w:rPr>
              <w:t xml:space="preserve"> </w:t>
            </w:r>
          </w:p>
          <w:p w14:paraId="4BAA6430" w14:textId="77777777" w:rsidR="0037304E" w:rsidRPr="00080D04" w:rsidRDefault="0037304E" w:rsidP="00704080">
            <w:pPr>
              <w:pStyle w:val="PargrafodaLista"/>
              <w:numPr>
                <w:ilvl w:val="0"/>
                <w:numId w:val="12"/>
              </w:numPr>
              <w:spacing w:after="0" w:line="360" w:lineRule="auto"/>
              <w:rPr>
                <w:rFonts w:ascii="Arial" w:hAnsi="Arial" w:cs="Arial"/>
                <w:sz w:val="20"/>
                <w:szCs w:val="20"/>
              </w:rPr>
            </w:pPr>
            <w:r w:rsidRPr="00080D04">
              <w:rPr>
                <w:rFonts w:ascii="Arial" w:hAnsi="Arial" w:cs="Arial"/>
                <w:sz w:val="20"/>
                <w:szCs w:val="20"/>
              </w:rPr>
              <w:t>Organizar os dados brutos</w:t>
            </w:r>
          </w:p>
          <w:p w14:paraId="62D2651E" w14:textId="77777777" w:rsidR="0037304E" w:rsidRPr="00080D04" w:rsidRDefault="0037304E" w:rsidP="00704080">
            <w:pPr>
              <w:pStyle w:val="PargrafodaLista"/>
              <w:numPr>
                <w:ilvl w:val="2"/>
                <w:numId w:val="12"/>
              </w:numPr>
              <w:spacing w:after="0" w:line="360" w:lineRule="auto"/>
              <w:ind w:left="739"/>
              <w:rPr>
                <w:rFonts w:ascii="Arial" w:hAnsi="Arial" w:cs="Arial"/>
                <w:sz w:val="20"/>
                <w:szCs w:val="20"/>
              </w:rPr>
            </w:pPr>
            <w:r w:rsidRPr="00080D04">
              <w:rPr>
                <w:rFonts w:ascii="Arial" w:hAnsi="Arial" w:cs="Arial"/>
                <w:sz w:val="20"/>
                <w:szCs w:val="20"/>
              </w:rPr>
              <w:t>Determinar a amplitude total de uma sequência</w:t>
            </w:r>
          </w:p>
          <w:p w14:paraId="3C7E2E61" w14:textId="77777777" w:rsidR="0037304E" w:rsidRPr="00080D04" w:rsidRDefault="0037304E" w:rsidP="00704080">
            <w:pPr>
              <w:pStyle w:val="PargrafodaLista"/>
              <w:numPr>
                <w:ilvl w:val="3"/>
                <w:numId w:val="12"/>
              </w:numPr>
              <w:spacing w:after="0" w:line="360" w:lineRule="auto"/>
              <w:ind w:left="1164"/>
              <w:rPr>
                <w:rFonts w:ascii="Arial" w:hAnsi="Arial" w:cs="Arial"/>
                <w:sz w:val="20"/>
                <w:szCs w:val="20"/>
              </w:rPr>
            </w:pPr>
            <w:r w:rsidRPr="00080D04">
              <w:rPr>
                <w:rFonts w:ascii="Arial" w:hAnsi="Arial" w:cs="Arial"/>
                <w:sz w:val="20"/>
                <w:szCs w:val="20"/>
              </w:rPr>
              <w:t xml:space="preserve">At= </w:t>
            </w:r>
            <w:proofErr w:type="spellStart"/>
            <w:r w:rsidRPr="00080D04">
              <w:rPr>
                <w:rFonts w:ascii="Arial" w:hAnsi="Arial" w:cs="Arial"/>
                <w:sz w:val="20"/>
                <w:szCs w:val="20"/>
              </w:rPr>
              <w:t>Xmax</w:t>
            </w:r>
            <w:proofErr w:type="spellEnd"/>
            <w:r w:rsidRPr="00080D04">
              <w:rPr>
                <w:rFonts w:ascii="Arial" w:hAnsi="Arial" w:cs="Arial"/>
                <w:sz w:val="20"/>
                <w:szCs w:val="20"/>
              </w:rPr>
              <w:t xml:space="preserve"> – </w:t>
            </w:r>
            <w:proofErr w:type="spellStart"/>
            <w:r w:rsidRPr="00080D04">
              <w:rPr>
                <w:rFonts w:ascii="Arial" w:hAnsi="Arial" w:cs="Arial"/>
                <w:sz w:val="20"/>
                <w:szCs w:val="20"/>
              </w:rPr>
              <w:t>Xmin</w:t>
            </w:r>
            <w:proofErr w:type="spellEnd"/>
          </w:p>
          <w:p w14:paraId="4FC60A17" w14:textId="77777777" w:rsidR="0037304E" w:rsidRPr="00080D04" w:rsidRDefault="0037304E" w:rsidP="00704080">
            <w:pPr>
              <w:pStyle w:val="PargrafodaLista"/>
              <w:numPr>
                <w:ilvl w:val="0"/>
                <w:numId w:val="13"/>
              </w:numPr>
              <w:spacing w:after="0" w:line="360" w:lineRule="auto"/>
              <w:ind w:left="739"/>
              <w:rPr>
                <w:rFonts w:ascii="Arial" w:hAnsi="Arial" w:cs="Arial"/>
                <w:sz w:val="20"/>
                <w:szCs w:val="20"/>
              </w:rPr>
            </w:pPr>
            <w:r w:rsidRPr="00080D04">
              <w:rPr>
                <w:rFonts w:ascii="Arial" w:hAnsi="Arial" w:cs="Arial"/>
                <w:sz w:val="20"/>
                <w:szCs w:val="20"/>
              </w:rPr>
              <w:t>Determinar a quantidade de classes</w:t>
            </w:r>
          </w:p>
          <w:p w14:paraId="7B7DFFCD" w14:textId="77777777" w:rsidR="0037304E" w:rsidRPr="00080D04" w:rsidRDefault="0037304E" w:rsidP="00704080">
            <w:pPr>
              <w:pStyle w:val="PargrafodaLista"/>
              <w:numPr>
                <w:ilvl w:val="0"/>
                <w:numId w:val="16"/>
              </w:numPr>
              <w:spacing w:after="0" w:line="360" w:lineRule="auto"/>
              <w:ind w:left="1164"/>
              <w:rPr>
                <w:rFonts w:ascii="Arial" w:hAnsi="Arial" w:cs="Arial"/>
                <w:sz w:val="20"/>
                <w:szCs w:val="20"/>
              </w:rPr>
            </w:pPr>
            <w:r w:rsidRPr="00080D04">
              <w:rPr>
                <w:rFonts w:ascii="Arial" w:hAnsi="Arial" w:cs="Arial"/>
                <w:sz w:val="20"/>
                <w:szCs w:val="20"/>
              </w:rPr>
              <w:t>K = raiz quadrada da quantidade de elementos. Considera o número inteiro, um maior e um menor.</w:t>
            </w:r>
          </w:p>
          <w:p w14:paraId="2BCB4772" w14:textId="77777777" w:rsidR="0037304E" w:rsidRPr="00080D04" w:rsidRDefault="0037304E" w:rsidP="00704080">
            <w:pPr>
              <w:pStyle w:val="PargrafodaLista"/>
              <w:numPr>
                <w:ilvl w:val="0"/>
                <w:numId w:val="14"/>
              </w:numPr>
              <w:spacing w:after="0" w:line="360" w:lineRule="auto"/>
              <w:ind w:left="739"/>
              <w:rPr>
                <w:rFonts w:ascii="Arial" w:hAnsi="Arial" w:cs="Arial"/>
                <w:sz w:val="20"/>
                <w:szCs w:val="20"/>
              </w:rPr>
            </w:pPr>
            <w:r w:rsidRPr="00080D04">
              <w:rPr>
                <w:rFonts w:ascii="Arial" w:hAnsi="Arial" w:cs="Arial"/>
                <w:sz w:val="20"/>
                <w:szCs w:val="20"/>
              </w:rPr>
              <w:lastRenderedPageBreak/>
              <w:t>Determinar o intervalo de classes</w:t>
            </w:r>
          </w:p>
          <w:p w14:paraId="3080B084" w14:textId="77777777" w:rsidR="0037304E" w:rsidRPr="00080D04" w:rsidRDefault="0037304E" w:rsidP="00704080">
            <w:pPr>
              <w:pStyle w:val="PargrafodaLista"/>
              <w:numPr>
                <w:ilvl w:val="0"/>
                <w:numId w:val="15"/>
              </w:numPr>
              <w:spacing w:after="0" w:line="360" w:lineRule="auto"/>
              <w:ind w:left="1164"/>
              <w:rPr>
                <w:rFonts w:ascii="Arial" w:hAnsi="Arial" w:cs="Arial"/>
                <w:sz w:val="20"/>
                <w:szCs w:val="20"/>
              </w:rPr>
            </w:pPr>
            <w:r w:rsidRPr="00080D04">
              <w:rPr>
                <w:rFonts w:ascii="Arial" w:hAnsi="Arial" w:cs="Arial"/>
                <w:sz w:val="20"/>
                <w:szCs w:val="20"/>
              </w:rPr>
              <w:t>Pega um valor acima do encontrado em At e divide pelo k, qualquer dos três números que dê divisão exata</w:t>
            </w:r>
          </w:p>
          <w:p w14:paraId="54007219" w14:textId="77777777" w:rsidR="0037304E" w:rsidRPr="00080D04" w:rsidRDefault="0037304E" w:rsidP="00704080">
            <w:pPr>
              <w:ind w:firstLine="0"/>
              <w:rPr>
                <w:rFonts w:cs="Arial"/>
                <w:sz w:val="20"/>
              </w:rPr>
            </w:pPr>
          </w:p>
        </w:tc>
      </w:tr>
      <w:tr w:rsidR="0037304E" w:rsidRPr="00080D04" w14:paraId="779C79B0" w14:textId="77777777" w:rsidTr="0037304E">
        <w:trPr>
          <w:jc w:val="center"/>
        </w:trPr>
        <w:tc>
          <w:tcPr>
            <w:tcW w:w="2820" w:type="dxa"/>
          </w:tcPr>
          <w:p w14:paraId="3D05EC83" w14:textId="77777777" w:rsidR="0037304E" w:rsidRPr="00080D04" w:rsidRDefault="0037304E" w:rsidP="00704080">
            <w:pPr>
              <w:ind w:firstLine="0"/>
              <w:rPr>
                <w:rFonts w:cs="Arial"/>
                <w:sz w:val="20"/>
              </w:rPr>
            </w:pPr>
            <w:r w:rsidRPr="00080D04">
              <w:rPr>
                <w:rFonts w:cs="Arial"/>
                <w:b/>
                <w:bCs/>
                <w:color w:val="000000"/>
                <w:sz w:val="20"/>
                <w:lang w:eastAsia="pt-BR"/>
              </w:rPr>
              <w:t>RF01</w:t>
            </w:r>
            <w:r>
              <w:rPr>
                <w:rFonts w:cs="Arial"/>
                <w:b/>
                <w:bCs/>
                <w:color w:val="000000"/>
                <w:sz w:val="20"/>
                <w:lang w:eastAsia="pt-BR"/>
              </w:rPr>
              <w:t>1</w:t>
            </w:r>
            <w:r w:rsidRPr="00080D04">
              <w:rPr>
                <w:rFonts w:cs="Arial"/>
                <w:color w:val="000000"/>
                <w:sz w:val="20"/>
                <w:lang w:eastAsia="pt-BR"/>
              </w:rPr>
              <w:t xml:space="preserve">- Calcular frequência relativa </w:t>
            </w:r>
          </w:p>
        </w:tc>
        <w:tc>
          <w:tcPr>
            <w:tcW w:w="2841" w:type="dxa"/>
          </w:tcPr>
          <w:p w14:paraId="274F26CC" w14:textId="77777777" w:rsidR="0037304E" w:rsidRPr="00080D04" w:rsidRDefault="0037304E" w:rsidP="00704080">
            <w:pPr>
              <w:suppressAutoHyphens w:val="0"/>
              <w:ind w:firstLine="0"/>
              <w:rPr>
                <w:rFonts w:cs="Arial"/>
                <w:bCs/>
                <w:color w:val="000000"/>
                <w:sz w:val="20"/>
                <w:lang w:eastAsia="pt-BR"/>
              </w:rPr>
            </w:pPr>
            <w:r w:rsidRPr="00080D04">
              <w:rPr>
                <w:rFonts w:cs="Arial"/>
                <w:bCs/>
                <w:color w:val="000000"/>
                <w:sz w:val="20"/>
                <w:lang w:eastAsia="pt-BR"/>
              </w:rPr>
              <w:t>Categoria:</w:t>
            </w:r>
          </w:p>
          <w:p w14:paraId="22902558" w14:textId="77777777" w:rsidR="0037304E" w:rsidRPr="00080D04" w:rsidRDefault="0037304E" w:rsidP="00704080">
            <w:pPr>
              <w:pStyle w:val="0-BancaComponentes"/>
              <w:spacing w:line="360" w:lineRule="auto"/>
              <w:jc w:val="both"/>
              <w:rPr>
                <w:rFonts w:cs="Arial"/>
                <w:sz w:val="20"/>
              </w:rPr>
            </w:pPr>
            <w:r w:rsidRPr="00080D04">
              <w:rPr>
                <w:rFonts w:cs="Arial"/>
                <w:sz w:val="20"/>
              </w:rPr>
              <w:t>( x) Oculto</w:t>
            </w:r>
          </w:p>
          <w:p w14:paraId="0EF57484" w14:textId="77777777" w:rsidR="0037304E" w:rsidRPr="00080D04" w:rsidRDefault="0037304E" w:rsidP="00704080">
            <w:pPr>
              <w:ind w:firstLine="0"/>
              <w:rPr>
                <w:rFonts w:cs="Arial"/>
                <w:sz w:val="20"/>
              </w:rPr>
            </w:pPr>
            <w:r w:rsidRPr="00080D04">
              <w:rPr>
                <w:rFonts w:cs="Arial"/>
                <w:sz w:val="20"/>
              </w:rPr>
              <w:t>(  )Evidente</w:t>
            </w:r>
          </w:p>
        </w:tc>
        <w:tc>
          <w:tcPr>
            <w:tcW w:w="2833" w:type="dxa"/>
          </w:tcPr>
          <w:p w14:paraId="7983B3BB" w14:textId="77777777" w:rsidR="0037304E" w:rsidRPr="00080D04" w:rsidRDefault="0037304E" w:rsidP="00704080">
            <w:pPr>
              <w:suppressAutoHyphens w:val="0"/>
              <w:ind w:firstLine="0"/>
              <w:rPr>
                <w:rFonts w:cs="Arial"/>
                <w:color w:val="000000"/>
                <w:sz w:val="20"/>
                <w:lang w:eastAsia="pt-BR"/>
              </w:rPr>
            </w:pPr>
            <w:r w:rsidRPr="00080D04">
              <w:rPr>
                <w:rFonts w:cs="Arial"/>
                <w:color w:val="000000"/>
                <w:sz w:val="20"/>
                <w:lang w:eastAsia="pt-BR"/>
              </w:rPr>
              <w:t xml:space="preserve">Prioridade: </w:t>
            </w:r>
          </w:p>
          <w:p w14:paraId="4C930D96" w14:textId="77777777" w:rsidR="0037304E" w:rsidRPr="00080D04" w:rsidRDefault="0037304E" w:rsidP="00704080">
            <w:pPr>
              <w:pStyle w:val="0-BancaComponentes"/>
              <w:spacing w:line="360" w:lineRule="auto"/>
              <w:jc w:val="both"/>
              <w:rPr>
                <w:rFonts w:cs="Arial"/>
                <w:sz w:val="20"/>
              </w:rPr>
            </w:pPr>
            <w:r w:rsidRPr="00080D04">
              <w:rPr>
                <w:rFonts w:cs="Arial"/>
                <w:sz w:val="20"/>
              </w:rPr>
              <w:t>(X) Altíssima</w:t>
            </w:r>
          </w:p>
          <w:p w14:paraId="407D08B0" w14:textId="77777777" w:rsidR="0037304E" w:rsidRPr="00080D04" w:rsidRDefault="0037304E" w:rsidP="00704080">
            <w:pPr>
              <w:pStyle w:val="0-BancaComponentes"/>
              <w:spacing w:line="360" w:lineRule="auto"/>
              <w:jc w:val="both"/>
              <w:rPr>
                <w:rFonts w:cs="Arial"/>
                <w:sz w:val="20"/>
              </w:rPr>
            </w:pPr>
            <w:r w:rsidRPr="00080D04">
              <w:rPr>
                <w:rFonts w:cs="Arial"/>
                <w:sz w:val="20"/>
              </w:rPr>
              <w:t>(  ) Alta</w:t>
            </w:r>
          </w:p>
          <w:p w14:paraId="17C30F92" w14:textId="77777777" w:rsidR="0037304E" w:rsidRPr="00080D04" w:rsidRDefault="0037304E" w:rsidP="00704080">
            <w:pPr>
              <w:pStyle w:val="0-BancaComponentes"/>
              <w:spacing w:line="360" w:lineRule="auto"/>
              <w:jc w:val="both"/>
              <w:rPr>
                <w:rFonts w:cs="Arial"/>
                <w:sz w:val="20"/>
              </w:rPr>
            </w:pPr>
            <w:r w:rsidRPr="00080D04">
              <w:rPr>
                <w:rFonts w:cs="Arial"/>
                <w:sz w:val="20"/>
              </w:rPr>
              <w:t>(  ) Média</w:t>
            </w:r>
          </w:p>
          <w:p w14:paraId="31392064" w14:textId="77777777" w:rsidR="0037304E" w:rsidRPr="00080D04" w:rsidRDefault="0037304E" w:rsidP="00704080">
            <w:pPr>
              <w:ind w:firstLine="0"/>
              <w:rPr>
                <w:rFonts w:cs="Arial"/>
                <w:sz w:val="20"/>
              </w:rPr>
            </w:pPr>
            <w:r w:rsidRPr="00080D04">
              <w:rPr>
                <w:rFonts w:cs="Arial"/>
                <w:sz w:val="20"/>
              </w:rPr>
              <w:t>(  ) Baixa</w:t>
            </w:r>
          </w:p>
        </w:tc>
      </w:tr>
      <w:tr w:rsidR="0037304E" w:rsidRPr="00080D04" w14:paraId="6D03BBD7" w14:textId="77777777" w:rsidTr="0037304E">
        <w:trPr>
          <w:trHeight w:val="283"/>
          <w:jc w:val="center"/>
        </w:trPr>
        <w:tc>
          <w:tcPr>
            <w:tcW w:w="8494" w:type="dxa"/>
            <w:gridSpan w:val="3"/>
          </w:tcPr>
          <w:p w14:paraId="48F53B37" w14:textId="77777777" w:rsidR="0037304E" w:rsidRPr="00080D04" w:rsidRDefault="0037304E" w:rsidP="00704080">
            <w:pPr>
              <w:ind w:firstLine="0"/>
              <w:rPr>
                <w:rFonts w:cs="Arial"/>
                <w:sz w:val="20"/>
                <w:lang w:eastAsia="pt-BR"/>
              </w:rPr>
            </w:pPr>
            <w:r w:rsidRPr="00080D04">
              <w:rPr>
                <w:rFonts w:cs="Arial"/>
                <w:b/>
                <w:bCs/>
                <w:color w:val="000000"/>
                <w:sz w:val="20"/>
                <w:lang w:eastAsia="pt-BR"/>
              </w:rPr>
              <w:t>Descrição</w:t>
            </w:r>
            <w:r w:rsidRPr="00080D04">
              <w:rPr>
                <w:rFonts w:cs="Arial"/>
                <w:color w:val="000000"/>
                <w:sz w:val="20"/>
                <w:lang w:eastAsia="pt-BR"/>
              </w:rPr>
              <w:t>: O sistema deve c</w:t>
            </w:r>
            <w:r w:rsidRPr="00080D04">
              <w:rPr>
                <w:rFonts w:cs="Arial"/>
                <w:sz w:val="20"/>
                <w:u w:val="single"/>
                <w:lang w:eastAsia="pt-BR"/>
              </w:rPr>
              <w:t>alcular a frequência relativa</w:t>
            </w:r>
            <w:r w:rsidRPr="00080D04">
              <w:rPr>
                <w:rFonts w:cs="Arial"/>
                <w:sz w:val="20"/>
                <w:lang w:eastAsia="pt-BR"/>
              </w:rPr>
              <w:t>: a frequência simples / pelo total da frequência * 100 = resposta em porcentagem, ou seja, a frequência relativa é a frequência simples em forma de porcentagem.</w:t>
            </w:r>
          </w:p>
          <w:p w14:paraId="02ED8493" w14:textId="77777777" w:rsidR="0037304E" w:rsidRPr="00080D04" w:rsidRDefault="0037304E" w:rsidP="00704080">
            <w:pPr>
              <w:ind w:firstLine="0"/>
              <w:rPr>
                <w:rFonts w:cs="Arial"/>
                <w:sz w:val="20"/>
              </w:rPr>
            </w:pPr>
          </w:p>
        </w:tc>
      </w:tr>
      <w:tr w:rsidR="0037304E" w:rsidRPr="00080D04" w14:paraId="73DB31FC" w14:textId="77777777" w:rsidTr="0037304E">
        <w:trPr>
          <w:jc w:val="center"/>
        </w:trPr>
        <w:tc>
          <w:tcPr>
            <w:tcW w:w="2820" w:type="dxa"/>
          </w:tcPr>
          <w:p w14:paraId="434A090A" w14:textId="77777777" w:rsidR="0037304E" w:rsidRPr="00080D04" w:rsidRDefault="0037304E" w:rsidP="00704080">
            <w:pPr>
              <w:suppressAutoHyphens w:val="0"/>
              <w:ind w:firstLine="0"/>
              <w:rPr>
                <w:rFonts w:cs="Arial"/>
                <w:color w:val="000000" w:themeColor="text1"/>
                <w:sz w:val="20"/>
                <w:u w:val="single"/>
                <w:lang w:eastAsia="pt-BR"/>
              </w:rPr>
            </w:pPr>
            <w:r w:rsidRPr="00080D04">
              <w:rPr>
                <w:rFonts w:cs="Arial"/>
                <w:b/>
                <w:bCs/>
                <w:color w:val="000000"/>
                <w:sz w:val="20"/>
                <w:lang w:eastAsia="pt-BR"/>
              </w:rPr>
              <w:t>RF01</w:t>
            </w:r>
            <w:r>
              <w:rPr>
                <w:rFonts w:cs="Arial"/>
                <w:b/>
                <w:bCs/>
                <w:color w:val="000000"/>
                <w:sz w:val="20"/>
                <w:lang w:eastAsia="pt-BR"/>
              </w:rPr>
              <w:t>2</w:t>
            </w:r>
            <w:r w:rsidRPr="00080D04">
              <w:rPr>
                <w:rFonts w:cs="Arial"/>
                <w:b/>
                <w:bCs/>
                <w:color w:val="000000"/>
                <w:sz w:val="20"/>
                <w:lang w:eastAsia="pt-BR"/>
              </w:rPr>
              <w:t xml:space="preserve"> </w:t>
            </w:r>
            <w:r w:rsidRPr="00080D04">
              <w:rPr>
                <w:rFonts w:cs="Arial"/>
                <w:color w:val="000000"/>
                <w:sz w:val="20"/>
                <w:lang w:eastAsia="pt-BR"/>
              </w:rPr>
              <w:t xml:space="preserve">- Calcular frequência acumulada </w:t>
            </w:r>
          </w:p>
        </w:tc>
        <w:tc>
          <w:tcPr>
            <w:tcW w:w="2841" w:type="dxa"/>
          </w:tcPr>
          <w:p w14:paraId="0A499EA0" w14:textId="77777777" w:rsidR="0037304E" w:rsidRPr="00080D04" w:rsidRDefault="0037304E" w:rsidP="00704080">
            <w:pPr>
              <w:suppressAutoHyphens w:val="0"/>
              <w:ind w:firstLine="0"/>
              <w:rPr>
                <w:rFonts w:cs="Arial"/>
                <w:bCs/>
                <w:color w:val="000000"/>
                <w:sz w:val="20"/>
                <w:lang w:eastAsia="pt-BR"/>
              </w:rPr>
            </w:pPr>
            <w:r w:rsidRPr="00080D04">
              <w:rPr>
                <w:rFonts w:cs="Arial"/>
                <w:bCs/>
                <w:color w:val="000000"/>
                <w:sz w:val="20"/>
                <w:lang w:eastAsia="pt-BR"/>
              </w:rPr>
              <w:t>Categoria:</w:t>
            </w:r>
          </w:p>
          <w:p w14:paraId="4557195F" w14:textId="77777777" w:rsidR="0037304E" w:rsidRPr="00080D04" w:rsidRDefault="0037304E" w:rsidP="00704080">
            <w:pPr>
              <w:pStyle w:val="0-BancaComponentes"/>
              <w:spacing w:line="360" w:lineRule="auto"/>
              <w:jc w:val="both"/>
              <w:rPr>
                <w:rFonts w:cs="Arial"/>
                <w:sz w:val="20"/>
              </w:rPr>
            </w:pPr>
            <w:r w:rsidRPr="00080D04">
              <w:rPr>
                <w:rFonts w:cs="Arial"/>
                <w:sz w:val="20"/>
              </w:rPr>
              <w:t>( x) Oculto</w:t>
            </w:r>
          </w:p>
          <w:p w14:paraId="397522A9" w14:textId="77777777" w:rsidR="0037304E" w:rsidRPr="00080D04" w:rsidRDefault="0037304E" w:rsidP="00704080">
            <w:pPr>
              <w:ind w:firstLine="0"/>
              <w:rPr>
                <w:rFonts w:cs="Arial"/>
                <w:sz w:val="20"/>
                <w:u w:val="single"/>
              </w:rPr>
            </w:pPr>
            <w:r w:rsidRPr="00080D04">
              <w:rPr>
                <w:rFonts w:cs="Arial"/>
                <w:sz w:val="20"/>
              </w:rPr>
              <w:t>(  )Evidente</w:t>
            </w:r>
          </w:p>
        </w:tc>
        <w:tc>
          <w:tcPr>
            <w:tcW w:w="2833" w:type="dxa"/>
          </w:tcPr>
          <w:p w14:paraId="5DBF7C5E" w14:textId="77777777" w:rsidR="0037304E" w:rsidRPr="00080D04" w:rsidRDefault="0037304E" w:rsidP="00704080">
            <w:pPr>
              <w:suppressAutoHyphens w:val="0"/>
              <w:ind w:firstLine="0"/>
              <w:rPr>
                <w:rFonts w:cs="Arial"/>
                <w:color w:val="000000"/>
                <w:sz w:val="20"/>
                <w:lang w:eastAsia="pt-BR"/>
              </w:rPr>
            </w:pPr>
            <w:r w:rsidRPr="00080D04">
              <w:rPr>
                <w:rFonts w:cs="Arial"/>
                <w:color w:val="000000"/>
                <w:sz w:val="20"/>
                <w:lang w:eastAsia="pt-BR"/>
              </w:rPr>
              <w:t xml:space="preserve">Prioridade: </w:t>
            </w:r>
          </w:p>
          <w:p w14:paraId="16130D39" w14:textId="77777777" w:rsidR="0037304E" w:rsidRPr="00080D04" w:rsidRDefault="0037304E" w:rsidP="00704080">
            <w:pPr>
              <w:pStyle w:val="0-BancaComponentes"/>
              <w:spacing w:line="360" w:lineRule="auto"/>
              <w:jc w:val="both"/>
              <w:rPr>
                <w:rFonts w:cs="Arial"/>
                <w:sz w:val="20"/>
              </w:rPr>
            </w:pPr>
            <w:r w:rsidRPr="00080D04">
              <w:rPr>
                <w:rFonts w:cs="Arial"/>
                <w:sz w:val="20"/>
              </w:rPr>
              <w:t>(X) Altíssima</w:t>
            </w:r>
          </w:p>
          <w:p w14:paraId="73EF0CD6" w14:textId="77777777" w:rsidR="0037304E" w:rsidRPr="00080D04" w:rsidRDefault="0037304E" w:rsidP="00704080">
            <w:pPr>
              <w:pStyle w:val="0-BancaComponentes"/>
              <w:spacing w:line="360" w:lineRule="auto"/>
              <w:jc w:val="both"/>
              <w:rPr>
                <w:rFonts w:cs="Arial"/>
                <w:sz w:val="20"/>
              </w:rPr>
            </w:pPr>
            <w:r w:rsidRPr="00080D04">
              <w:rPr>
                <w:rFonts w:cs="Arial"/>
                <w:sz w:val="20"/>
              </w:rPr>
              <w:t>(  ) Alta</w:t>
            </w:r>
          </w:p>
          <w:p w14:paraId="34CC525F" w14:textId="77777777" w:rsidR="0037304E" w:rsidRPr="00080D04" w:rsidRDefault="0037304E" w:rsidP="00704080">
            <w:pPr>
              <w:pStyle w:val="0-BancaComponentes"/>
              <w:spacing w:line="360" w:lineRule="auto"/>
              <w:jc w:val="both"/>
              <w:rPr>
                <w:rFonts w:cs="Arial"/>
                <w:sz w:val="20"/>
              </w:rPr>
            </w:pPr>
            <w:r w:rsidRPr="00080D04">
              <w:rPr>
                <w:rFonts w:cs="Arial"/>
                <w:sz w:val="20"/>
              </w:rPr>
              <w:t>(  ) Média</w:t>
            </w:r>
          </w:p>
          <w:p w14:paraId="1D80DE41" w14:textId="77777777" w:rsidR="0037304E" w:rsidRPr="00080D04" w:rsidRDefault="0037304E" w:rsidP="00704080">
            <w:pPr>
              <w:ind w:firstLine="0"/>
              <w:rPr>
                <w:rFonts w:cs="Arial"/>
                <w:sz w:val="20"/>
                <w:u w:val="single"/>
              </w:rPr>
            </w:pPr>
            <w:r w:rsidRPr="00080D04">
              <w:rPr>
                <w:rFonts w:cs="Arial"/>
                <w:sz w:val="20"/>
              </w:rPr>
              <w:t>(  ) Baixa</w:t>
            </w:r>
          </w:p>
        </w:tc>
      </w:tr>
      <w:tr w:rsidR="0037304E" w:rsidRPr="00080D04" w14:paraId="7F7AFFB6" w14:textId="77777777" w:rsidTr="0037304E">
        <w:trPr>
          <w:trHeight w:val="283"/>
          <w:jc w:val="center"/>
        </w:trPr>
        <w:tc>
          <w:tcPr>
            <w:tcW w:w="8494" w:type="dxa"/>
            <w:gridSpan w:val="3"/>
          </w:tcPr>
          <w:p w14:paraId="3B19909A" w14:textId="77777777" w:rsidR="0037304E" w:rsidRPr="00080D04" w:rsidRDefault="0037304E" w:rsidP="00704080">
            <w:pPr>
              <w:ind w:firstLine="0"/>
              <w:rPr>
                <w:rFonts w:cs="Arial"/>
                <w:sz w:val="20"/>
                <w:lang w:eastAsia="pt-BR"/>
              </w:rPr>
            </w:pPr>
            <w:r w:rsidRPr="00080D04">
              <w:rPr>
                <w:rFonts w:cs="Arial"/>
                <w:b/>
                <w:bCs/>
                <w:color w:val="000000" w:themeColor="text1"/>
                <w:sz w:val="20"/>
                <w:lang w:eastAsia="pt-BR"/>
              </w:rPr>
              <w:t>Descrição</w:t>
            </w:r>
            <w:r w:rsidRPr="00080D04">
              <w:rPr>
                <w:rFonts w:cs="Arial"/>
                <w:color w:val="000000" w:themeColor="text1"/>
                <w:sz w:val="20"/>
                <w:lang w:eastAsia="pt-BR"/>
              </w:rPr>
              <w:t xml:space="preserve">: O sistema deve </w:t>
            </w:r>
            <w:r w:rsidRPr="00080D04">
              <w:rPr>
                <w:rFonts w:cs="Arial"/>
                <w:sz w:val="20"/>
                <w:u w:val="single"/>
                <w:lang w:eastAsia="pt-BR"/>
              </w:rPr>
              <w:t>Calcular a frequência acumulada</w:t>
            </w:r>
            <w:r w:rsidRPr="00080D04">
              <w:rPr>
                <w:rFonts w:cs="Arial"/>
                <w:sz w:val="20"/>
                <w:lang w:eastAsia="pt-BR"/>
              </w:rPr>
              <w:t>: soma a frequência atual com a frequência da variável anterior.</w:t>
            </w:r>
          </w:p>
          <w:p w14:paraId="5ECD27C1" w14:textId="77777777" w:rsidR="0037304E" w:rsidRPr="00080D04" w:rsidRDefault="0037304E" w:rsidP="00704080">
            <w:pPr>
              <w:suppressAutoHyphens w:val="0"/>
              <w:ind w:firstLine="0"/>
              <w:rPr>
                <w:rFonts w:cs="Arial"/>
                <w:sz w:val="20"/>
                <w:lang w:eastAsia="pt-BR"/>
              </w:rPr>
            </w:pPr>
          </w:p>
        </w:tc>
      </w:tr>
      <w:tr w:rsidR="0037304E" w:rsidRPr="00080D04" w14:paraId="60EE61D4" w14:textId="77777777" w:rsidTr="0037304E">
        <w:trPr>
          <w:jc w:val="center"/>
        </w:trPr>
        <w:tc>
          <w:tcPr>
            <w:tcW w:w="2820" w:type="dxa"/>
          </w:tcPr>
          <w:p w14:paraId="2CB0D8D6" w14:textId="77777777" w:rsidR="0037304E" w:rsidRPr="00080D04" w:rsidRDefault="0037304E" w:rsidP="00704080">
            <w:pPr>
              <w:ind w:firstLine="0"/>
              <w:rPr>
                <w:rFonts w:cs="Arial"/>
                <w:sz w:val="20"/>
              </w:rPr>
            </w:pPr>
            <w:r w:rsidRPr="00080D04">
              <w:rPr>
                <w:rFonts w:cs="Arial"/>
                <w:b/>
                <w:bCs/>
                <w:color w:val="000000"/>
                <w:sz w:val="20"/>
                <w:lang w:eastAsia="pt-BR"/>
              </w:rPr>
              <w:t>RF01</w:t>
            </w:r>
            <w:r>
              <w:rPr>
                <w:rFonts w:cs="Arial"/>
                <w:b/>
                <w:bCs/>
                <w:color w:val="000000"/>
                <w:sz w:val="20"/>
                <w:lang w:eastAsia="pt-BR"/>
              </w:rPr>
              <w:t>3</w:t>
            </w:r>
            <w:r w:rsidRPr="00080D04">
              <w:rPr>
                <w:rFonts w:cs="Arial"/>
                <w:color w:val="000000"/>
                <w:sz w:val="20"/>
                <w:lang w:eastAsia="pt-BR"/>
              </w:rPr>
              <w:t>- Calcular frequência acumulada porcentual</w:t>
            </w:r>
          </w:p>
        </w:tc>
        <w:tc>
          <w:tcPr>
            <w:tcW w:w="2841" w:type="dxa"/>
          </w:tcPr>
          <w:p w14:paraId="177B5CFE" w14:textId="77777777" w:rsidR="0037304E" w:rsidRPr="00080D04" w:rsidRDefault="0037304E" w:rsidP="00704080">
            <w:pPr>
              <w:suppressAutoHyphens w:val="0"/>
              <w:ind w:firstLine="0"/>
              <w:rPr>
                <w:rFonts w:cs="Arial"/>
                <w:bCs/>
                <w:color w:val="000000"/>
                <w:sz w:val="20"/>
                <w:lang w:eastAsia="pt-BR"/>
              </w:rPr>
            </w:pPr>
            <w:r w:rsidRPr="00080D04">
              <w:rPr>
                <w:rFonts w:cs="Arial"/>
                <w:bCs/>
                <w:color w:val="000000"/>
                <w:sz w:val="20"/>
                <w:lang w:eastAsia="pt-BR"/>
              </w:rPr>
              <w:t>Categoria:</w:t>
            </w:r>
          </w:p>
          <w:p w14:paraId="72AB282E" w14:textId="77777777" w:rsidR="0037304E" w:rsidRPr="00080D04" w:rsidRDefault="0037304E" w:rsidP="00704080">
            <w:pPr>
              <w:pStyle w:val="0-BancaComponentes"/>
              <w:spacing w:line="360" w:lineRule="auto"/>
              <w:jc w:val="both"/>
              <w:rPr>
                <w:rFonts w:cs="Arial"/>
                <w:sz w:val="20"/>
              </w:rPr>
            </w:pPr>
            <w:r w:rsidRPr="00080D04">
              <w:rPr>
                <w:rFonts w:cs="Arial"/>
                <w:sz w:val="20"/>
              </w:rPr>
              <w:t>( x) Oculto</w:t>
            </w:r>
          </w:p>
          <w:p w14:paraId="2B31577C" w14:textId="77777777" w:rsidR="0037304E" w:rsidRPr="00080D04" w:rsidRDefault="0037304E" w:rsidP="00704080">
            <w:pPr>
              <w:ind w:firstLine="0"/>
              <w:rPr>
                <w:rFonts w:cs="Arial"/>
                <w:sz w:val="20"/>
              </w:rPr>
            </w:pPr>
            <w:r w:rsidRPr="00080D04">
              <w:rPr>
                <w:rFonts w:cs="Arial"/>
                <w:sz w:val="20"/>
              </w:rPr>
              <w:t>(  )Evidente</w:t>
            </w:r>
          </w:p>
        </w:tc>
        <w:tc>
          <w:tcPr>
            <w:tcW w:w="2833" w:type="dxa"/>
          </w:tcPr>
          <w:p w14:paraId="1EF603BE" w14:textId="77777777" w:rsidR="0037304E" w:rsidRPr="00080D04" w:rsidRDefault="0037304E" w:rsidP="00704080">
            <w:pPr>
              <w:suppressAutoHyphens w:val="0"/>
              <w:ind w:firstLine="0"/>
              <w:rPr>
                <w:rFonts w:cs="Arial"/>
                <w:color w:val="000000"/>
                <w:sz w:val="20"/>
                <w:lang w:eastAsia="pt-BR"/>
              </w:rPr>
            </w:pPr>
            <w:r w:rsidRPr="00080D04">
              <w:rPr>
                <w:rFonts w:cs="Arial"/>
                <w:color w:val="000000"/>
                <w:sz w:val="20"/>
                <w:lang w:eastAsia="pt-BR"/>
              </w:rPr>
              <w:t xml:space="preserve">Prioridade: </w:t>
            </w:r>
          </w:p>
          <w:p w14:paraId="5EFA65BD" w14:textId="77777777" w:rsidR="0037304E" w:rsidRPr="00080D04" w:rsidRDefault="0037304E" w:rsidP="00704080">
            <w:pPr>
              <w:pStyle w:val="0-BancaComponentes"/>
              <w:spacing w:line="360" w:lineRule="auto"/>
              <w:jc w:val="both"/>
              <w:rPr>
                <w:rFonts w:cs="Arial"/>
                <w:sz w:val="20"/>
              </w:rPr>
            </w:pPr>
            <w:r w:rsidRPr="00080D04">
              <w:rPr>
                <w:rFonts w:cs="Arial"/>
                <w:sz w:val="20"/>
              </w:rPr>
              <w:t>(X) Altíssima</w:t>
            </w:r>
          </w:p>
          <w:p w14:paraId="471DFC12" w14:textId="77777777" w:rsidR="0037304E" w:rsidRPr="00080D04" w:rsidRDefault="0037304E" w:rsidP="00704080">
            <w:pPr>
              <w:pStyle w:val="0-BancaComponentes"/>
              <w:spacing w:line="360" w:lineRule="auto"/>
              <w:jc w:val="both"/>
              <w:rPr>
                <w:rFonts w:cs="Arial"/>
                <w:sz w:val="20"/>
              </w:rPr>
            </w:pPr>
            <w:r w:rsidRPr="00080D04">
              <w:rPr>
                <w:rFonts w:cs="Arial"/>
                <w:sz w:val="20"/>
              </w:rPr>
              <w:t>(  ) Alta</w:t>
            </w:r>
          </w:p>
          <w:p w14:paraId="645C1468" w14:textId="77777777" w:rsidR="0037304E" w:rsidRPr="00080D04" w:rsidRDefault="0037304E" w:rsidP="00704080">
            <w:pPr>
              <w:pStyle w:val="0-BancaComponentes"/>
              <w:spacing w:line="360" w:lineRule="auto"/>
              <w:jc w:val="both"/>
              <w:rPr>
                <w:rFonts w:cs="Arial"/>
                <w:sz w:val="20"/>
              </w:rPr>
            </w:pPr>
            <w:r w:rsidRPr="00080D04">
              <w:rPr>
                <w:rFonts w:cs="Arial"/>
                <w:sz w:val="20"/>
              </w:rPr>
              <w:t>(  ) Média</w:t>
            </w:r>
          </w:p>
          <w:p w14:paraId="3B87B9C4" w14:textId="77777777" w:rsidR="0037304E" w:rsidRPr="00080D04" w:rsidRDefault="0037304E" w:rsidP="00704080">
            <w:pPr>
              <w:ind w:firstLine="0"/>
              <w:rPr>
                <w:rFonts w:cs="Arial"/>
                <w:sz w:val="20"/>
              </w:rPr>
            </w:pPr>
            <w:r w:rsidRPr="00080D04">
              <w:rPr>
                <w:rFonts w:cs="Arial"/>
                <w:sz w:val="20"/>
              </w:rPr>
              <w:t>(  ) Baixa</w:t>
            </w:r>
          </w:p>
        </w:tc>
      </w:tr>
      <w:tr w:rsidR="0037304E" w:rsidRPr="00080D04" w14:paraId="1E47E8C4" w14:textId="77777777" w:rsidTr="0037304E">
        <w:trPr>
          <w:trHeight w:val="283"/>
          <w:jc w:val="center"/>
        </w:trPr>
        <w:tc>
          <w:tcPr>
            <w:tcW w:w="8494" w:type="dxa"/>
            <w:gridSpan w:val="3"/>
          </w:tcPr>
          <w:p w14:paraId="342BE2C0" w14:textId="77777777" w:rsidR="0037304E" w:rsidRPr="00080D04" w:rsidRDefault="0037304E" w:rsidP="00704080">
            <w:pPr>
              <w:ind w:firstLine="0"/>
              <w:rPr>
                <w:rFonts w:cs="Arial"/>
                <w:sz w:val="20"/>
                <w:lang w:eastAsia="pt-BR"/>
              </w:rPr>
            </w:pPr>
            <w:r w:rsidRPr="00080D04">
              <w:rPr>
                <w:rFonts w:cs="Arial"/>
                <w:b/>
                <w:bCs/>
                <w:color w:val="000000"/>
                <w:sz w:val="20"/>
                <w:lang w:eastAsia="pt-BR"/>
              </w:rPr>
              <w:t>Descrição</w:t>
            </w:r>
            <w:r w:rsidRPr="00080D04">
              <w:rPr>
                <w:rFonts w:cs="Arial"/>
                <w:color w:val="000000"/>
                <w:sz w:val="20"/>
                <w:lang w:eastAsia="pt-BR"/>
              </w:rPr>
              <w:t>: O sistema deve  c</w:t>
            </w:r>
            <w:r w:rsidRPr="00080D04">
              <w:rPr>
                <w:rFonts w:cs="Arial"/>
                <w:sz w:val="20"/>
                <w:u w:val="single"/>
                <w:lang w:eastAsia="pt-BR"/>
              </w:rPr>
              <w:t>alcular a frequência acumulada Porcentual</w:t>
            </w:r>
            <w:r w:rsidRPr="00080D04">
              <w:rPr>
                <w:rFonts w:cs="Arial"/>
                <w:sz w:val="20"/>
                <w:lang w:eastAsia="pt-BR"/>
              </w:rPr>
              <w:t>: frequência acumulada dividida pela frequência total * 100 = resposta em forma de porcentagem, ou seja, a frequência acumulada porcentual é a frequência acumulada em forma de porcentagem</w:t>
            </w:r>
          </w:p>
          <w:p w14:paraId="12A6A656" w14:textId="77777777" w:rsidR="0037304E" w:rsidRPr="00080D04" w:rsidRDefault="0037304E" w:rsidP="00704080">
            <w:pPr>
              <w:ind w:firstLine="0"/>
              <w:rPr>
                <w:rFonts w:cs="Arial"/>
                <w:sz w:val="20"/>
              </w:rPr>
            </w:pPr>
          </w:p>
        </w:tc>
      </w:tr>
      <w:tr w:rsidR="0037304E" w:rsidRPr="00080D04" w14:paraId="56FC356F" w14:textId="77777777" w:rsidTr="0037304E">
        <w:trPr>
          <w:jc w:val="center"/>
        </w:trPr>
        <w:tc>
          <w:tcPr>
            <w:tcW w:w="2820" w:type="dxa"/>
          </w:tcPr>
          <w:p w14:paraId="47B97188" w14:textId="77777777" w:rsidR="0037304E" w:rsidRPr="00080D04" w:rsidRDefault="0037304E" w:rsidP="00704080">
            <w:pPr>
              <w:ind w:firstLine="0"/>
              <w:rPr>
                <w:rFonts w:cs="Arial"/>
                <w:sz w:val="20"/>
              </w:rPr>
            </w:pPr>
            <w:r w:rsidRPr="00080D04">
              <w:rPr>
                <w:rFonts w:cs="Arial"/>
                <w:b/>
                <w:bCs/>
                <w:color w:val="000000"/>
                <w:sz w:val="20"/>
                <w:lang w:eastAsia="pt-BR"/>
              </w:rPr>
              <w:t>RF01</w:t>
            </w:r>
            <w:r>
              <w:rPr>
                <w:rFonts w:cs="Arial"/>
                <w:b/>
                <w:bCs/>
                <w:color w:val="000000"/>
                <w:sz w:val="20"/>
                <w:lang w:eastAsia="pt-BR"/>
              </w:rPr>
              <w:t>4</w:t>
            </w:r>
            <w:r w:rsidRPr="00080D04">
              <w:rPr>
                <w:rFonts w:cs="Arial"/>
                <w:color w:val="000000"/>
                <w:sz w:val="20"/>
                <w:lang w:eastAsia="pt-BR"/>
              </w:rPr>
              <w:t>- Gerar Gráficos</w:t>
            </w:r>
            <w:r>
              <w:rPr>
                <w:rFonts w:cs="Arial"/>
                <w:color w:val="000000"/>
                <w:sz w:val="20"/>
                <w:lang w:eastAsia="pt-BR"/>
              </w:rPr>
              <w:t xml:space="preserve"> Coloridos</w:t>
            </w:r>
          </w:p>
        </w:tc>
        <w:tc>
          <w:tcPr>
            <w:tcW w:w="2841" w:type="dxa"/>
          </w:tcPr>
          <w:p w14:paraId="30454F71" w14:textId="77777777" w:rsidR="0037304E" w:rsidRPr="00080D04" w:rsidRDefault="0037304E" w:rsidP="00704080">
            <w:pPr>
              <w:suppressAutoHyphens w:val="0"/>
              <w:ind w:firstLine="0"/>
              <w:rPr>
                <w:rFonts w:cs="Arial"/>
                <w:bCs/>
                <w:color w:val="000000"/>
                <w:sz w:val="20"/>
                <w:lang w:eastAsia="pt-BR"/>
              </w:rPr>
            </w:pPr>
            <w:r w:rsidRPr="00080D04">
              <w:rPr>
                <w:rFonts w:cs="Arial"/>
                <w:bCs/>
                <w:color w:val="000000"/>
                <w:sz w:val="20"/>
                <w:lang w:eastAsia="pt-BR"/>
              </w:rPr>
              <w:t>Categoria:</w:t>
            </w:r>
          </w:p>
          <w:p w14:paraId="6E055E24" w14:textId="77777777" w:rsidR="0037304E" w:rsidRPr="00080D04" w:rsidRDefault="0037304E" w:rsidP="00704080">
            <w:pPr>
              <w:pStyle w:val="0-BancaComponentes"/>
              <w:spacing w:line="360" w:lineRule="auto"/>
              <w:jc w:val="both"/>
              <w:rPr>
                <w:rFonts w:cs="Arial"/>
                <w:sz w:val="20"/>
              </w:rPr>
            </w:pPr>
            <w:r w:rsidRPr="00080D04">
              <w:rPr>
                <w:rFonts w:cs="Arial"/>
                <w:sz w:val="20"/>
              </w:rPr>
              <w:t>(  ) Oculto</w:t>
            </w:r>
          </w:p>
          <w:p w14:paraId="5EF97ED7" w14:textId="77777777" w:rsidR="0037304E" w:rsidRPr="00080D04" w:rsidRDefault="0037304E" w:rsidP="00704080">
            <w:pPr>
              <w:ind w:firstLine="0"/>
              <w:rPr>
                <w:rFonts w:cs="Arial"/>
                <w:sz w:val="20"/>
              </w:rPr>
            </w:pPr>
            <w:r w:rsidRPr="00080D04">
              <w:rPr>
                <w:rFonts w:cs="Arial"/>
                <w:sz w:val="20"/>
              </w:rPr>
              <w:t>(X) Evidente</w:t>
            </w:r>
          </w:p>
        </w:tc>
        <w:tc>
          <w:tcPr>
            <w:tcW w:w="2833" w:type="dxa"/>
          </w:tcPr>
          <w:p w14:paraId="2483F060" w14:textId="77777777" w:rsidR="0037304E" w:rsidRPr="00080D04" w:rsidRDefault="0037304E" w:rsidP="00704080">
            <w:pPr>
              <w:suppressAutoHyphens w:val="0"/>
              <w:ind w:firstLine="0"/>
              <w:rPr>
                <w:rFonts w:cs="Arial"/>
                <w:color w:val="000000"/>
                <w:sz w:val="20"/>
                <w:lang w:eastAsia="pt-BR"/>
              </w:rPr>
            </w:pPr>
            <w:r w:rsidRPr="00080D04">
              <w:rPr>
                <w:rFonts w:cs="Arial"/>
                <w:color w:val="000000"/>
                <w:sz w:val="20"/>
                <w:lang w:eastAsia="pt-BR"/>
              </w:rPr>
              <w:t xml:space="preserve">Prioridade: </w:t>
            </w:r>
          </w:p>
          <w:p w14:paraId="74A9466C" w14:textId="77777777" w:rsidR="0037304E" w:rsidRPr="00080D04" w:rsidRDefault="0037304E" w:rsidP="00704080">
            <w:pPr>
              <w:pStyle w:val="0-BancaComponentes"/>
              <w:spacing w:line="360" w:lineRule="auto"/>
              <w:jc w:val="both"/>
              <w:rPr>
                <w:rFonts w:cs="Arial"/>
                <w:sz w:val="20"/>
              </w:rPr>
            </w:pPr>
            <w:r w:rsidRPr="00080D04">
              <w:rPr>
                <w:rFonts w:cs="Arial"/>
                <w:sz w:val="20"/>
              </w:rPr>
              <w:t>(X) Altíssima</w:t>
            </w:r>
          </w:p>
          <w:p w14:paraId="1CFF9C3E" w14:textId="77777777" w:rsidR="0037304E" w:rsidRPr="00080D04" w:rsidRDefault="0037304E" w:rsidP="00704080">
            <w:pPr>
              <w:pStyle w:val="0-BancaComponentes"/>
              <w:spacing w:line="360" w:lineRule="auto"/>
              <w:jc w:val="both"/>
              <w:rPr>
                <w:rFonts w:cs="Arial"/>
                <w:sz w:val="20"/>
              </w:rPr>
            </w:pPr>
            <w:r w:rsidRPr="00080D04">
              <w:rPr>
                <w:rFonts w:cs="Arial"/>
                <w:sz w:val="20"/>
              </w:rPr>
              <w:t>(  ) Alta</w:t>
            </w:r>
          </w:p>
          <w:p w14:paraId="1519A582" w14:textId="77777777" w:rsidR="0037304E" w:rsidRPr="00080D04" w:rsidRDefault="0037304E" w:rsidP="00704080">
            <w:pPr>
              <w:pStyle w:val="0-BancaComponentes"/>
              <w:spacing w:line="360" w:lineRule="auto"/>
              <w:jc w:val="both"/>
              <w:rPr>
                <w:rFonts w:cs="Arial"/>
                <w:sz w:val="20"/>
              </w:rPr>
            </w:pPr>
            <w:r w:rsidRPr="00080D04">
              <w:rPr>
                <w:rFonts w:cs="Arial"/>
                <w:sz w:val="20"/>
              </w:rPr>
              <w:t>(  ) Média</w:t>
            </w:r>
          </w:p>
          <w:p w14:paraId="13EF1B6F" w14:textId="77777777" w:rsidR="0037304E" w:rsidRPr="00080D04" w:rsidRDefault="0037304E" w:rsidP="00704080">
            <w:pPr>
              <w:ind w:firstLine="0"/>
              <w:rPr>
                <w:rFonts w:cs="Arial"/>
                <w:sz w:val="20"/>
              </w:rPr>
            </w:pPr>
            <w:r w:rsidRPr="00080D04">
              <w:rPr>
                <w:rFonts w:cs="Arial"/>
                <w:sz w:val="20"/>
              </w:rPr>
              <w:t>(  ) Baixa</w:t>
            </w:r>
          </w:p>
        </w:tc>
      </w:tr>
      <w:tr w:rsidR="0037304E" w:rsidRPr="00080D04" w14:paraId="52FEA89E" w14:textId="77777777" w:rsidTr="0037304E">
        <w:trPr>
          <w:trHeight w:val="283"/>
          <w:jc w:val="center"/>
        </w:trPr>
        <w:tc>
          <w:tcPr>
            <w:tcW w:w="8494" w:type="dxa"/>
            <w:gridSpan w:val="3"/>
          </w:tcPr>
          <w:p w14:paraId="249AC170" w14:textId="77777777" w:rsidR="0037304E" w:rsidRPr="00080D04" w:rsidRDefault="0037304E" w:rsidP="00704080">
            <w:pPr>
              <w:ind w:firstLine="0"/>
              <w:rPr>
                <w:rFonts w:cs="Arial"/>
                <w:sz w:val="20"/>
                <w:lang w:eastAsia="pt-BR"/>
              </w:rPr>
            </w:pPr>
            <w:r w:rsidRPr="00080D04">
              <w:rPr>
                <w:rFonts w:cs="Arial"/>
                <w:b/>
                <w:bCs/>
                <w:color w:val="000000"/>
                <w:sz w:val="20"/>
                <w:lang w:eastAsia="pt-BR"/>
              </w:rPr>
              <w:t>Descrição</w:t>
            </w:r>
            <w:r w:rsidRPr="00080D04">
              <w:rPr>
                <w:rFonts w:cs="Arial"/>
                <w:color w:val="000000"/>
                <w:sz w:val="20"/>
                <w:lang w:eastAsia="pt-BR"/>
              </w:rPr>
              <w:t xml:space="preserve">: O sistema deve </w:t>
            </w:r>
            <w:r w:rsidRPr="00080D04">
              <w:rPr>
                <w:rFonts w:cs="Arial"/>
                <w:sz w:val="20"/>
                <w:u w:val="single"/>
                <w:lang w:eastAsia="pt-BR"/>
              </w:rPr>
              <w:t xml:space="preserve">Gerar gráfico (Histograma) </w:t>
            </w:r>
            <w:r w:rsidRPr="00080D04">
              <w:rPr>
                <w:rFonts w:cs="Arial"/>
                <w:sz w:val="20"/>
                <w:lang w:eastAsia="pt-BR"/>
              </w:rPr>
              <w:t>– gráfico de barras ou colunas, por</w:t>
            </w:r>
            <w:r>
              <w:rPr>
                <w:rFonts w:cs="Arial"/>
                <w:sz w:val="20"/>
                <w:lang w:eastAsia="pt-BR"/>
              </w:rPr>
              <w:t>é</w:t>
            </w:r>
            <w:r w:rsidRPr="00080D04">
              <w:rPr>
                <w:rFonts w:cs="Arial"/>
                <w:sz w:val="20"/>
                <w:lang w:eastAsia="pt-BR"/>
              </w:rPr>
              <w:t>m justapostas (juntas)</w:t>
            </w:r>
            <w:r>
              <w:rPr>
                <w:rFonts w:cs="Arial"/>
                <w:sz w:val="20"/>
                <w:lang w:eastAsia="pt-BR"/>
              </w:rPr>
              <w:t xml:space="preserve"> e deverão ser coloridos para melhor visualização.</w:t>
            </w:r>
          </w:p>
          <w:p w14:paraId="5FFB9E8E" w14:textId="77777777" w:rsidR="0037304E" w:rsidRPr="00080D04" w:rsidRDefault="0037304E" w:rsidP="00704080">
            <w:pPr>
              <w:ind w:firstLine="0"/>
              <w:rPr>
                <w:rFonts w:cs="Arial"/>
                <w:sz w:val="20"/>
              </w:rPr>
            </w:pPr>
          </w:p>
        </w:tc>
      </w:tr>
      <w:tr w:rsidR="0037304E" w:rsidRPr="00080D04" w14:paraId="2B285344" w14:textId="77777777" w:rsidTr="0037304E">
        <w:trPr>
          <w:trHeight w:val="968"/>
          <w:jc w:val="center"/>
        </w:trPr>
        <w:tc>
          <w:tcPr>
            <w:tcW w:w="2820" w:type="dxa"/>
          </w:tcPr>
          <w:p w14:paraId="0E9798FB" w14:textId="77777777" w:rsidR="0037304E" w:rsidRPr="00080D04" w:rsidRDefault="0037304E" w:rsidP="00704080">
            <w:pPr>
              <w:suppressAutoHyphens w:val="0"/>
              <w:ind w:firstLine="0"/>
              <w:rPr>
                <w:rFonts w:cs="Arial"/>
                <w:color w:val="000000" w:themeColor="text1"/>
                <w:sz w:val="20"/>
                <w:lang w:eastAsia="pt-BR"/>
              </w:rPr>
            </w:pPr>
            <w:r w:rsidRPr="00080D04">
              <w:rPr>
                <w:rFonts w:cs="Arial"/>
                <w:b/>
                <w:bCs/>
                <w:color w:val="000000" w:themeColor="text1"/>
                <w:sz w:val="20"/>
                <w:lang w:eastAsia="pt-BR"/>
              </w:rPr>
              <w:lastRenderedPageBreak/>
              <w:t>RF01</w:t>
            </w:r>
            <w:r>
              <w:rPr>
                <w:rFonts w:cs="Arial"/>
                <w:b/>
                <w:bCs/>
                <w:color w:val="000000" w:themeColor="text1"/>
                <w:sz w:val="20"/>
                <w:lang w:eastAsia="pt-BR"/>
              </w:rPr>
              <w:t>5</w:t>
            </w:r>
            <w:r w:rsidRPr="00080D04">
              <w:rPr>
                <w:rFonts w:cs="Arial"/>
                <w:color w:val="000000" w:themeColor="text1"/>
                <w:sz w:val="20"/>
                <w:lang w:eastAsia="pt-BR"/>
              </w:rPr>
              <w:t xml:space="preserve">- calcular a Média aritmética </w:t>
            </w:r>
          </w:p>
        </w:tc>
        <w:tc>
          <w:tcPr>
            <w:tcW w:w="2841" w:type="dxa"/>
          </w:tcPr>
          <w:p w14:paraId="68D49804" w14:textId="77777777" w:rsidR="0037304E" w:rsidRPr="00080D04" w:rsidRDefault="0037304E" w:rsidP="00704080">
            <w:pPr>
              <w:pStyle w:val="0-BancaInstituicao"/>
              <w:spacing w:after="0" w:line="360" w:lineRule="auto"/>
              <w:jc w:val="both"/>
              <w:rPr>
                <w:rFonts w:cs="Arial"/>
                <w:sz w:val="20"/>
                <w:u w:val="single"/>
              </w:rPr>
            </w:pPr>
            <w:r w:rsidRPr="00080D04">
              <w:rPr>
                <w:rFonts w:cs="Arial"/>
                <w:sz w:val="20"/>
                <w:u w:val="single"/>
              </w:rPr>
              <w:t>Categoria:</w:t>
            </w:r>
          </w:p>
          <w:p w14:paraId="3ED8D28E"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Oculto</w:t>
            </w:r>
          </w:p>
          <w:p w14:paraId="1F126A27" w14:textId="77777777" w:rsidR="0037304E" w:rsidRPr="00080D04" w:rsidRDefault="0037304E" w:rsidP="00704080">
            <w:pPr>
              <w:ind w:firstLine="0"/>
              <w:rPr>
                <w:rFonts w:cs="Arial"/>
                <w:sz w:val="20"/>
                <w:u w:val="single"/>
              </w:rPr>
            </w:pPr>
            <w:r w:rsidRPr="00080D04">
              <w:rPr>
                <w:rFonts w:cs="Arial"/>
                <w:sz w:val="20"/>
                <w:u w:val="single"/>
              </w:rPr>
              <w:t>( )Evidente</w:t>
            </w:r>
          </w:p>
        </w:tc>
        <w:tc>
          <w:tcPr>
            <w:tcW w:w="2833" w:type="dxa"/>
          </w:tcPr>
          <w:p w14:paraId="207F2878"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t xml:space="preserve">Prioridade: </w:t>
            </w:r>
          </w:p>
          <w:p w14:paraId="49405650"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Altíssima</w:t>
            </w:r>
          </w:p>
          <w:p w14:paraId="443C2948"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Alta</w:t>
            </w:r>
          </w:p>
          <w:p w14:paraId="5308906A"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0A990382" w14:textId="77777777" w:rsidR="0037304E" w:rsidRPr="00080D04" w:rsidRDefault="0037304E" w:rsidP="00704080">
            <w:pPr>
              <w:ind w:firstLine="0"/>
              <w:rPr>
                <w:rFonts w:cs="Arial"/>
                <w:sz w:val="20"/>
                <w:u w:val="single"/>
              </w:rPr>
            </w:pPr>
            <w:r w:rsidRPr="00080D04">
              <w:rPr>
                <w:rFonts w:cs="Arial"/>
                <w:sz w:val="20"/>
                <w:u w:val="single"/>
              </w:rPr>
              <w:t>(  ) Baixa</w:t>
            </w:r>
          </w:p>
        </w:tc>
      </w:tr>
      <w:tr w:rsidR="0037304E" w:rsidRPr="00080D04" w14:paraId="70FE0969" w14:textId="77777777" w:rsidTr="0037304E">
        <w:trPr>
          <w:trHeight w:val="283"/>
          <w:jc w:val="center"/>
        </w:trPr>
        <w:tc>
          <w:tcPr>
            <w:tcW w:w="8494" w:type="dxa"/>
            <w:gridSpan w:val="3"/>
          </w:tcPr>
          <w:p w14:paraId="450F24A8" w14:textId="77777777" w:rsidR="0037304E" w:rsidRPr="00080D04" w:rsidRDefault="0037304E" w:rsidP="00704080">
            <w:pPr>
              <w:suppressAutoHyphens w:val="0"/>
              <w:ind w:firstLine="0"/>
              <w:rPr>
                <w:rFonts w:cs="Arial"/>
                <w:sz w:val="20"/>
                <w:lang w:eastAsia="pt-BR"/>
              </w:rPr>
            </w:pPr>
            <w:r w:rsidRPr="00080D04">
              <w:rPr>
                <w:rFonts w:cs="Arial"/>
                <w:b/>
                <w:bCs/>
                <w:color w:val="000000" w:themeColor="text1"/>
                <w:sz w:val="20"/>
                <w:lang w:eastAsia="pt-BR"/>
              </w:rPr>
              <w:t>Descrição</w:t>
            </w:r>
            <w:r w:rsidRPr="00080D04">
              <w:rPr>
                <w:rFonts w:cs="Arial"/>
                <w:color w:val="000000" w:themeColor="text1"/>
                <w:sz w:val="20"/>
                <w:lang w:eastAsia="pt-BR"/>
              </w:rPr>
              <w:t>: O sistema deve calcular a média aritmética dos dados nas tabelas anteriormente organizadas.</w:t>
            </w:r>
          </w:p>
        </w:tc>
      </w:tr>
      <w:tr w:rsidR="0037304E" w:rsidRPr="00080D04" w14:paraId="3066E0AB" w14:textId="77777777" w:rsidTr="0037304E">
        <w:trPr>
          <w:jc w:val="center"/>
        </w:trPr>
        <w:tc>
          <w:tcPr>
            <w:tcW w:w="2820" w:type="dxa"/>
          </w:tcPr>
          <w:p w14:paraId="5CBBECD1" w14:textId="77777777" w:rsidR="0037304E" w:rsidRPr="00080D04" w:rsidRDefault="0037304E" w:rsidP="00704080">
            <w:pPr>
              <w:ind w:firstLine="0"/>
              <w:rPr>
                <w:rFonts w:cs="Arial"/>
                <w:sz w:val="20"/>
              </w:rPr>
            </w:pPr>
            <w:r w:rsidRPr="00080D04">
              <w:rPr>
                <w:rFonts w:cs="Arial"/>
                <w:b/>
                <w:bCs/>
                <w:color w:val="000000" w:themeColor="text1"/>
                <w:sz w:val="20"/>
                <w:lang w:eastAsia="pt-BR"/>
              </w:rPr>
              <w:t>RF01</w:t>
            </w:r>
            <w:r>
              <w:rPr>
                <w:rFonts w:cs="Arial"/>
                <w:b/>
                <w:bCs/>
                <w:color w:val="000000" w:themeColor="text1"/>
                <w:sz w:val="20"/>
                <w:lang w:eastAsia="pt-BR"/>
              </w:rPr>
              <w:t>6</w:t>
            </w:r>
            <w:r w:rsidRPr="00080D04">
              <w:rPr>
                <w:rFonts w:cs="Arial"/>
                <w:b/>
                <w:bCs/>
                <w:color w:val="000000" w:themeColor="text1"/>
                <w:sz w:val="20"/>
                <w:lang w:eastAsia="pt-BR"/>
              </w:rPr>
              <w:t>-</w:t>
            </w:r>
            <w:r w:rsidRPr="00080D04">
              <w:rPr>
                <w:rFonts w:cs="Arial"/>
                <w:color w:val="000000" w:themeColor="text1"/>
                <w:sz w:val="20"/>
                <w:lang w:eastAsia="pt-BR"/>
              </w:rPr>
              <w:t xml:space="preserve"> determinar a Moda </w:t>
            </w:r>
          </w:p>
        </w:tc>
        <w:tc>
          <w:tcPr>
            <w:tcW w:w="2841" w:type="dxa"/>
          </w:tcPr>
          <w:p w14:paraId="3078E884" w14:textId="77777777" w:rsidR="0037304E" w:rsidRPr="00080D04" w:rsidRDefault="0037304E" w:rsidP="00704080">
            <w:pPr>
              <w:pStyle w:val="0-BancaInstituicao"/>
              <w:spacing w:after="0" w:line="360" w:lineRule="auto"/>
              <w:jc w:val="both"/>
              <w:rPr>
                <w:rFonts w:cs="Arial"/>
                <w:sz w:val="20"/>
                <w:u w:val="single"/>
              </w:rPr>
            </w:pPr>
            <w:r w:rsidRPr="00080D04">
              <w:rPr>
                <w:rFonts w:cs="Arial"/>
                <w:sz w:val="20"/>
                <w:u w:val="single"/>
              </w:rPr>
              <w:t>Categoria:</w:t>
            </w:r>
          </w:p>
          <w:p w14:paraId="297CDA95"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 Oculto</w:t>
            </w:r>
          </w:p>
          <w:p w14:paraId="35DA5CAC" w14:textId="77777777" w:rsidR="0037304E" w:rsidRPr="00080D04" w:rsidRDefault="0037304E" w:rsidP="00704080">
            <w:pPr>
              <w:ind w:firstLine="0"/>
              <w:rPr>
                <w:rFonts w:cs="Arial"/>
                <w:sz w:val="20"/>
              </w:rPr>
            </w:pPr>
            <w:r w:rsidRPr="00080D04">
              <w:rPr>
                <w:rFonts w:cs="Arial"/>
                <w:sz w:val="20"/>
                <w:u w:val="single"/>
              </w:rPr>
              <w:t>( )Evidente</w:t>
            </w:r>
          </w:p>
        </w:tc>
        <w:tc>
          <w:tcPr>
            <w:tcW w:w="2833" w:type="dxa"/>
          </w:tcPr>
          <w:p w14:paraId="15220475"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t xml:space="preserve">Prioridade: </w:t>
            </w:r>
          </w:p>
          <w:p w14:paraId="5511CB67"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Altíssima</w:t>
            </w:r>
          </w:p>
          <w:p w14:paraId="26B51286"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Alta</w:t>
            </w:r>
          </w:p>
          <w:p w14:paraId="0B946BEF"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57FD6DB7" w14:textId="77777777" w:rsidR="0037304E" w:rsidRPr="00080D04" w:rsidRDefault="0037304E" w:rsidP="00704080">
            <w:pPr>
              <w:ind w:firstLine="0"/>
              <w:rPr>
                <w:rFonts w:cs="Arial"/>
                <w:sz w:val="20"/>
              </w:rPr>
            </w:pPr>
            <w:r w:rsidRPr="00080D04">
              <w:rPr>
                <w:rFonts w:cs="Arial"/>
                <w:sz w:val="20"/>
                <w:u w:val="single"/>
              </w:rPr>
              <w:t>(  ) Baixa</w:t>
            </w:r>
          </w:p>
        </w:tc>
      </w:tr>
      <w:tr w:rsidR="0037304E" w:rsidRPr="00080D04" w14:paraId="429AE04A" w14:textId="77777777" w:rsidTr="0037304E">
        <w:trPr>
          <w:trHeight w:val="283"/>
          <w:jc w:val="center"/>
        </w:trPr>
        <w:tc>
          <w:tcPr>
            <w:tcW w:w="8494" w:type="dxa"/>
            <w:gridSpan w:val="3"/>
          </w:tcPr>
          <w:p w14:paraId="75C5DC21" w14:textId="77777777" w:rsidR="0037304E" w:rsidRPr="00080D04" w:rsidRDefault="0037304E" w:rsidP="00704080">
            <w:pPr>
              <w:ind w:firstLine="0"/>
              <w:rPr>
                <w:rFonts w:cs="Arial"/>
                <w:sz w:val="20"/>
              </w:rPr>
            </w:pPr>
            <w:r w:rsidRPr="00080D04">
              <w:rPr>
                <w:rFonts w:cs="Arial"/>
                <w:b/>
                <w:bCs/>
                <w:color w:val="000000" w:themeColor="text1"/>
                <w:sz w:val="20"/>
                <w:lang w:eastAsia="pt-BR"/>
              </w:rPr>
              <w:t>Descrição</w:t>
            </w:r>
            <w:r w:rsidRPr="00080D04">
              <w:rPr>
                <w:rFonts w:cs="Arial"/>
                <w:color w:val="000000" w:themeColor="text1"/>
                <w:sz w:val="20"/>
                <w:lang w:eastAsia="pt-BR"/>
              </w:rPr>
              <w:t xml:space="preserve">: O sistema deve determinar a moda </w:t>
            </w:r>
            <w:r w:rsidRPr="00080D04">
              <w:rPr>
                <w:rFonts w:cs="Arial"/>
                <w:sz w:val="20"/>
              </w:rPr>
              <w:t>(valor de maior frequência)</w:t>
            </w:r>
            <w:r w:rsidRPr="00080D04">
              <w:rPr>
                <w:rFonts w:cs="Arial"/>
                <w:color w:val="000000" w:themeColor="text1"/>
                <w:sz w:val="20"/>
                <w:lang w:eastAsia="pt-BR"/>
              </w:rPr>
              <w:t xml:space="preserve"> dos dados nas tabelas anteriormente organizadas.</w:t>
            </w:r>
          </w:p>
        </w:tc>
      </w:tr>
      <w:tr w:rsidR="0037304E" w:rsidRPr="00080D04" w14:paraId="10A27896" w14:textId="77777777" w:rsidTr="0037304E">
        <w:trPr>
          <w:jc w:val="center"/>
        </w:trPr>
        <w:tc>
          <w:tcPr>
            <w:tcW w:w="2820" w:type="dxa"/>
          </w:tcPr>
          <w:p w14:paraId="4A9B4BED" w14:textId="77777777" w:rsidR="0037304E" w:rsidRPr="00080D04" w:rsidRDefault="0037304E" w:rsidP="00704080">
            <w:pPr>
              <w:ind w:firstLine="0"/>
              <w:rPr>
                <w:rFonts w:cs="Arial"/>
                <w:sz w:val="20"/>
              </w:rPr>
            </w:pPr>
            <w:r w:rsidRPr="00080D04">
              <w:rPr>
                <w:rFonts w:cs="Arial"/>
                <w:b/>
                <w:bCs/>
                <w:color w:val="000000" w:themeColor="text1"/>
                <w:sz w:val="20"/>
                <w:lang w:eastAsia="pt-BR"/>
              </w:rPr>
              <w:t>RF01</w:t>
            </w:r>
            <w:r>
              <w:rPr>
                <w:rFonts w:cs="Arial"/>
                <w:b/>
                <w:bCs/>
                <w:color w:val="000000" w:themeColor="text1"/>
                <w:sz w:val="20"/>
                <w:lang w:eastAsia="pt-BR"/>
              </w:rPr>
              <w:t>7</w:t>
            </w:r>
            <w:r w:rsidRPr="00080D04">
              <w:rPr>
                <w:rFonts w:cs="Arial"/>
                <w:b/>
                <w:bCs/>
                <w:color w:val="000000" w:themeColor="text1"/>
                <w:sz w:val="20"/>
                <w:lang w:eastAsia="pt-BR"/>
              </w:rPr>
              <w:t>-</w:t>
            </w:r>
            <w:r w:rsidRPr="00080D04">
              <w:rPr>
                <w:rFonts w:cs="Arial"/>
                <w:color w:val="000000" w:themeColor="text1"/>
                <w:sz w:val="20"/>
                <w:lang w:eastAsia="pt-BR"/>
              </w:rPr>
              <w:t xml:space="preserve"> determinar a Mediana</w:t>
            </w:r>
          </w:p>
        </w:tc>
        <w:tc>
          <w:tcPr>
            <w:tcW w:w="2841" w:type="dxa"/>
          </w:tcPr>
          <w:p w14:paraId="42BCA328" w14:textId="77777777" w:rsidR="0037304E" w:rsidRPr="00080D04" w:rsidRDefault="0037304E" w:rsidP="00704080">
            <w:pPr>
              <w:pStyle w:val="0-BancaInstituicao"/>
              <w:spacing w:after="0" w:line="360" w:lineRule="auto"/>
              <w:jc w:val="both"/>
              <w:rPr>
                <w:rFonts w:cs="Arial"/>
                <w:sz w:val="20"/>
                <w:u w:val="single"/>
              </w:rPr>
            </w:pPr>
            <w:r w:rsidRPr="00080D04">
              <w:rPr>
                <w:rFonts w:cs="Arial"/>
                <w:sz w:val="20"/>
                <w:u w:val="single"/>
              </w:rPr>
              <w:t>Categoria:</w:t>
            </w:r>
          </w:p>
          <w:p w14:paraId="59CC0A20"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Oculto</w:t>
            </w:r>
          </w:p>
          <w:p w14:paraId="03AD4A3E" w14:textId="77777777" w:rsidR="0037304E" w:rsidRPr="00080D04" w:rsidRDefault="0037304E" w:rsidP="00704080">
            <w:pPr>
              <w:ind w:firstLine="0"/>
              <w:rPr>
                <w:rFonts w:cs="Arial"/>
                <w:sz w:val="20"/>
              </w:rPr>
            </w:pPr>
            <w:r w:rsidRPr="00080D04">
              <w:rPr>
                <w:rFonts w:cs="Arial"/>
                <w:sz w:val="20"/>
                <w:u w:val="single"/>
              </w:rPr>
              <w:t>(  ) Evidente</w:t>
            </w:r>
          </w:p>
        </w:tc>
        <w:tc>
          <w:tcPr>
            <w:tcW w:w="2833" w:type="dxa"/>
          </w:tcPr>
          <w:p w14:paraId="2A05CD1E"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t xml:space="preserve">Prioridade: </w:t>
            </w:r>
          </w:p>
          <w:p w14:paraId="3B9AD243"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Altíssima</w:t>
            </w:r>
          </w:p>
          <w:p w14:paraId="3D81306D"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Alta</w:t>
            </w:r>
          </w:p>
          <w:p w14:paraId="202BA881"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45EC2DB6" w14:textId="77777777" w:rsidR="0037304E" w:rsidRPr="00080D04" w:rsidRDefault="0037304E" w:rsidP="00704080">
            <w:pPr>
              <w:ind w:firstLine="0"/>
              <w:rPr>
                <w:rFonts w:cs="Arial"/>
                <w:sz w:val="20"/>
              </w:rPr>
            </w:pPr>
            <w:r w:rsidRPr="00080D04">
              <w:rPr>
                <w:rFonts w:cs="Arial"/>
                <w:sz w:val="20"/>
                <w:u w:val="single"/>
              </w:rPr>
              <w:t>(  ) Baixa</w:t>
            </w:r>
          </w:p>
        </w:tc>
      </w:tr>
      <w:tr w:rsidR="0037304E" w:rsidRPr="00080D04" w14:paraId="391D54C9" w14:textId="77777777" w:rsidTr="0037304E">
        <w:trPr>
          <w:trHeight w:val="283"/>
          <w:jc w:val="center"/>
        </w:trPr>
        <w:tc>
          <w:tcPr>
            <w:tcW w:w="8494" w:type="dxa"/>
            <w:gridSpan w:val="3"/>
          </w:tcPr>
          <w:p w14:paraId="43F8C153" w14:textId="77777777" w:rsidR="0037304E" w:rsidRPr="00080D04" w:rsidRDefault="0037304E" w:rsidP="00704080">
            <w:pPr>
              <w:ind w:firstLine="0"/>
              <w:rPr>
                <w:rFonts w:cs="Arial"/>
                <w:sz w:val="20"/>
              </w:rPr>
            </w:pPr>
            <w:r w:rsidRPr="00080D04">
              <w:rPr>
                <w:rFonts w:cs="Arial"/>
                <w:b/>
                <w:bCs/>
                <w:color w:val="000000" w:themeColor="text1"/>
                <w:sz w:val="20"/>
                <w:lang w:eastAsia="pt-BR"/>
              </w:rPr>
              <w:t>Descrição</w:t>
            </w:r>
            <w:r w:rsidRPr="00080D04">
              <w:rPr>
                <w:rFonts w:cs="Arial"/>
                <w:color w:val="000000" w:themeColor="text1"/>
                <w:sz w:val="20"/>
                <w:lang w:eastAsia="pt-BR"/>
              </w:rPr>
              <w:t xml:space="preserve">: O sistema deve determinar a mediana </w:t>
            </w:r>
            <w:r w:rsidRPr="00080D04">
              <w:rPr>
                <w:rFonts w:cs="Arial"/>
                <w:sz w:val="20"/>
              </w:rPr>
              <w:t xml:space="preserve">(elemento central da tabela) </w:t>
            </w:r>
            <w:r w:rsidRPr="00080D04">
              <w:rPr>
                <w:rFonts w:cs="Arial"/>
                <w:color w:val="000000" w:themeColor="text1"/>
                <w:sz w:val="20"/>
                <w:lang w:eastAsia="pt-BR"/>
              </w:rPr>
              <w:t>dos dados nas tabelas anteriormente organizadas</w:t>
            </w:r>
            <w:r w:rsidRPr="00080D04">
              <w:rPr>
                <w:rFonts w:cs="Arial"/>
                <w:color w:val="000000"/>
                <w:sz w:val="20"/>
                <w:lang w:eastAsia="pt-BR"/>
              </w:rPr>
              <w:t>.</w:t>
            </w:r>
          </w:p>
        </w:tc>
      </w:tr>
      <w:bookmarkEnd w:id="2"/>
      <w:tr w:rsidR="0037304E" w:rsidRPr="00080D04" w14:paraId="3C28FDE5" w14:textId="77777777" w:rsidTr="0037304E">
        <w:trPr>
          <w:jc w:val="center"/>
        </w:trPr>
        <w:tc>
          <w:tcPr>
            <w:tcW w:w="2820" w:type="dxa"/>
          </w:tcPr>
          <w:p w14:paraId="354A6F5F" w14:textId="77777777" w:rsidR="0037304E" w:rsidRPr="00080D04" w:rsidRDefault="0037304E" w:rsidP="00704080">
            <w:pPr>
              <w:ind w:firstLine="0"/>
              <w:rPr>
                <w:rFonts w:cs="Arial"/>
                <w:sz w:val="20"/>
              </w:rPr>
            </w:pPr>
            <w:r w:rsidRPr="00080D04">
              <w:rPr>
                <w:rFonts w:cs="Arial"/>
                <w:b/>
                <w:bCs/>
                <w:color w:val="000000" w:themeColor="text1"/>
                <w:sz w:val="20"/>
                <w:lang w:eastAsia="pt-BR"/>
              </w:rPr>
              <w:t>RF01</w:t>
            </w:r>
            <w:r>
              <w:rPr>
                <w:rFonts w:cs="Arial"/>
                <w:b/>
                <w:bCs/>
                <w:color w:val="000000" w:themeColor="text1"/>
                <w:sz w:val="20"/>
                <w:lang w:eastAsia="pt-BR"/>
              </w:rPr>
              <w:t>8</w:t>
            </w:r>
            <w:r w:rsidRPr="00080D04">
              <w:rPr>
                <w:rFonts w:cs="Arial"/>
                <w:b/>
                <w:bCs/>
                <w:color w:val="000000" w:themeColor="text1"/>
                <w:sz w:val="20"/>
                <w:lang w:eastAsia="pt-BR"/>
              </w:rPr>
              <w:t>-</w:t>
            </w:r>
            <w:r w:rsidRPr="00080D04">
              <w:rPr>
                <w:rFonts w:cs="Arial"/>
                <w:color w:val="000000" w:themeColor="text1"/>
                <w:sz w:val="20"/>
                <w:lang w:eastAsia="pt-BR"/>
              </w:rPr>
              <w:t xml:space="preserve"> </w:t>
            </w:r>
            <w:r>
              <w:rPr>
                <w:rFonts w:cs="Arial"/>
                <w:color w:val="000000" w:themeColor="text1"/>
                <w:sz w:val="20"/>
                <w:lang w:eastAsia="pt-BR"/>
              </w:rPr>
              <w:t>Calcular o desvio Padrão</w:t>
            </w:r>
          </w:p>
        </w:tc>
        <w:tc>
          <w:tcPr>
            <w:tcW w:w="2841" w:type="dxa"/>
          </w:tcPr>
          <w:p w14:paraId="039F6CE0" w14:textId="77777777" w:rsidR="0037304E" w:rsidRPr="00080D04" w:rsidRDefault="0037304E" w:rsidP="00704080">
            <w:pPr>
              <w:pStyle w:val="0-BancaInstituicao"/>
              <w:spacing w:after="0" w:line="360" w:lineRule="auto"/>
              <w:jc w:val="both"/>
              <w:rPr>
                <w:rFonts w:cs="Arial"/>
                <w:sz w:val="20"/>
                <w:u w:val="single"/>
              </w:rPr>
            </w:pPr>
            <w:r w:rsidRPr="00080D04">
              <w:rPr>
                <w:rFonts w:cs="Arial"/>
                <w:sz w:val="20"/>
                <w:u w:val="single"/>
              </w:rPr>
              <w:t>Categoria:</w:t>
            </w:r>
          </w:p>
          <w:p w14:paraId="16208D4B"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Oculto</w:t>
            </w:r>
          </w:p>
          <w:p w14:paraId="79D92765" w14:textId="77777777" w:rsidR="0037304E" w:rsidRPr="00080D04" w:rsidRDefault="0037304E" w:rsidP="00704080">
            <w:pPr>
              <w:ind w:firstLine="0"/>
              <w:rPr>
                <w:rFonts w:cs="Arial"/>
                <w:sz w:val="20"/>
              </w:rPr>
            </w:pPr>
            <w:r w:rsidRPr="00080D04">
              <w:rPr>
                <w:rFonts w:cs="Arial"/>
                <w:sz w:val="20"/>
                <w:u w:val="single"/>
              </w:rPr>
              <w:t>(  ) Evidente</w:t>
            </w:r>
          </w:p>
        </w:tc>
        <w:tc>
          <w:tcPr>
            <w:tcW w:w="2833" w:type="dxa"/>
          </w:tcPr>
          <w:p w14:paraId="1AC953E4"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t xml:space="preserve">Prioridade: </w:t>
            </w:r>
          </w:p>
          <w:p w14:paraId="38A41198"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Altíssima</w:t>
            </w:r>
          </w:p>
          <w:p w14:paraId="0943BDCD"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Alta</w:t>
            </w:r>
          </w:p>
          <w:p w14:paraId="06D52330"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39B3A761" w14:textId="77777777" w:rsidR="0037304E" w:rsidRPr="00080D04" w:rsidRDefault="0037304E" w:rsidP="00704080">
            <w:pPr>
              <w:ind w:firstLine="0"/>
              <w:rPr>
                <w:rFonts w:cs="Arial"/>
                <w:sz w:val="20"/>
              </w:rPr>
            </w:pPr>
            <w:r w:rsidRPr="00080D04">
              <w:rPr>
                <w:rFonts w:cs="Arial"/>
                <w:sz w:val="20"/>
                <w:u w:val="single"/>
              </w:rPr>
              <w:t>(  ) Baixa</w:t>
            </w:r>
          </w:p>
        </w:tc>
      </w:tr>
      <w:tr w:rsidR="0037304E" w:rsidRPr="00080D04" w14:paraId="3AF80632" w14:textId="77777777" w:rsidTr="0037304E">
        <w:trPr>
          <w:trHeight w:val="283"/>
          <w:jc w:val="center"/>
        </w:trPr>
        <w:tc>
          <w:tcPr>
            <w:tcW w:w="8494" w:type="dxa"/>
            <w:gridSpan w:val="3"/>
          </w:tcPr>
          <w:p w14:paraId="0BA102E0" w14:textId="77777777" w:rsidR="0037304E" w:rsidRPr="00094782" w:rsidRDefault="0037304E" w:rsidP="00704080">
            <w:pPr>
              <w:ind w:firstLine="0"/>
              <w:rPr>
                <w:rFonts w:cs="Arial"/>
                <w:sz w:val="20"/>
              </w:rPr>
            </w:pPr>
            <w:r w:rsidRPr="00094782">
              <w:rPr>
                <w:rFonts w:cs="Arial"/>
                <w:b/>
                <w:bCs/>
                <w:color w:val="000000" w:themeColor="text1"/>
                <w:sz w:val="20"/>
                <w:lang w:eastAsia="pt-BR"/>
              </w:rPr>
              <w:t>Descrição</w:t>
            </w:r>
            <w:r w:rsidRPr="00094782">
              <w:rPr>
                <w:rFonts w:cs="Arial"/>
                <w:color w:val="000000" w:themeColor="text1"/>
                <w:sz w:val="20"/>
                <w:lang w:eastAsia="pt-BR"/>
              </w:rPr>
              <w:t xml:space="preserve">: O sistema deve determinar o desvio padrão utilizando as seguintes fórmulas: para população </w:t>
            </w:r>
            <w:r w:rsidRPr="00094782">
              <w:object w:dxaOrig="4344" w:dyaOrig="1788" w14:anchorId="0282A1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42pt" o:ole="">
                  <v:imagedata r:id="rId12" o:title=""/>
                </v:shape>
                <o:OLEObject Type="Embed" ProgID="PBrush" ShapeID="_x0000_i1025" DrawAspect="Content" ObjectID="_1667200160" r:id="rId13"/>
              </w:object>
            </w:r>
            <w:r w:rsidRPr="00094782">
              <w:t xml:space="preserve"> para amostra </w:t>
            </w:r>
            <w:r w:rsidRPr="00094782">
              <w:object w:dxaOrig="5004" w:dyaOrig="2196" w14:anchorId="688C9CF4">
                <v:shape id="_x0000_i1026" type="#_x0000_t75" style="width:114pt;height:48pt" o:ole="">
                  <v:imagedata r:id="rId14" o:title=""/>
                </v:shape>
                <o:OLEObject Type="Embed" ProgID="PBrush" ShapeID="_x0000_i1026" DrawAspect="Content" ObjectID="_1667200161" r:id="rId15"/>
              </w:object>
            </w:r>
          </w:p>
        </w:tc>
      </w:tr>
      <w:tr w:rsidR="0037304E" w:rsidRPr="00080D04" w14:paraId="1C5BD2DB" w14:textId="77777777" w:rsidTr="0037304E">
        <w:trPr>
          <w:jc w:val="center"/>
        </w:trPr>
        <w:tc>
          <w:tcPr>
            <w:tcW w:w="2820" w:type="dxa"/>
          </w:tcPr>
          <w:p w14:paraId="58127631" w14:textId="77777777" w:rsidR="0037304E" w:rsidRPr="00080D04" w:rsidRDefault="0037304E" w:rsidP="00704080">
            <w:pPr>
              <w:ind w:firstLine="0"/>
              <w:rPr>
                <w:rFonts w:cs="Arial"/>
                <w:sz w:val="20"/>
              </w:rPr>
            </w:pPr>
            <w:r w:rsidRPr="00080D04">
              <w:rPr>
                <w:rFonts w:cs="Arial"/>
                <w:b/>
                <w:bCs/>
                <w:color w:val="000000" w:themeColor="text1"/>
                <w:sz w:val="20"/>
                <w:lang w:eastAsia="pt-BR"/>
              </w:rPr>
              <w:t>RF01</w:t>
            </w:r>
            <w:r>
              <w:rPr>
                <w:rFonts w:cs="Arial"/>
                <w:b/>
                <w:bCs/>
                <w:color w:val="000000" w:themeColor="text1"/>
                <w:sz w:val="20"/>
                <w:lang w:eastAsia="pt-BR"/>
              </w:rPr>
              <w:t>9</w:t>
            </w:r>
            <w:r w:rsidRPr="00080D04">
              <w:rPr>
                <w:rFonts w:cs="Arial"/>
                <w:b/>
                <w:bCs/>
                <w:color w:val="000000" w:themeColor="text1"/>
                <w:sz w:val="20"/>
                <w:lang w:eastAsia="pt-BR"/>
              </w:rPr>
              <w:t>-</w:t>
            </w:r>
            <w:r w:rsidRPr="00080D04">
              <w:rPr>
                <w:rFonts w:cs="Arial"/>
                <w:color w:val="000000" w:themeColor="text1"/>
                <w:sz w:val="20"/>
                <w:lang w:eastAsia="pt-BR"/>
              </w:rPr>
              <w:t xml:space="preserve"> </w:t>
            </w:r>
            <w:r>
              <w:rPr>
                <w:rFonts w:cs="Arial"/>
                <w:color w:val="000000" w:themeColor="text1"/>
                <w:sz w:val="20"/>
                <w:lang w:eastAsia="pt-BR"/>
              </w:rPr>
              <w:t>Calcular coeficiente de variação</w:t>
            </w:r>
          </w:p>
        </w:tc>
        <w:tc>
          <w:tcPr>
            <w:tcW w:w="2841" w:type="dxa"/>
          </w:tcPr>
          <w:p w14:paraId="574D2152" w14:textId="77777777" w:rsidR="0037304E" w:rsidRPr="00080D04" w:rsidRDefault="0037304E" w:rsidP="00704080">
            <w:pPr>
              <w:pStyle w:val="0-BancaInstituicao"/>
              <w:spacing w:after="0" w:line="360" w:lineRule="auto"/>
              <w:jc w:val="both"/>
              <w:rPr>
                <w:rFonts w:cs="Arial"/>
                <w:sz w:val="20"/>
                <w:u w:val="single"/>
              </w:rPr>
            </w:pPr>
            <w:r w:rsidRPr="00080D04">
              <w:rPr>
                <w:rFonts w:cs="Arial"/>
                <w:sz w:val="20"/>
                <w:u w:val="single"/>
              </w:rPr>
              <w:t>Categoria:</w:t>
            </w:r>
          </w:p>
          <w:p w14:paraId="450439BB"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Oculto</w:t>
            </w:r>
          </w:p>
          <w:p w14:paraId="4E2786D6" w14:textId="77777777" w:rsidR="0037304E" w:rsidRPr="00080D04" w:rsidRDefault="0037304E" w:rsidP="00704080">
            <w:pPr>
              <w:ind w:firstLine="0"/>
              <w:rPr>
                <w:rFonts w:cs="Arial"/>
                <w:sz w:val="20"/>
              </w:rPr>
            </w:pPr>
            <w:r w:rsidRPr="00080D04">
              <w:rPr>
                <w:rFonts w:cs="Arial"/>
                <w:sz w:val="20"/>
                <w:u w:val="single"/>
              </w:rPr>
              <w:t>(  ) Evidente</w:t>
            </w:r>
          </w:p>
        </w:tc>
        <w:tc>
          <w:tcPr>
            <w:tcW w:w="2833" w:type="dxa"/>
          </w:tcPr>
          <w:p w14:paraId="5D6C99A8"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t xml:space="preserve">Prioridade: </w:t>
            </w:r>
          </w:p>
          <w:p w14:paraId="2A4F9AAC"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Altíssima</w:t>
            </w:r>
          </w:p>
          <w:p w14:paraId="4AED8DC1"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Alta</w:t>
            </w:r>
          </w:p>
          <w:p w14:paraId="1663F3B7"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13897BB7" w14:textId="77777777" w:rsidR="0037304E" w:rsidRPr="00080D04" w:rsidRDefault="0037304E" w:rsidP="00704080">
            <w:pPr>
              <w:ind w:firstLine="0"/>
              <w:rPr>
                <w:rFonts w:cs="Arial"/>
                <w:sz w:val="20"/>
              </w:rPr>
            </w:pPr>
            <w:r w:rsidRPr="00080D04">
              <w:rPr>
                <w:rFonts w:cs="Arial"/>
                <w:sz w:val="20"/>
                <w:u w:val="single"/>
              </w:rPr>
              <w:t>(  ) Baixa</w:t>
            </w:r>
          </w:p>
        </w:tc>
      </w:tr>
      <w:tr w:rsidR="0037304E" w:rsidRPr="00080D04" w14:paraId="79CD6E8C" w14:textId="77777777" w:rsidTr="0037304E">
        <w:trPr>
          <w:trHeight w:val="283"/>
          <w:jc w:val="center"/>
        </w:trPr>
        <w:tc>
          <w:tcPr>
            <w:tcW w:w="8494" w:type="dxa"/>
            <w:gridSpan w:val="3"/>
          </w:tcPr>
          <w:p w14:paraId="09B4D7F4" w14:textId="77777777" w:rsidR="0037304E" w:rsidRPr="00080D04" w:rsidRDefault="0037304E" w:rsidP="00704080">
            <w:pPr>
              <w:ind w:firstLine="0"/>
              <w:rPr>
                <w:rFonts w:cs="Arial"/>
                <w:sz w:val="20"/>
              </w:rPr>
            </w:pPr>
            <w:r w:rsidRPr="00080D04">
              <w:rPr>
                <w:rFonts w:cs="Arial"/>
                <w:b/>
                <w:bCs/>
                <w:color w:val="000000" w:themeColor="text1"/>
                <w:sz w:val="20"/>
                <w:lang w:eastAsia="pt-BR"/>
              </w:rPr>
              <w:t>Descrição</w:t>
            </w:r>
            <w:r w:rsidRPr="00080D04">
              <w:rPr>
                <w:rFonts w:cs="Arial"/>
                <w:color w:val="000000" w:themeColor="text1"/>
                <w:sz w:val="20"/>
                <w:lang w:eastAsia="pt-BR"/>
              </w:rPr>
              <w:t xml:space="preserve">: </w:t>
            </w:r>
            <w:r w:rsidRPr="00094782">
              <w:rPr>
                <w:rFonts w:cs="Arial"/>
                <w:color w:val="000000" w:themeColor="text1"/>
                <w:sz w:val="20"/>
                <w:lang w:eastAsia="pt-BR"/>
              </w:rPr>
              <w:t xml:space="preserve">O sistema deve determinar </w:t>
            </w:r>
            <w:r>
              <w:rPr>
                <w:rFonts w:cs="Arial"/>
                <w:color w:val="000000" w:themeColor="text1"/>
                <w:sz w:val="20"/>
                <w:lang w:eastAsia="pt-BR"/>
              </w:rPr>
              <w:t>o coeficiente de variação utilizando a seguinte fórmula:</w:t>
            </w:r>
            <w:r>
              <w:t xml:space="preserve"> </w:t>
            </w:r>
            <w:r>
              <w:object w:dxaOrig="1344" w:dyaOrig="720" w14:anchorId="756E3221">
                <v:shape id="_x0000_i1027" type="#_x0000_t75" style="width:66pt;height:36pt" o:ole="">
                  <v:imagedata r:id="rId16" o:title=""/>
                </v:shape>
                <o:OLEObject Type="Embed" ProgID="PBrush" ShapeID="_x0000_i1027" DrawAspect="Content" ObjectID="_1667200162" r:id="rId17"/>
              </w:object>
            </w:r>
            <w:r>
              <w:t xml:space="preserve"> onde CV é o coeficiente de variação, s é o desvio padrão e </w:t>
            </w:r>
            <w:r>
              <w:object w:dxaOrig="240" w:dyaOrig="300" w14:anchorId="1F8605A4">
                <v:shape id="_x0000_i1028" type="#_x0000_t75" style="width:12pt;height:18pt" o:ole="">
                  <v:imagedata r:id="rId18" o:title=""/>
                </v:shape>
                <o:OLEObject Type="Embed" ProgID="PBrush" ShapeID="_x0000_i1028" DrawAspect="Content" ObjectID="_1667200163" r:id="rId19"/>
              </w:object>
            </w:r>
            <w:r>
              <w:t xml:space="preserve"> é a média dos dados. </w:t>
            </w:r>
          </w:p>
        </w:tc>
      </w:tr>
      <w:tr w:rsidR="0037304E" w:rsidRPr="00080D04" w14:paraId="369B8758" w14:textId="77777777" w:rsidTr="0037304E">
        <w:trPr>
          <w:jc w:val="center"/>
        </w:trPr>
        <w:tc>
          <w:tcPr>
            <w:tcW w:w="2820" w:type="dxa"/>
          </w:tcPr>
          <w:p w14:paraId="5916F8EE" w14:textId="77777777" w:rsidR="0037304E" w:rsidRDefault="0037304E" w:rsidP="00704080">
            <w:pPr>
              <w:ind w:firstLine="0"/>
              <w:rPr>
                <w:rFonts w:cs="Arial"/>
                <w:color w:val="000000" w:themeColor="text1"/>
                <w:sz w:val="20"/>
                <w:lang w:eastAsia="pt-BR"/>
              </w:rPr>
            </w:pPr>
            <w:r w:rsidRPr="00194DD8">
              <w:rPr>
                <w:rFonts w:cs="Arial"/>
                <w:b/>
                <w:bCs/>
                <w:color w:val="000000" w:themeColor="text1"/>
                <w:sz w:val="20"/>
                <w:lang w:eastAsia="pt-BR"/>
              </w:rPr>
              <w:lastRenderedPageBreak/>
              <w:t>RF0</w:t>
            </w:r>
            <w:r>
              <w:rPr>
                <w:rFonts w:cs="Arial"/>
                <w:b/>
                <w:bCs/>
                <w:color w:val="000000" w:themeColor="text1"/>
                <w:sz w:val="20"/>
                <w:lang w:eastAsia="pt-BR"/>
              </w:rPr>
              <w:t xml:space="preserve">20 </w:t>
            </w:r>
            <w:r w:rsidRPr="00194DD8">
              <w:rPr>
                <w:rFonts w:cs="Arial"/>
                <w:b/>
                <w:bCs/>
                <w:color w:val="000000" w:themeColor="text1"/>
                <w:sz w:val="20"/>
                <w:lang w:eastAsia="pt-BR"/>
              </w:rPr>
              <w:t>-</w:t>
            </w:r>
            <w:r w:rsidRPr="00194DD8">
              <w:rPr>
                <w:rFonts w:cs="Arial"/>
                <w:color w:val="000000" w:themeColor="text1"/>
                <w:sz w:val="20"/>
                <w:lang w:eastAsia="pt-BR"/>
              </w:rPr>
              <w:t xml:space="preserve"> Permitir a opção de medida de separatriz</w:t>
            </w:r>
          </w:p>
          <w:p w14:paraId="615896E7" w14:textId="77777777" w:rsidR="0037304E" w:rsidRPr="00D16242" w:rsidRDefault="0037304E" w:rsidP="00704080">
            <w:pPr>
              <w:rPr>
                <w:rFonts w:cs="Arial"/>
                <w:sz w:val="20"/>
              </w:rPr>
            </w:pPr>
          </w:p>
        </w:tc>
        <w:tc>
          <w:tcPr>
            <w:tcW w:w="2841" w:type="dxa"/>
          </w:tcPr>
          <w:p w14:paraId="1EA210F5" w14:textId="77777777" w:rsidR="0037304E" w:rsidRPr="00194DD8" w:rsidRDefault="0037304E" w:rsidP="00704080">
            <w:pPr>
              <w:pStyle w:val="0-BancaInstituicao"/>
              <w:spacing w:after="0" w:line="360" w:lineRule="auto"/>
              <w:jc w:val="both"/>
              <w:rPr>
                <w:rFonts w:cs="Arial"/>
                <w:sz w:val="20"/>
                <w:u w:val="single"/>
              </w:rPr>
            </w:pPr>
            <w:r w:rsidRPr="00194DD8">
              <w:rPr>
                <w:rFonts w:cs="Arial"/>
                <w:sz w:val="20"/>
                <w:u w:val="single"/>
              </w:rPr>
              <w:t>Categoria:</w:t>
            </w:r>
          </w:p>
          <w:p w14:paraId="4A715634" w14:textId="77777777" w:rsidR="0037304E" w:rsidRPr="00194DD8" w:rsidRDefault="0037304E" w:rsidP="00704080">
            <w:pPr>
              <w:pStyle w:val="0-BancaComponentes"/>
              <w:spacing w:line="360" w:lineRule="auto"/>
              <w:jc w:val="both"/>
              <w:rPr>
                <w:rFonts w:cs="Arial"/>
                <w:sz w:val="20"/>
                <w:u w:val="single"/>
              </w:rPr>
            </w:pPr>
            <w:r w:rsidRPr="00194DD8">
              <w:rPr>
                <w:rFonts w:cs="Arial"/>
                <w:sz w:val="20"/>
                <w:u w:val="single"/>
              </w:rPr>
              <w:t>(</w:t>
            </w:r>
            <w:r>
              <w:rPr>
                <w:rFonts w:cs="Arial"/>
                <w:sz w:val="20"/>
                <w:u w:val="single"/>
              </w:rPr>
              <w:t xml:space="preserve">  </w:t>
            </w:r>
            <w:r w:rsidRPr="00194DD8">
              <w:rPr>
                <w:rFonts w:cs="Arial"/>
                <w:sz w:val="20"/>
                <w:u w:val="single"/>
              </w:rPr>
              <w:t xml:space="preserve">) </w:t>
            </w:r>
            <w:r>
              <w:rPr>
                <w:rFonts w:cs="Arial"/>
                <w:sz w:val="20"/>
                <w:u w:val="single"/>
              </w:rPr>
              <w:t xml:space="preserve"> </w:t>
            </w:r>
            <w:r w:rsidRPr="00194DD8">
              <w:rPr>
                <w:rFonts w:cs="Arial"/>
                <w:sz w:val="20"/>
                <w:u w:val="single"/>
              </w:rPr>
              <w:t>Oculto</w:t>
            </w:r>
          </w:p>
          <w:p w14:paraId="7904E280" w14:textId="77777777" w:rsidR="0037304E" w:rsidRPr="00194DD8" w:rsidRDefault="0037304E" w:rsidP="00704080">
            <w:pPr>
              <w:ind w:firstLine="0"/>
              <w:rPr>
                <w:rFonts w:cs="Arial"/>
                <w:sz w:val="20"/>
              </w:rPr>
            </w:pPr>
            <w:r w:rsidRPr="00194DD8">
              <w:rPr>
                <w:rFonts w:cs="Arial"/>
                <w:sz w:val="20"/>
                <w:u w:val="single"/>
              </w:rPr>
              <w:t>(</w:t>
            </w:r>
            <w:r>
              <w:rPr>
                <w:rFonts w:cs="Arial"/>
                <w:sz w:val="20"/>
                <w:u w:val="single"/>
              </w:rPr>
              <w:t>x</w:t>
            </w:r>
            <w:r w:rsidRPr="00194DD8">
              <w:rPr>
                <w:rFonts w:cs="Arial"/>
                <w:sz w:val="20"/>
                <w:u w:val="single"/>
              </w:rPr>
              <w:t>) Evidente</w:t>
            </w:r>
          </w:p>
        </w:tc>
        <w:tc>
          <w:tcPr>
            <w:tcW w:w="2833" w:type="dxa"/>
          </w:tcPr>
          <w:p w14:paraId="4B7251FE"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t xml:space="preserve">Prioridade: </w:t>
            </w:r>
          </w:p>
          <w:p w14:paraId="7BC06319"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Altíssima</w:t>
            </w:r>
          </w:p>
          <w:p w14:paraId="1EA6B084"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Alta</w:t>
            </w:r>
          </w:p>
          <w:p w14:paraId="7BCE8A4C"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3D9C775A" w14:textId="77777777" w:rsidR="0037304E" w:rsidRPr="00080D04" w:rsidRDefault="0037304E" w:rsidP="00704080">
            <w:pPr>
              <w:ind w:firstLine="0"/>
              <w:rPr>
                <w:rFonts w:cs="Arial"/>
                <w:sz w:val="20"/>
              </w:rPr>
            </w:pPr>
            <w:r w:rsidRPr="00080D04">
              <w:rPr>
                <w:rFonts w:cs="Arial"/>
                <w:sz w:val="20"/>
                <w:u w:val="single"/>
              </w:rPr>
              <w:t>(  ) Baixa</w:t>
            </w:r>
          </w:p>
        </w:tc>
      </w:tr>
      <w:tr w:rsidR="0037304E" w:rsidRPr="00080D04" w14:paraId="3D3AB54F" w14:textId="77777777" w:rsidTr="0037304E">
        <w:trPr>
          <w:trHeight w:val="283"/>
          <w:jc w:val="center"/>
        </w:trPr>
        <w:tc>
          <w:tcPr>
            <w:tcW w:w="8494" w:type="dxa"/>
            <w:gridSpan w:val="3"/>
          </w:tcPr>
          <w:p w14:paraId="07A41809" w14:textId="77777777" w:rsidR="0037304E" w:rsidRPr="00194DD8" w:rsidRDefault="0037304E" w:rsidP="00704080">
            <w:pPr>
              <w:ind w:firstLine="0"/>
              <w:rPr>
                <w:rFonts w:cs="Arial"/>
                <w:sz w:val="20"/>
              </w:rPr>
            </w:pPr>
            <w:r w:rsidRPr="00080D04">
              <w:rPr>
                <w:rFonts w:cs="Arial"/>
                <w:b/>
                <w:bCs/>
                <w:color w:val="000000" w:themeColor="text1"/>
                <w:sz w:val="20"/>
                <w:lang w:eastAsia="pt-BR"/>
              </w:rPr>
              <w:t>Descrição</w:t>
            </w:r>
            <w:r w:rsidRPr="00080D04">
              <w:rPr>
                <w:rFonts w:cs="Arial"/>
                <w:color w:val="000000" w:themeColor="text1"/>
                <w:sz w:val="20"/>
                <w:lang w:eastAsia="pt-BR"/>
              </w:rPr>
              <w:t>: O sistema deve</w:t>
            </w:r>
            <w:r>
              <w:rPr>
                <w:rFonts w:cs="Arial"/>
                <w:color w:val="000000" w:themeColor="text1"/>
                <w:sz w:val="20"/>
                <w:lang w:eastAsia="pt-BR"/>
              </w:rPr>
              <w:t xml:space="preserve">rá disponibilizar opções para a utilização de medidas de separatrizes (quartil, quintil, </w:t>
            </w:r>
            <w:proofErr w:type="spellStart"/>
            <w:r>
              <w:rPr>
                <w:rFonts w:cs="Arial"/>
                <w:color w:val="000000" w:themeColor="text1"/>
                <w:sz w:val="20"/>
                <w:lang w:eastAsia="pt-BR"/>
              </w:rPr>
              <w:t>decil</w:t>
            </w:r>
            <w:proofErr w:type="spellEnd"/>
            <w:r>
              <w:rPr>
                <w:rFonts w:cs="Arial"/>
                <w:color w:val="000000" w:themeColor="text1"/>
                <w:sz w:val="20"/>
                <w:lang w:eastAsia="pt-BR"/>
              </w:rPr>
              <w:t>, percentil)</w:t>
            </w:r>
          </w:p>
        </w:tc>
      </w:tr>
      <w:tr w:rsidR="0037304E" w:rsidRPr="00080D04" w14:paraId="1195AAEA" w14:textId="77777777" w:rsidTr="0037304E">
        <w:trPr>
          <w:jc w:val="center"/>
        </w:trPr>
        <w:tc>
          <w:tcPr>
            <w:tcW w:w="2820" w:type="dxa"/>
          </w:tcPr>
          <w:p w14:paraId="104A7FB4" w14:textId="77777777" w:rsidR="0037304E" w:rsidRPr="00194DD8" w:rsidRDefault="0037304E" w:rsidP="00704080">
            <w:pPr>
              <w:ind w:firstLine="0"/>
              <w:rPr>
                <w:rFonts w:cs="Arial"/>
                <w:sz w:val="20"/>
              </w:rPr>
            </w:pPr>
            <w:r w:rsidRPr="00194DD8">
              <w:rPr>
                <w:rFonts w:cs="Arial"/>
                <w:b/>
                <w:bCs/>
                <w:color w:val="000000" w:themeColor="text1"/>
                <w:sz w:val="20"/>
                <w:lang w:eastAsia="pt-BR"/>
              </w:rPr>
              <w:t>RF0</w:t>
            </w:r>
            <w:r>
              <w:rPr>
                <w:rFonts w:cs="Arial"/>
                <w:b/>
                <w:bCs/>
                <w:color w:val="000000" w:themeColor="text1"/>
                <w:sz w:val="20"/>
                <w:lang w:eastAsia="pt-BR"/>
              </w:rPr>
              <w:t>21 –</w:t>
            </w:r>
            <w:r w:rsidRPr="00194DD8">
              <w:rPr>
                <w:rFonts w:cs="Arial"/>
                <w:color w:val="000000" w:themeColor="text1"/>
                <w:sz w:val="20"/>
                <w:lang w:eastAsia="pt-BR"/>
              </w:rPr>
              <w:t xml:space="preserve"> </w:t>
            </w:r>
            <w:r>
              <w:rPr>
                <w:rFonts w:cs="Arial"/>
                <w:color w:val="000000" w:themeColor="text1"/>
                <w:sz w:val="20"/>
                <w:lang w:eastAsia="pt-BR"/>
              </w:rPr>
              <w:t>Calcular o quartil nas tabelas Qualitativas Nominal e Ordinal e quantitativa discreta</w:t>
            </w:r>
          </w:p>
        </w:tc>
        <w:tc>
          <w:tcPr>
            <w:tcW w:w="2841" w:type="dxa"/>
          </w:tcPr>
          <w:p w14:paraId="1511D45D" w14:textId="77777777" w:rsidR="0037304E" w:rsidRPr="00194DD8" w:rsidRDefault="0037304E" w:rsidP="00704080">
            <w:pPr>
              <w:pStyle w:val="0-BancaInstituicao"/>
              <w:spacing w:after="0" w:line="360" w:lineRule="auto"/>
              <w:jc w:val="both"/>
              <w:rPr>
                <w:rFonts w:cs="Arial"/>
                <w:sz w:val="20"/>
                <w:u w:val="single"/>
              </w:rPr>
            </w:pPr>
            <w:r w:rsidRPr="00194DD8">
              <w:rPr>
                <w:rFonts w:cs="Arial"/>
                <w:sz w:val="20"/>
                <w:u w:val="single"/>
              </w:rPr>
              <w:t>Categoria:</w:t>
            </w:r>
          </w:p>
          <w:p w14:paraId="680CC18F" w14:textId="77777777" w:rsidR="0037304E" w:rsidRPr="00194DD8" w:rsidRDefault="0037304E" w:rsidP="00704080">
            <w:pPr>
              <w:pStyle w:val="0-BancaComponentes"/>
              <w:spacing w:line="360" w:lineRule="auto"/>
              <w:jc w:val="both"/>
              <w:rPr>
                <w:rFonts w:cs="Arial"/>
                <w:sz w:val="20"/>
                <w:u w:val="single"/>
              </w:rPr>
            </w:pPr>
            <w:r w:rsidRPr="00194DD8">
              <w:rPr>
                <w:rFonts w:cs="Arial"/>
                <w:sz w:val="20"/>
                <w:u w:val="single"/>
              </w:rPr>
              <w:t>( x) Oculto</w:t>
            </w:r>
          </w:p>
          <w:p w14:paraId="4C6A799E" w14:textId="77777777" w:rsidR="0037304E" w:rsidRPr="00194DD8" w:rsidRDefault="0037304E" w:rsidP="00704080">
            <w:pPr>
              <w:ind w:firstLine="0"/>
              <w:rPr>
                <w:rFonts w:cs="Arial"/>
                <w:sz w:val="20"/>
              </w:rPr>
            </w:pPr>
            <w:r w:rsidRPr="00194DD8">
              <w:rPr>
                <w:rFonts w:cs="Arial"/>
                <w:sz w:val="20"/>
                <w:u w:val="single"/>
              </w:rPr>
              <w:t>(  ) Evidente</w:t>
            </w:r>
          </w:p>
        </w:tc>
        <w:tc>
          <w:tcPr>
            <w:tcW w:w="2833" w:type="dxa"/>
          </w:tcPr>
          <w:p w14:paraId="2BC8871B"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t xml:space="preserve">Prioridade: </w:t>
            </w:r>
          </w:p>
          <w:p w14:paraId="46F3CF14"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Altíssima</w:t>
            </w:r>
          </w:p>
          <w:p w14:paraId="125C1BEB"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Alta</w:t>
            </w:r>
          </w:p>
          <w:p w14:paraId="72A7BE31"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28384401" w14:textId="77777777" w:rsidR="0037304E" w:rsidRPr="00080D04" w:rsidRDefault="0037304E" w:rsidP="00704080">
            <w:pPr>
              <w:ind w:firstLine="0"/>
              <w:rPr>
                <w:rFonts w:cs="Arial"/>
                <w:sz w:val="20"/>
              </w:rPr>
            </w:pPr>
            <w:r w:rsidRPr="00080D04">
              <w:rPr>
                <w:rFonts w:cs="Arial"/>
                <w:sz w:val="20"/>
                <w:u w:val="single"/>
              </w:rPr>
              <w:t>(  ) Baixa</w:t>
            </w:r>
          </w:p>
        </w:tc>
      </w:tr>
      <w:tr w:rsidR="0037304E" w:rsidRPr="00080D04" w14:paraId="01A50766" w14:textId="77777777" w:rsidTr="0037304E">
        <w:trPr>
          <w:trHeight w:val="283"/>
          <w:jc w:val="center"/>
        </w:trPr>
        <w:tc>
          <w:tcPr>
            <w:tcW w:w="8494" w:type="dxa"/>
            <w:gridSpan w:val="3"/>
          </w:tcPr>
          <w:p w14:paraId="35CA909A" w14:textId="77777777" w:rsidR="0037304E" w:rsidRDefault="0037304E" w:rsidP="00704080">
            <w:pPr>
              <w:ind w:firstLine="0"/>
              <w:rPr>
                <w:rFonts w:cs="Arial"/>
                <w:color w:val="000000" w:themeColor="text1"/>
                <w:sz w:val="20"/>
                <w:lang w:eastAsia="pt-BR"/>
              </w:rPr>
            </w:pPr>
            <w:r w:rsidRPr="00194DD8">
              <w:rPr>
                <w:rFonts w:cs="Arial"/>
                <w:b/>
                <w:bCs/>
                <w:color w:val="000000" w:themeColor="text1"/>
                <w:sz w:val="20"/>
                <w:lang w:eastAsia="pt-BR"/>
              </w:rPr>
              <w:t>Descrição</w:t>
            </w:r>
            <w:r w:rsidRPr="00194DD8">
              <w:rPr>
                <w:rFonts w:cs="Arial"/>
                <w:color w:val="000000" w:themeColor="text1"/>
                <w:sz w:val="20"/>
                <w:lang w:eastAsia="pt-BR"/>
              </w:rPr>
              <w:t>:</w:t>
            </w:r>
            <w:r>
              <w:rPr>
                <w:rFonts w:cs="Arial"/>
                <w:color w:val="000000" w:themeColor="text1"/>
                <w:sz w:val="20"/>
                <w:lang w:eastAsia="pt-BR"/>
              </w:rPr>
              <w:t xml:space="preserve"> Dividir em 4 partes (25% cada parte): 1º. quartil 0 a 25%, 2º. quartil 26 a 50%, </w:t>
            </w:r>
          </w:p>
          <w:p w14:paraId="371A2343" w14:textId="77777777" w:rsidR="0037304E" w:rsidRDefault="0037304E" w:rsidP="00704080">
            <w:pPr>
              <w:ind w:firstLine="0"/>
              <w:rPr>
                <w:rFonts w:cs="Arial"/>
                <w:color w:val="000000" w:themeColor="text1"/>
                <w:sz w:val="20"/>
                <w:lang w:eastAsia="pt-BR"/>
              </w:rPr>
            </w:pPr>
            <w:r>
              <w:rPr>
                <w:rFonts w:cs="Arial"/>
                <w:color w:val="000000" w:themeColor="text1"/>
                <w:sz w:val="20"/>
                <w:lang w:eastAsia="pt-BR"/>
              </w:rPr>
              <w:t>3º. Quartil 51 a 75%, 4º.quartil 76 a 100%.</w:t>
            </w:r>
          </w:p>
          <w:p w14:paraId="00C7877A" w14:textId="77777777" w:rsidR="0037304E" w:rsidRPr="00194DD8" w:rsidRDefault="0037304E" w:rsidP="00704080">
            <w:pPr>
              <w:ind w:firstLine="0"/>
              <w:rPr>
                <w:rFonts w:cs="Arial"/>
                <w:sz w:val="20"/>
              </w:rPr>
            </w:pPr>
            <w:r w:rsidRPr="00194DD8">
              <w:rPr>
                <w:rFonts w:cs="Arial"/>
                <w:color w:val="000000"/>
                <w:sz w:val="20"/>
                <w:lang w:eastAsia="pt-BR"/>
              </w:rPr>
              <w:t>.</w:t>
            </w:r>
          </w:p>
        </w:tc>
      </w:tr>
      <w:tr w:rsidR="0037304E" w:rsidRPr="00080D04" w14:paraId="16080B5E" w14:textId="77777777" w:rsidTr="0037304E">
        <w:trPr>
          <w:jc w:val="center"/>
        </w:trPr>
        <w:tc>
          <w:tcPr>
            <w:tcW w:w="2820" w:type="dxa"/>
          </w:tcPr>
          <w:p w14:paraId="331990C0" w14:textId="77777777" w:rsidR="0037304E" w:rsidRPr="00194DD8" w:rsidRDefault="0037304E" w:rsidP="00704080">
            <w:pPr>
              <w:ind w:firstLine="0"/>
              <w:rPr>
                <w:rFonts w:cs="Arial"/>
                <w:sz w:val="20"/>
              </w:rPr>
            </w:pPr>
            <w:r w:rsidRPr="00194DD8">
              <w:rPr>
                <w:rFonts w:cs="Arial"/>
                <w:b/>
                <w:bCs/>
                <w:color w:val="000000" w:themeColor="text1"/>
                <w:sz w:val="20"/>
                <w:lang w:eastAsia="pt-BR"/>
              </w:rPr>
              <w:t>RF0</w:t>
            </w:r>
            <w:r>
              <w:rPr>
                <w:rFonts w:cs="Arial"/>
                <w:b/>
                <w:bCs/>
                <w:color w:val="000000" w:themeColor="text1"/>
                <w:sz w:val="20"/>
                <w:lang w:eastAsia="pt-BR"/>
              </w:rPr>
              <w:t>22 –</w:t>
            </w:r>
            <w:r w:rsidRPr="00194DD8">
              <w:rPr>
                <w:rFonts w:cs="Arial"/>
                <w:color w:val="000000" w:themeColor="text1"/>
                <w:sz w:val="20"/>
                <w:lang w:eastAsia="pt-BR"/>
              </w:rPr>
              <w:t xml:space="preserve"> </w:t>
            </w:r>
            <w:r>
              <w:rPr>
                <w:rFonts w:cs="Arial"/>
                <w:color w:val="000000" w:themeColor="text1"/>
                <w:sz w:val="20"/>
                <w:lang w:eastAsia="pt-BR"/>
              </w:rPr>
              <w:t>Calcular o quintil nas tabelas Qualitativas Nominal e Ordinal e quantitativa discreta</w:t>
            </w:r>
          </w:p>
        </w:tc>
        <w:tc>
          <w:tcPr>
            <w:tcW w:w="2841" w:type="dxa"/>
          </w:tcPr>
          <w:p w14:paraId="76D2D9AB" w14:textId="77777777" w:rsidR="0037304E" w:rsidRPr="00194DD8" w:rsidRDefault="0037304E" w:rsidP="00704080">
            <w:pPr>
              <w:pStyle w:val="0-BancaInstituicao"/>
              <w:spacing w:after="0" w:line="360" w:lineRule="auto"/>
              <w:jc w:val="both"/>
              <w:rPr>
                <w:rFonts w:cs="Arial"/>
                <w:sz w:val="20"/>
                <w:u w:val="single"/>
              </w:rPr>
            </w:pPr>
            <w:r w:rsidRPr="00194DD8">
              <w:rPr>
                <w:rFonts w:cs="Arial"/>
                <w:sz w:val="20"/>
                <w:u w:val="single"/>
              </w:rPr>
              <w:t>Categoria:</w:t>
            </w:r>
          </w:p>
          <w:p w14:paraId="11F5645B" w14:textId="77777777" w:rsidR="0037304E" w:rsidRPr="00194DD8" w:rsidRDefault="0037304E" w:rsidP="00704080">
            <w:pPr>
              <w:pStyle w:val="0-BancaComponentes"/>
              <w:spacing w:line="360" w:lineRule="auto"/>
              <w:jc w:val="both"/>
              <w:rPr>
                <w:rFonts w:cs="Arial"/>
                <w:sz w:val="20"/>
                <w:u w:val="single"/>
              </w:rPr>
            </w:pPr>
            <w:r w:rsidRPr="00194DD8">
              <w:rPr>
                <w:rFonts w:cs="Arial"/>
                <w:sz w:val="20"/>
                <w:u w:val="single"/>
              </w:rPr>
              <w:t>( x) Oculto</w:t>
            </w:r>
          </w:p>
          <w:p w14:paraId="0E17B03B" w14:textId="77777777" w:rsidR="0037304E" w:rsidRPr="00194DD8" w:rsidRDefault="0037304E" w:rsidP="00704080">
            <w:pPr>
              <w:ind w:firstLine="0"/>
              <w:rPr>
                <w:rFonts w:cs="Arial"/>
                <w:sz w:val="20"/>
              </w:rPr>
            </w:pPr>
            <w:r w:rsidRPr="00194DD8">
              <w:rPr>
                <w:rFonts w:cs="Arial"/>
                <w:sz w:val="20"/>
                <w:u w:val="single"/>
              </w:rPr>
              <w:t>(  ) Evidente</w:t>
            </w:r>
          </w:p>
        </w:tc>
        <w:tc>
          <w:tcPr>
            <w:tcW w:w="2833" w:type="dxa"/>
          </w:tcPr>
          <w:p w14:paraId="3DD0919D"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t xml:space="preserve">Prioridade: </w:t>
            </w:r>
          </w:p>
          <w:p w14:paraId="056F0722"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Altíssima</w:t>
            </w:r>
          </w:p>
          <w:p w14:paraId="0F7167B1"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Alta</w:t>
            </w:r>
          </w:p>
          <w:p w14:paraId="0CA39798"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7AFB4EB9" w14:textId="77777777" w:rsidR="0037304E" w:rsidRPr="00080D04" w:rsidRDefault="0037304E" w:rsidP="00704080">
            <w:pPr>
              <w:ind w:firstLine="0"/>
              <w:rPr>
                <w:rFonts w:cs="Arial"/>
                <w:sz w:val="20"/>
              </w:rPr>
            </w:pPr>
            <w:r w:rsidRPr="00080D04">
              <w:rPr>
                <w:rFonts w:cs="Arial"/>
                <w:sz w:val="20"/>
                <w:u w:val="single"/>
              </w:rPr>
              <w:t>(  ) Baixa</w:t>
            </w:r>
          </w:p>
        </w:tc>
      </w:tr>
      <w:tr w:rsidR="0037304E" w:rsidRPr="00080D04" w14:paraId="6C180F97" w14:textId="77777777" w:rsidTr="0037304E">
        <w:trPr>
          <w:trHeight w:val="283"/>
          <w:jc w:val="center"/>
        </w:trPr>
        <w:tc>
          <w:tcPr>
            <w:tcW w:w="8494" w:type="dxa"/>
            <w:gridSpan w:val="3"/>
          </w:tcPr>
          <w:p w14:paraId="4DA8C7E0" w14:textId="77777777" w:rsidR="0037304E" w:rsidRDefault="0037304E" w:rsidP="00704080">
            <w:pPr>
              <w:ind w:firstLine="0"/>
              <w:rPr>
                <w:rFonts w:cs="Arial"/>
                <w:color w:val="000000" w:themeColor="text1"/>
                <w:sz w:val="20"/>
                <w:lang w:eastAsia="pt-BR"/>
              </w:rPr>
            </w:pPr>
            <w:r w:rsidRPr="00194DD8">
              <w:rPr>
                <w:rFonts w:cs="Arial"/>
                <w:b/>
                <w:bCs/>
                <w:color w:val="000000" w:themeColor="text1"/>
                <w:sz w:val="20"/>
                <w:lang w:eastAsia="pt-BR"/>
              </w:rPr>
              <w:t>Descrição</w:t>
            </w:r>
            <w:r w:rsidRPr="00194DD8">
              <w:rPr>
                <w:rFonts w:cs="Arial"/>
                <w:color w:val="000000" w:themeColor="text1"/>
                <w:sz w:val="20"/>
                <w:lang w:eastAsia="pt-BR"/>
              </w:rPr>
              <w:t>:</w:t>
            </w:r>
            <w:r>
              <w:rPr>
                <w:rFonts w:cs="Arial"/>
                <w:color w:val="000000" w:themeColor="text1"/>
                <w:sz w:val="20"/>
                <w:lang w:eastAsia="pt-BR"/>
              </w:rPr>
              <w:t xml:space="preserve"> Dividir em 5 partes (20% cada parte): 1º. Quintil 0 a 20%, 2º. Quintil de 21 a 40 %, 3º.quintil 41 a 60%, 4º. quintil 61 a 80%, 5º. Quintil 81 a 100%.</w:t>
            </w:r>
          </w:p>
          <w:p w14:paraId="5F08B517" w14:textId="77777777" w:rsidR="0037304E" w:rsidRPr="00080D04" w:rsidRDefault="0037304E" w:rsidP="00704080">
            <w:pPr>
              <w:ind w:firstLine="0"/>
              <w:rPr>
                <w:rFonts w:cs="Arial"/>
                <w:sz w:val="20"/>
              </w:rPr>
            </w:pPr>
          </w:p>
        </w:tc>
      </w:tr>
      <w:tr w:rsidR="0037304E" w:rsidRPr="00080D04" w14:paraId="6B322CF3" w14:textId="77777777" w:rsidTr="0037304E">
        <w:trPr>
          <w:jc w:val="center"/>
        </w:trPr>
        <w:tc>
          <w:tcPr>
            <w:tcW w:w="2820" w:type="dxa"/>
          </w:tcPr>
          <w:p w14:paraId="721B04B2" w14:textId="77777777" w:rsidR="0037304E" w:rsidRPr="00080D04" w:rsidRDefault="0037304E" w:rsidP="00704080">
            <w:pPr>
              <w:ind w:firstLine="0"/>
              <w:rPr>
                <w:rFonts w:cs="Arial"/>
                <w:sz w:val="20"/>
              </w:rPr>
            </w:pPr>
            <w:r w:rsidRPr="00194DD8">
              <w:rPr>
                <w:rFonts w:cs="Arial"/>
                <w:b/>
                <w:bCs/>
                <w:color w:val="000000" w:themeColor="text1"/>
                <w:sz w:val="20"/>
                <w:lang w:eastAsia="pt-BR"/>
              </w:rPr>
              <w:t>RF0</w:t>
            </w:r>
            <w:r>
              <w:rPr>
                <w:rFonts w:cs="Arial"/>
                <w:b/>
                <w:bCs/>
                <w:color w:val="000000" w:themeColor="text1"/>
                <w:sz w:val="20"/>
                <w:lang w:eastAsia="pt-BR"/>
              </w:rPr>
              <w:t>23 –</w:t>
            </w:r>
            <w:r w:rsidRPr="00194DD8">
              <w:rPr>
                <w:rFonts w:cs="Arial"/>
                <w:color w:val="000000" w:themeColor="text1"/>
                <w:sz w:val="20"/>
                <w:lang w:eastAsia="pt-BR"/>
              </w:rPr>
              <w:t xml:space="preserve"> </w:t>
            </w:r>
            <w:r>
              <w:rPr>
                <w:rFonts w:cs="Arial"/>
                <w:color w:val="000000" w:themeColor="text1"/>
                <w:sz w:val="20"/>
                <w:lang w:eastAsia="pt-BR"/>
              </w:rPr>
              <w:t xml:space="preserve">Calcular o </w:t>
            </w:r>
            <w:proofErr w:type="spellStart"/>
            <w:r>
              <w:rPr>
                <w:rFonts w:cs="Arial"/>
                <w:color w:val="000000" w:themeColor="text1"/>
                <w:sz w:val="20"/>
                <w:lang w:eastAsia="pt-BR"/>
              </w:rPr>
              <w:t>decil</w:t>
            </w:r>
            <w:proofErr w:type="spellEnd"/>
            <w:r>
              <w:rPr>
                <w:rFonts w:cs="Arial"/>
                <w:color w:val="000000" w:themeColor="text1"/>
                <w:sz w:val="20"/>
                <w:lang w:eastAsia="pt-BR"/>
              </w:rPr>
              <w:t xml:space="preserve"> nas tabelas Qualitativas Nominal e Ordinal e quantitativa discreta</w:t>
            </w:r>
          </w:p>
        </w:tc>
        <w:tc>
          <w:tcPr>
            <w:tcW w:w="2841" w:type="dxa"/>
          </w:tcPr>
          <w:p w14:paraId="11900FC9" w14:textId="77777777" w:rsidR="0037304E" w:rsidRPr="00194DD8" w:rsidRDefault="0037304E" w:rsidP="00704080">
            <w:pPr>
              <w:pStyle w:val="0-BancaInstituicao"/>
              <w:spacing w:after="0" w:line="360" w:lineRule="auto"/>
              <w:jc w:val="both"/>
              <w:rPr>
                <w:rFonts w:cs="Arial"/>
                <w:sz w:val="20"/>
                <w:u w:val="single"/>
              </w:rPr>
            </w:pPr>
            <w:r w:rsidRPr="00194DD8">
              <w:rPr>
                <w:rFonts w:cs="Arial"/>
                <w:sz w:val="20"/>
                <w:u w:val="single"/>
              </w:rPr>
              <w:t>Categoria:</w:t>
            </w:r>
          </w:p>
          <w:p w14:paraId="5EBA53E1" w14:textId="77777777" w:rsidR="0037304E" w:rsidRPr="00194DD8" w:rsidRDefault="0037304E" w:rsidP="00704080">
            <w:pPr>
              <w:pStyle w:val="0-BancaComponentes"/>
              <w:spacing w:line="360" w:lineRule="auto"/>
              <w:jc w:val="both"/>
              <w:rPr>
                <w:rFonts w:cs="Arial"/>
                <w:sz w:val="20"/>
                <w:u w:val="single"/>
              </w:rPr>
            </w:pPr>
            <w:r w:rsidRPr="00194DD8">
              <w:rPr>
                <w:rFonts w:cs="Arial"/>
                <w:sz w:val="20"/>
                <w:u w:val="single"/>
              </w:rPr>
              <w:t>( x) Oculto</w:t>
            </w:r>
          </w:p>
          <w:p w14:paraId="2D30D1FB" w14:textId="77777777" w:rsidR="0037304E" w:rsidRPr="00080D04" w:rsidRDefault="0037304E" w:rsidP="00704080">
            <w:pPr>
              <w:ind w:firstLine="0"/>
              <w:rPr>
                <w:rFonts w:cs="Arial"/>
                <w:sz w:val="20"/>
              </w:rPr>
            </w:pPr>
            <w:r w:rsidRPr="00194DD8">
              <w:rPr>
                <w:rFonts w:cs="Arial"/>
                <w:sz w:val="20"/>
                <w:u w:val="single"/>
              </w:rPr>
              <w:t>(  ) Evidente</w:t>
            </w:r>
          </w:p>
        </w:tc>
        <w:tc>
          <w:tcPr>
            <w:tcW w:w="2833" w:type="dxa"/>
          </w:tcPr>
          <w:p w14:paraId="44F44B99"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t xml:space="preserve">Prioridade: </w:t>
            </w:r>
          </w:p>
          <w:p w14:paraId="6B04F602"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Altíssima</w:t>
            </w:r>
          </w:p>
          <w:p w14:paraId="385EAB3B"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Alta</w:t>
            </w:r>
          </w:p>
          <w:p w14:paraId="22DBBDB1"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6308FF2C" w14:textId="77777777" w:rsidR="0037304E" w:rsidRPr="00080D04" w:rsidRDefault="0037304E" w:rsidP="00704080">
            <w:pPr>
              <w:ind w:firstLine="0"/>
              <w:rPr>
                <w:rFonts w:cs="Arial"/>
                <w:sz w:val="20"/>
              </w:rPr>
            </w:pPr>
            <w:r w:rsidRPr="00080D04">
              <w:rPr>
                <w:rFonts w:cs="Arial"/>
                <w:sz w:val="20"/>
                <w:u w:val="single"/>
              </w:rPr>
              <w:t>(  ) Baixa</w:t>
            </w:r>
          </w:p>
        </w:tc>
      </w:tr>
      <w:tr w:rsidR="0037304E" w:rsidRPr="00080D04" w14:paraId="5684DE56" w14:textId="77777777" w:rsidTr="0037304E">
        <w:trPr>
          <w:trHeight w:val="283"/>
          <w:jc w:val="center"/>
        </w:trPr>
        <w:tc>
          <w:tcPr>
            <w:tcW w:w="8494" w:type="dxa"/>
            <w:gridSpan w:val="3"/>
          </w:tcPr>
          <w:p w14:paraId="7EF34AAE" w14:textId="77777777" w:rsidR="0037304E" w:rsidRPr="00A664D0" w:rsidRDefault="0037304E" w:rsidP="00704080">
            <w:pPr>
              <w:ind w:firstLine="0"/>
              <w:rPr>
                <w:rFonts w:cs="Arial"/>
                <w:color w:val="000000"/>
                <w:sz w:val="20"/>
                <w:lang w:eastAsia="pt-BR"/>
              </w:rPr>
            </w:pPr>
            <w:r w:rsidRPr="00080D04">
              <w:rPr>
                <w:rFonts w:cs="Arial"/>
                <w:b/>
                <w:bCs/>
                <w:color w:val="000000" w:themeColor="text1"/>
                <w:sz w:val="20"/>
                <w:lang w:eastAsia="pt-BR"/>
              </w:rPr>
              <w:t>Descrição</w:t>
            </w:r>
            <w:r w:rsidRPr="00080D04">
              <w:rPr>
                <w:rFonts w:cs="Arial"/>
                <w:color w:val="000000" w:themeColor="text1"/>
                <w:sz w:val="20"/>
                <w:lang w:eastAsia="pt-BR"/>
              </w:rPr>
              <w:t>:</w:t>
            </w:r>
            <w:r>
              <w:rPr>
                <w:rFonts w:cs="Arial"/>
                <w:color w:val="000000" w:themeColor="text1"/>
                <w:sz w:val="20"/>
                <w:lang w:eastAsia="pt-BR"/>
              </w:rPr>
              <w:t xml:space="preserve"> Dividir em 10 partes (10% cada parte): 1º </w:t>
            </w:r>
            <w:proofErr w:type="spellStart"/>
            <w:r>
              <w:rPr>
                <w:rFonts w:cs="Arial"/>
                <w:color w:val="000000" w:themeColor="text1"/>
                <w:sz w:val="20"/>
                <w:lang w:eastAsia="pt-BR"/>
              </w:rPr>
              <w:t>decil</w:t>
            </w:r>
            <w:proofErr w:type="spellEnd"/>
            <w:r>
              <w:rPr>
                <w:rFonts w:cs="Arial"/>
                <w:color w:val="000000" w:themeColor="text1"/>
                <w:sz w:val="20"/>
                <w:lang w:eastAsia="pt-BR"/>
              </w:rPr>
              <w:t xml:space="preserve"> de 0 a 10%, 2º </w:t>
            </w:r>
            <w:proofErr w:type="spellStart"/>
            <w:r>
              <w:rPr>
                <w:rFonts w:cs="Arial"/>
                <w:color w:val="000000" w:themeColor="text1"/>
                <w:sz w:val="20"/>
                <w:lang w:eastAsia="pt-BR"/>
              </w:rPr>
              <w:t>decil</w:t>
            </w:r>
            <w:proofErr w:type="spellEnd"/>
            <w:r>
              <w:rPr>
                <w:rFonts w:cs="Arial"/>
                <w:color w:val="000000" w:themeColor="text1"/>
                <w:sz w:val="20"/>
                <w:lang w:eastAsia="pt-BR"/>
              </w:rPr>
              <w:t xml:space="preserve"> de 11 a 20%, 3º </w:t>
            </w:r>
            <w:proofErr w:type="spellStart"/>
            <w:r>
              <w:rPr>
                <w:rFonts w:cs="Arial"/>
                <w:color w:val="000000" w:themeColor="text1"/>
                <w:sz w:val="20"/>
                <w:lang w:eastAsia="pt-BR"/>
              </w:rPr>
              <w:t>decil</w:t>
            </w:r>
            <w:proofErr w:type="spellEnd"/>
            <w:r>
              <w:rPr>
                <w:rFonts w:cs="Arial"/>
                <w:color w:val="000000" w:themeColor="text1"/>
                <w:sz w:val="20"/>
                <w:lang w:eastAsia="pt-BR"/>
              </w:rPr>
              <w:t xml:space="preserve"> de 21 a 30%, 4º </w:t>
            </w:r>
            <w:proofErr w:type="spellStart"/>
            <w:r>
              <w:rPr>
                <w:rFonts w:cs="Arial"/>
                <w:color w:val="000000" w:themeColor="text1"/>
                <w:sz w:val="20"/>
                <w:lang w:eastAsia="pt-BR"/>
              </w:rPr>
              <w:t>decil</w:t>
            </w:r>
            <w:proofErr w:type="spellEnd"/>
            <w:r>
              <w:rPr>
                <w:rFonts w:cs="Arial"/>
                <w:color w:val="000000" w:themeColor="text1"/>
                <w:sz w:val="20"/>
                <w:lang w:eastAsia="pt-BR"/>
              </w:rPr>
              <w:t xml:space="preserve"> 31 a 40%, 5º </w:t>
            </w:r>
            <w:proofErr w:type="spellStart"/>
            <w:r>
              <w:rPr>
                <w:rFonts w:cs="Arial"/>
                <w:color w:val="000000" w:themeColor="text1"/>
                <w:sz w:val="20"/>
                <w:lang w:eastAsia="pt-BR"/>
              </w:rPr>
              <w:t>decil</w:t>
            </w:r>
            <w:proofErr w:type="spellEnd"/>
            <w:r>
              <w:rPr>
                <w:rFonts w:cs="Arial"/>
                <w:color w:val="000000" w:themeColor="text1"/>
                <w:sz w:val="20"/>
                <w:lang w:eastAsia="pt-BR"/>
              </w:rPr>
              <w:t xml:space="preserve"> 41 a 50%, 6º </w:t>
            </w:r>
            <w:proofErr w:type="spellStart"/>
            <w:r>
              <w:rPr>
                <w:rFonts w:cs="Arial"/>
                <w:color w:val="000000" w:themeColor="text1"/>
                <w:sz w:val="20"/>
                <w:lang w:eastAsia="pt-BR"/>
              </w:rPr>
              <w:t>decil</w:t>
            </w:r>
            <w:proofErr w:type="spellEnd"/>
            <w:r>
              <w:rPr>
                <w:rFonts w:cs="Arial"/>
                <w:color w:val="000000" w:themeColor="text1"/>
                <w:sz w:val="20"/>
                <w:lang w:eastAsia="pt-BR"/>
              </w:rPr>
              <w:t xml:space="preserve"> 51 a 60%, 7º </w:t>
            </w:r>
            <w:proofErr w:type="spellStart"/>
            <w:r>
              <w:rPr>
                <w:rFonts w:cs="Arial"/>
                <w:color w:val="000000" w:themeColor="text1"/>
                <w:sz w:val="20"/>
                <w:lang w:eastAsia="pt-BR"/>
              </w:rPr>
              <w:t>decil</w:t>
            </w:r>
            <w:proofErr w:type="spellEnd"/>
            <w:r>
              <w:rPr>
                <w:rFonts w:cs="Arial"/>
                <w:color w:val="000000" w:themeColor="text1"/>
                <w:sz w:val="20"/>
                <w:lang w:eastAsia="pt-BR"/>
              </w:rPr>
              <w:t xml:space="preserve"> 61 a 70%, 8º </w:t>
            </w:r>
            <w:proofErr w:type="spellStart"/>
            <w:r>
              <w:rPr>
                <w:rFonts w:cs="Arial"/>
                <w:color w:val="000000" w:themeColor="text1"/>
                <w:sz w:val="20"/>
                <w:lang w:eastAsia="pt-BR"/>
              </w:rPr>
              <w:t>decil</w:t>
            </w:r>
            <w:proofErr w:type="spellEnd"/>
            <w:r>
              <w:rPr>
                <w:rFonts w:cs="Arial"/>
                <w:color w:val="000000" w:themeColor="text1"/>
                <w:sz w:val="20"/>
                <w:lang w:eastAsia="pt-BR"/>
              </w:rPr>
              <w:t xml:space="preserve"> 71 a 80%, 9º </w:t>
            </w:r>
            <w:proofErr w:type="spellStart"/>
            <w:r>
              <w:rPr>
                <w:rFonts w:cs="Arial"/>
                <w:color w:val="000000" w:themeColor="text1"/>
                <w:sz w:val="20"/>
                <w:lang w:eastAsia="pt-BR"/>
              </w:rPr>
              <w:t>decil</w:t>
            </w:r>
            <w:proofErr w:type="spellEnd"/>
            <w:r>
              <w:rPr>
                <w:rFonts w:cs="Arial"/>
                <w:color w:val="000000" w:themeColor="text1"/>
                <w:sz w:val="20"/>
                <w:lang w:eastAsia="pt-BR"/>
              </w:rPr>
              <w:t xml:space="preserve"> 81 a 90%, 10º </w:t>
            </w:r>
            <w:proofErr w:type="spellStart"/>
            <w:r>
              <w:rPr>
                <w:rFonts w:cs="Arial"/>
                <w:color w:val="000000" w:themeColor="text1"/>
                <w:sz w:val="20"/>
                <w:lang w:eastAsia="pt-BR"/>
              </w:rPr>
              <w:t>decil</w:t>
            </w:r>
            <w:proofErr w:type="spellEnd"/>
            <w:r>
              <w:rPr>
                <w:rFonts w:cs="Arial"/>
                <w:color w:val="000000" w:themeColor="text1"/>
                <w:sz w:val="20"/>
                <w:lang w:eastAsia="pt-BR"/>
              </w:rPr>
              <w:t xml:space="preserve"> 91 a 100%.</w:t>
            </w:r>
          </w:p>
        </w:tc>
      </w:tr>
      <w:tr w:rsidR="0037304E" w:rsidRPr="00080D04" w14:paraId="0039080E" w14:textId="77777777" w:rsidTr="0037304E">
        <w:trPr>
          <w:jc w:val="center"/>
        </w:trPr>
        <w:tc>
          <w:tcPr>
            <w:tcW w:w="2820" w:type="dxa"/>
          </w:tcPr>
          <w:p w14:paraId="42525D16" w14:textId="77777777" w:rsidR="0037304E" w:rsidRPr="00194DD8" w:rsidRDefault="0037304E" w:rsidP="00704080">
            <w:pPr>
              <w:ind w:firstLine="0"/>
              <w:rPr>
                <w:rFonts w:cs="Arial"/>
                <w:sz w:val="20"/>
              </w:rPr>
            </w:pPr>
            <w:r w:rsidRPr="00194DD8">
              <w:rPr>
                <w:rFonts w:cs="Arial"/>
                <w:b/>
                <w:bCs/>
                <w:color w:val="000000" w:themeColor="text1"/>
                <w:sz w:val="20"/>
                <w:lang w:eastAsia="pt-BR"/>
              </w:rPr>
              <w:t>RF0</w:t>
            </w:r>
            <w:r>
              <w:rPr>
                <w:rFonts w:cs="Arial"/>
                <w:b/>
                <w:bCs/>
                <w:color w:val="000000" w:themeColor="text1"/>
                <w:sz w:val="20"/>
                <w:lang w:eastAsia="pt-BR"/>
              </w:rPr>
              <w:t>24 –</w:t>
            </w:r>
            <w:r w:rsidRPr="00194DD8">
              <w:rPr>
                <w:rFonts w:cs="Arial"/>
                <w:color w:val="000000" w:themeColor="text1"/>
                <w:sz w:val="20"/>
                <w:lang w:eastAsia="pt-BR"/>
              </w:rPr>
              <w:t xml:space="preserve"> </w:t>
            </w:r>
            <w:r>
              <w:rPr>
                <w:rFonts w:cs="Arial"/>
                <w:color w:val="000000" w:themeColor="text1"/>
                <w:sz w:val="20"/>
                <w:lang w:eastAsia="pt-BR"/>
              </w:rPr>
              <w:t>Calcular o percentil nas tabelas Qualitativas Nominal e Ordinal e quantitativa discreta</w:t>
            </w:r>
          </w:p>
        </w:tc>
        <w:tc>
          <w:tcPr>
            <w:tcW w:w="2841" w:type="dxa"/>
          </w:tcPr>
          <w:p w14:paraId="6CC9F8A5" w14:textId="77777777" w:rsidR="0037304E" w:rsidRPr="00194DD8" w:rsidRDefault="0037304E" w:rsidP="00704080">
            <w:pPr>
              <w:pStyle w:val="0-BancaInstituicao"/>
              <w:spacing w:after="0" w:line="360" w:lineRule="auto"/>
              <w:jc w:val="both"/>
              <w:rPr>
                <w:rFonts w:cs="Arial"/>
                <w:sz w:val="20"/>
                <w:u w:val="single"/>
              </w:rPr>
            </w:pPr>
            <w:r w:rsidRPr="00194DD8">
              <w:rPr>
                <w:rFonts w:cs="Arial"/>
                <w:sz w:val="20"/>
                <w:u w:val="single"/>
              </w:rPr>
              <w:t>Categoria:</w:t>
            </w:r>
          </w:p>
          <w:p w14:paraId="1B54C21D" w14:textId="77777777" w:rsidR="0037304E" w:rsidRPr="00194DD8" w:rsidRDefault="0037304E" w:rsidP="00704080">
            <w:pPr>
              <w:pStyle w:val="0-BancaComponentes"/>
              <w:spacing w:line="360" w:lineRule="auto"/>
              <w:jc w:val="both"/>
              <w:rPr>
                <w:rFonts w:cs="Arial"/>
                <w:sz w:val="20"/>
                <w:u w:val="single"/>
              </w:rPr>
            </w:pPr>
            <w:r w:rsidRPr="00194DD8">
              <w:rPr>
                <w:rFonts w:cs="Arial"/>
                <w:sz w:val="20"/>
                <w:u w:val="single"/>
              </w:rPr>
              <w:t>( x) Oculto</w:t>
            </w:r>
          </w:p>
          <w:p w14:paraId="1DA782DE" w14:textId="77777777" w:rsidR="0037304E" w:rsidRPr="00194DD8" w:rsidRDefault="0037304E" w:rsidP="00704080">
            <w:pPr>
              <w:ind w:firstLine="0"/>
              <w:rPr>
                <w:rFonts w:cs="Arial"/>
                <w:sz w:val="20"/>
              </w:rPr>
            </w:pPr>
            <w:r w:rsidRPr="00194DD8">
              <w:rPr>
                <w:rFonts w:cs="Arial"/>
                <w:sz w:val="20"/>
                <w:u w:val="single"/>
              </w:rPr>
              <w:t>(  ) Evidente</w:t>
            </w:r>
          </w:p>
        </w:tc>
        <w:tc>
          <w:tcPr>
            <w:tcW w:w="2833" w:type="dxa"/>
          </w:tcPr>
          <w:p w14:paraId="3E543832"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t xml:space="preserve">Prioridade: </w:t>
            </w:r>
          </w:p>
          <w:p w14:paraId="3FFC9CD2"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Altíssima</w:t>
            </w:r>
          </w:p>
          <w:p w14:paraId="59190924"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Alta</w:t>
            </w:r>
          </w:p>
          <w:p w14:paraId="308096A7"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50203FB6" w14:textId="77777777" w:rsidR="0037304E" w:rsidRPr="00080D04" w:rsidRDefault="0037304E" w:rsidP="00704080">
            <w:pPr>
              <w:ind w:firstLine="0"/>
              <w:rPr>
                <w:rFonts w:cs="Arial"/>
                <w:sz w:val="20"/>
              </w:rPr>
            </w:pPr>
            <w:r w:rsidRPr="00080D04">
              <w:rPr>
                <w:rFonts w:cs="Arial"/>
                <w:sz w:val="20"/>
                <w:u w:val="single"/>
              </w:rPr>
              <w:t>(  ) Baixa</w:t>
            </w:r>
          </w:p>
        </w:tc>
      </w:tr>
      <w:tr w:rsidR="0037304E" w:rsidRPr="00080D04" w14:paraId="2DCE0E90" w14:textId="77777777" w:rsidTr="0037304E">
        <w:trPr>
          <w:trHeight w:val="283"/>
          <w:jc w:val="center"/>
        </w:trPr>
        <w:tc>
          <w:tcPr>
            <w:tcW w:w="8494" w:type="dxa"/>
            <w:gridSpan w:val="3"/>
          </w:tcPr>
          <w:p w14:paraId="26F6B9E2" w14:textId="77777777" w:rsidR="0037304E" w:rsidRDefault="0037304E" w:rsidP="00704080">
            <w:pPr>
              <w:ind w:firstLine="0"/>
              <w:rPr>
                <w:rFonts w:cs="Arial"/>
                <w:color w:val="000000" w:themeColor="text1"/>
                <w:sz w:val="20"/>
                <w:lang w:eastAsia="pt-BR"/>
              </w:rPr>
            </w:pPr>
            <w:r w:rsidRPr="00194DD8">
              <w:rPr>
                <w:rFonts w:cs="Arial"/>
                <w:b/>
                <w:bCs/>
                <w:color w:val="000000" w:themeColor="text1"/>
                <w:sz w:val="20"/>
                <w:lang w:eastAsia="pt-BR"/>
              </w:rPr>
              <w:t>Descrição</w:t>
            </w:r>
            <w:r w:rsidRPr="00194DD8">
              <w:rPr>
                <w:rFonts w:cs="Arial"/>
                <w:color w:val="000000" w:themeColor="text1"/>
                <w:sz w:val="20"/>
                <w:lang w:eastAsia="pt-BR"/>
              </w:rPr>
              <w:t>:</w:t>
            </w:r>
            <w:r>
              <w:rPr>
                <w:rFonts w:cs="Arial"/>
                <w:color w:val="000000" w:themeColor="text1"/>
                <w:sz w:val="20"/>
                <w:lang w:eastAsia="pt-BR"/>
              </w:rPr>
              <w:t xml:space="preserve"> o percentil é o todo dividido em 100 partes, cada parte é um percentil.</w:t>
            </w:r>
          </w:p>
          <w:p w14:paraId="6245E0CD" w14:textId="77777777" w:rsidR="0037304E" w:rsidRPr="00080D04" w:rsidRDefault="0037304E" w:rsidP="00704080">
            <w:pPr>
              <w:ind w:firstLine="0"/>
              <w:rPr>
                <w:rFonts w:cs="Arial"/>
                <w:sz w:val="20"/>
              </w:rPr>
            </w:pPr>
          </w:p>
        </w:tc>
      </w:tr>
      <w:tr w:rsidR="0037304E" w:rsidRPr="00080D04" w14:paraId="6D3BB0F6" w14:textId="77777777" w:rsidTr="0037304E">
        <w:trPr>
          <w:jc w:val="center"/>
        </w:trPr>
        <w:tc>
          <w:tcPr>
            <w:tcW w:w="2820" w:type="dxa"/>
          </w:tcPr>
          <w:p w14:paraId="551167FA" w14:textId="77777777" w:rsidR="0037304E" w:rsidRPr="00080D04" w:rsidRDefault="0037304E" w:rsidP="00704080">
            <w:pPr>
              <w:ind w:firstLine="0"/>
              <w:rPr>
                <w:rFonts w:cs="Arial"/>
                <w:sz w:val="20"/>
              </w:rPr>
            </w:pPr>
            <w:r w:rsidRPr="00080D04">
              <w:rPr>
                <w:rFonts w:cs="Arial"/>
                <w:b/>
                <w:bCs/>
                <w:color w:val="000000" w:themeColor="text1"/>
                <w:sz w:val="20"/>
                <w:lang w:eastAsia="pt-BR"/>
              </w:rPr>
              <w:t>RF</w:t>
            </w:r>
            <w:r>
              <w:rPr>
                <w:rFonts w:cs="Arial"/>
                <w:b/>
                <w:bCs/>
                <w:color w:val="000000" w:themeColor="text1"/>
                <w:sz w:val="20"/>
                <w:lang w:eastAsia="pt-BR"/>
              </w:rPr>
              <w:t>025 –</w:t>
            </w:r>
            <w:r w:rsidRPr="00080D04">
              <w:rPr>
                <w:rFonts w:cs="Arial"/>
                <w:color w:val="000000" w:themeColor="text1"/>
                <w:sz w:val="20"/>
                <w:lang w:eastAsia="pt-BR"/>
              </w:rPr>
              <w:t xml:space="preserve"> </w:t>
            </w:r>
            <w:r>
              <w:rPr>
                <w:rFonts w:cs="Arial"/>
                <w:color w:val="000000" w:themeColor="text1"/>
                <w:sz w:val="20"/>
                <w:lang w:eastAsia="pt-BR"/>
              </w:rPr>
              <w:t>Calcular a Distribuição Binominal</w:t>
            </w:r>
          </w:p>
        </w:tc>
        <w:tc>
          <w:tcPr>
            <w:tcW w:w="2841" w:type="dxa"/>
          </w:tcPr>
          <w:p w14:paraId="17CECE78" w14:textId="77777777" w:rsidR="0037304E" w:rsidRPr="00080D04" w:rsidRDefault="0037304E" w:rsidP="00704080">
            <w:pPr>
              <w:pStyle w:val="0-BancaInstituicao"/>
              <w:spacing w:after="0" w:line="360" w:lineRule="auto"/>
              <w:jc w:val="both"/>
              <w:rPr>
                <w:rFonts w:cs="Arial"/>
                <w:sz w:val="20"/>
                <w:u w:val="single"/>
              </w:rPr>
            </w:pPr>
            <w:r w:rsidRPr="00080D04">
              <w:rPr>
                <w:rFonts w:cs="Arial"/>
                <w:sz w:val="20"/>
                <w:u w:val="single"/>
              </w:rPr>
              <w:t>Categoria:</w:t>
            </w:r>
          </w:p>
          <w:p w14:paraId="73D3939A"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Oculto</w:t>
            </w:r>
          </w:p>
          <w:p w14:paraId="16D27C20" w14:textId="77777777" w:rsidR="0037304E" w:rsidRPr="00080D04" w:rsidRDefault="0037304E" w:rsidP="00704080">
            <w:pPr>
              <w:ind w:firstLine="0"/>
              <w:rPr>
                <w:rFonts w:cs="Arial"/>
                <w:sz w:val="20"/>
              </w:rPr>
            </w:pPr>
            <w:r w:rsidRPr="00080D04">
              <w:rPr>
                <w:rFonts w:cs="Arial"/>
                <w:sz w:val="20"/>
                <w:u w:val="single"/>
              </w:rPr>
              <w:lastRenderedPageBreak/>
              <w:t>(  ) Evidente</w:t>
            </w:r>
          </w:p>
        </w:tc>
        <w:tc>
          <w:tcPr>
            <w:tcW w:w="2833" w:type="dxa"/>
          </w:tcPr>
          <w:p w14:paraId="23F090CC"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lastRenderedPageBreak/>
              <w:t xml:space="preserve">Prioridade: </w:t>
            </w:r>
          </w:p>
          <w:p w14:paraId="5EEFAC49"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Altíssima</w:t>
            </w:r>
          </w:p>
          <w:p w14:paraId="2BB165FB"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lastRenderedPageBreak/>
              <w:t>(  ) Alta</w:t>
            </w:r>
          </w:p>
          <w:p w14:paraId="4FA21284"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17AD44F9" w14:textId="77777777" w:rsidR="0037304E" w:rsidRPr="00080D04" w:rsidRDefault="0037304E" w:rsidP="00704080">
            <w:pPr>
              <w:ind w:firstLine="0"/>
              <w:rPr>
                <w:rFonts w:cs="Arial"/>
                <w:sz w:val="20"/>
              </w:rPr>
            </w:pPr>
            <w:r w:rsidRPr="00080D04">
              <w:rPr>
                <w:rFonts w:cs="Arial"/>
                <w:sz w:val="20"/>
                <w:u w:val="single"/>
              </w:rPr>
              <w:t>(  ) Baixa</w:t>
            </w:r>
          </w:p>
        </w:tc>
      </w:tr>
      <w:tr w:rsidR="0037304E" w:rsidRPr="00080D04" w14:paraId="08375EB1" w14:textId="77777777" w:rsidTr="0037304E">
        <w:trPr>
          <w:trHeight w:val="283"/>
          <w:jc w:val="center"/>
        </w:trPr>
        <w:tc>
          <w:tcPr>
            <w:tcW w:w="8494" w:type="dxa"/>
            <w:gridSpan w:val="3"/>
          </w:tcPr>
          <w:p w14:paraId="2600C986" w14:textId="72FC3975" w:rsidR="0037304E" w:rsidRPr="002B6DA8" w:rsidRDefault="0037304E" w:rsidP="00704080">
            <w:pPr>
              <w:pStyle w:val="NormalWeb"/>
              <w:shd w:val="clear" w:color="auto" w:fill="FFFFFF"/>
              <w:spacing w:before="0" w:after="0"/>
              <w:rPr>
                <w:rFonts w:cs="Arial"/>
                <w:color w:val="333333"/>
                <w:sz w:val="21"/>
                <w:szCs w:val="21"/>
              </w:rPr>
            </w:pPr>
            <w:r w:rsidRPr="00080D04">
              <w:rPr>
                <w:rFonts w:cs="Arial"/>
                <w:b/>
                <w:bCs/>
                <w:color w:val="000000" w:themeColor="text1"/>
                <w:sz w:val="20"/>
                <w:lang w:eastAsia="pt-BR"/>
              </w:rPr>
              <w:t>Descrição</w:t>
            </w:r>
            <w:r w:rsidRPr="00080D04">
              <w:rPr>
                <w:rFonts w:cs="Arial"/>
                <w:color w:val="000000" w:themeColor="text1"/>
                <w:sz w:val="20"/>
                <w:lang w:eastAsia="pt-BR"/>
              </w:rPr>
              <w:t>:</w:t>
            </w:r>
            <w:r w:rsidR="00433922">
              <w:rPr>
                <w:rFonts w:cs="Arial"/>
                <w:color w:val="000000" w:themeColor="text1"/>
                <w:sz w:val="20"/>
                <w:lang w:eastAsia="pt-BR"/>
              </w:rPr>
              <w:t xml:space="preserve"> </w:t>
            </w:r>
            <w:r>
              <w:rPr>
                <w:rFonts w:cs="Arial"/>
                <w:color w:val="000000"/>
                <w:sz w:val="20"/>
                <w:lang w:eastAsia="pt-BR"/>
              </w:rPr>
              <w:t>Distribuição Binomial:</w:t>
            </w:r>
            <w:r>
              <w:rPr>
                <w:rFonts w:cs="Arial"/>
                <w:color w:val="333333"/>
                <w:sz w:val="21"/>
                <w:szCs w:val="21"/>
              </w:rPr>
              <w:t xml:space="preserve"> </w:t>
            </w:r>
            <w:r w:rsidRPr="002B6DA8">
              <w:rPr>
                <w:rFonts w:cs="Arial"/>
                <w:color w:val="333333"/>
                <w:sz w:val="21"/>
                <w:szCs w:val="21"/>
              </w:rPr>
              <w:t>Seja </w:t>
            </w:r>
            <w:r w:rsidRPr="002B6DA8">
              <w:rPr>
                <w:rFonts w:cs="Arial"/>
                <w:noProof/>
                <w:color w:val="333333"/>
                <w:sz w:val="21"/>
                <w:szCs w:val="21"/>
              </w:rPr>
              <w:drawing>
                <wp:inline distT="0" distB="0" distL="0" distR="0" wp14:anchorId="54A2BB76" wp14:editId="01FE8892">
                  <wp:extent cx="121920" cy="106680"/>
                  <wp:effectExtent l="0" t="0" r="0" b="7620"/>
                  <wp:docPr id="8" name="Imagem 8"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X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2B6DA8">
              <w:rPr>
                <w:rFonts w:cs="Arial"/>
                <w:color w:val="333333"/>
                <w:sz w:val="21"/>
                <w:szCs w:val="21"/>
              </w:rPr>
              <w:t> o número de sucessos obtidos na realização de </w:t>
            </w:r>
            <w:r w:rsidRPr="002B6DA8">
              <w:rPr>
                <w:rFonts w:cs="Arial"/>
                <w:noProof/>
                <w:color w:val="333333"/>
                <w:sz w:val="21"/>
                <w:szCs w:val="21"/>
              </w:rPr>
              <w:drawing>
                <wp:inline distT="0" distB="0" distL="0" distR="0" wp14:anchorId="1CC9EF54" wp14:editId="09EF3C64">
                  <wp:extent cx="83820" cy="68580"/>
                  <wp:effectExtent l="0" t="0" r="0" b="7620"/>
                  <wp:docPr id="7" name="Imagem 7"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68580"/>
                          </a:xfrm>
                          <a:prstGeom prst="rect">
                            <a:avLst/>
                          </a:prstGeom>
                          <a:noFill/>
                          <a:ln>
                            <a:noFill/>
                          </a:ln>
                        </pic:spPr>
                      </pic:pic>
                    </a:graphicData>
                  </a:graphic>
                </wp:inline>
              </w:drawing>
            </w:r>
            <w:r w:rsidRPr="002B6DA8">
              <w:rPr>
                <w:rFonts w:cs="Arial"/>
                <w:color w:val="333333"/>
                <w:sz w:val="21"/>
                <w:szCs w:val="21"/>
              </w:rPr>
              <w:t> ensaios de Bernoulli independentes. Diremos que </w:t>
            </w:r>
            <w:r w:rsidRPr="002B6DA8">
              <w:rPr>
                <w:rFonts w:cs="Arial"/>
                <w:noProof/>
                <w:color w:val="333333"/>
                <w:sz w:val="21"/>
                <w:szCs w:val="21"/>
              </w:rPr>
              <w:drawing>
                <wp:inline distT="0" distB="0" distL="0" distR="0" wp14:anchorId="39EC8EC3" wp14:editId="432D9ECA">
                  <wp:extent cx="121920" cy="106680"/>
                  <wp:effectExtent l="0" t="0" r="0" b="7620"/>
                  <wp:docPr id="6" name="Imagem 6"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X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2B6DA8">
              <w:rPr>
                <w:rFonts w:cs="Arial"/>
                <w:color w:val="333333"/>
                <w:sz w:val="21"/>
                <w:szCs w:val="21"/>
              </w:rPr>
              <w:t> tem distribuição binomial com parâmetros </w:t>
            </w:r>
            <w:r w:rsidRPr="002B6DA8">
              <w:rPr>
                <w:rFonts w:cs="Arial"/>
                <w:noProof/>
                <w:color w:val="333333"/>
                <w:sz w:val="21"/>
                <w:szCs w:val="21"/>
              </w:rPr>
              <w:drawing>
                <wp:inline distT="0" distB="0" distL="0" distR="0" wp14:anchorId="48317DF4" wp14:editId="2DB9D9ED">
                  <wp:extent cx="83820" cy="68580"/>
                  <wp:effectExtent l="0" t="0" r="0" b="7620"/>
                  <wp:docPr id="5" name="Imagem 5" descr="$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68580"/>
                          </a:xfrm>
                          <a:prstGeom prst="rect">
                            <a:avLst/>
                          </a:prstGeom>
                          <a:noFill/>
                          <a:ln>
                            <a:noFill/>
                          </a:ln>
                        </pic:spPr>
                      </pic:pic>
                    </a:graphicData>
                  </a:graphic>
                </wp:inline>
              </w:drawing>
            </w:r>
            <w:r w:rsidRPr="002B6DA8">
              <w:rPr>
                <w:rFonts w:cs="Arial"/>
                <w:color w:val="333333"/>
                <w:sz w:val="21"/>
                <w:szCs w:val="21"/>
              </w:rPr>
              <w:t> e </w:t>
            </w:r>
            <w:r w:rsidRPr="002B6DA8">
              <w:rPr>
                <w:rFonts w:cs="Arial"/>
                <w:noProof/>
                <w:color w:val="333333"/>
                <w:sz w:val="21"/>
                <w:szCs w:val="21"/>
              </w:rPr>
              <w:drawing>
                <wp:inline distT="0" distB="0" distL="0" distR="0" wp14:anchorId="4DEA1C3C" wp14:editId="2949FA0C">
                  <wp:extent cx="83820" cy="99060"/>
                  <wp:effectExtent l="0" t="0" r="0" b="0"/>
                  <wp:docPr id="4" name="Imagem 4" descr="$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Pr="002B6DA8">
              <w:rPr>
                <w:rFonts w:cs="Arial"/>
                <w:color w:val="333333"/>
                <w:sz w:val="21"/>
                <w:szCs w:val="21"/>
              </w:rPr>
              <w:t>, em que </w:t>
            </w:r>
            <w:r w:rsidRPr="002B6DA8">
              <w:rPr>
                <w:rFonts w:cs="Arial"/>
                <w:noProof/>
                <w:color w:val="333333"/>
                <w:sz w:val="21"/>
                <w:szCs w:val="21"/>
              </w:rPr>
              <w:drawing>
                <wp:inline distT="0" distB="0" distL="0" distR="0" wp14:anchorId="160A6671" wp14:editId="2808CCDA">
                  <wp:extent cx="83820" cy="99060"/>
                  <wp:effectExtent l="0" t="0" r="0" b="0"/>
                  <wp:docPr id="3" name="Imagem 3" descr="$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Pr="002B6DA8">
              <w:rPr>
                <w:rFonts w:cs="Arial"/>
                <w:color w:val="333333"/>
                <w:sz w:val="21"/>
                <w:szCs w:val="21"/>
              </w:rPr>
              <w:t> é a probabilidade de sucesso em cada ensaio, se sua função de probabilidade for dada por</w:t>
            </w:r>
          </w:p>
          <w:tbl>
            <w:tblPr>
              <w:tblW w:w="12708" w:type="dxa"/>
              <w:tblCellSpacing w:w="15" w:type="dxa"/>
              <w:shd w:val="clear" w:color="auto" w:fill="FFFFFF"/>
              <w:tblCellMar>
                <w:left w:w="0" w:type="dxa"/>
                <w:right w:w="0" w:type="dxa"/>
              </w:tblCellMar>
              <w:tblLook w:val="04A0" w:firstRow="1" w:lastRow="0" w:firstColumn="1" w:lastColumn="0" w:noHBand="0" w:noVBand="1"/>
            </w:tblPr>
            <w:tblGrid>
              <w:gridCol w:w="12647"/>
              <w:gridCol w:w="61"/>
            </w:tblGrid>
            <w:tr w:rsidR="0037304E" w:rsidRPr="002B6DA8" w14:paraId="384ECE65" w14:textId="77777777" w:rsidTr="0037304E">
              <w:trPr>
                <w:tblCellSpacing w:w="15" w:type="dxa"/>
              </w:trPr>
              <w:tc>
                <w:tcPr>
                  <w:tcW w:w="0" w:type="auto"/>
                  <w:shd w:val="clear" w:color="auto" w:fill="FFFFFF"/>
                  <w:tcMar>
                    <w:top w:w="0" w:type="dxa"/>
                    <w:left w:w="960" w:type="dxa"/>
                    <w:bottom w:w="0" w:type="dxa"/>
                    <w:right w:w="0" w:type="dxa"/>
                  </w:tcMar>
                  <w:vAlign w:val="center"/>
                  <w:hideMark/>
                </w:tcPr>
                <w:p w14:paraId="073FF2C6" w14:textId="77777777" w:rsidR="0037304E" w:rsidRPr="002B6DA8" w:rsidRDefault="0037304E" w:rsidP="00704080">
                  <w:pPr>
                    <w:suppressAutoHyphens w:val="0"/>
                    <w:ind w:firstLine="0"/>
                    <w:jc w:val="left"/>
                    <w:rPr>
                      <w:rFonts w:cs="Arial"/>
                      <w:color w:val="333333"/>
                      <w:sz w:val="21"/>
                      <w:szCs w:val="21"/>
                      <w:lang w:eastAsia="pt-BR"/>
                    </w:rPr>
                  </w:pPr>
                  <w:r w:rsidRPr="002B6DA8">
                    <w:rPr>
                      <w:rFonts w:cs="Arial"/>
                      <w:noProof/>
                      <w:color w:val="333333"/>
                      <w:sz w:val="21"/>
                      <w:szCs w:val="21"/>
                      <w:lang w:eastAsia="pt-BR"/>
                    </w:rPr>
                    <w:drawing>
                      <wp:inline distT="0" distB="0" distL="0" distR="0" wp14:anchorId="74A78BD4" wp14:editId="5AAC2C8A">
                        <wp:extent cx="2476500" cy="342900"/>
                        <wp:effectExtent l="0" t="0" r="0" b="0"/>
                        <wp:docPr id="15" name="Imagem 15" descr="\[p(x) = \mathbb{P}[X=k]=\left(\begin{array}{c}n\\k\end{array}\right) p^k(1-p)^{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x) = \mathbb{P}[X=k]=\left(\begin{array}{c}n\\k\end{array}\right) p^k(1-p)^{n-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0" cy="342900"/>
                                </a:xfrm>
                                <a:prstGeom prst="rect">
                                  <a:avLst/>
                                </a:prstGeom>
                                <a:noFill/>
                                <a:ln>
                                  <a:noFill/>
                                </a:ln>
                              </pic:spPr>
                            </pic:pic>
                          </a:graphicData>
                        </a:graphic>
                      </wp:inline>
                    </w:drawing>
                  </w:r>
                </w:p>
              </w:tc>
              <w:tc>
                <w:tcPr>
                  <w:tcW w:w="0" w:type="auto"/>
                  <w:shd w:val="clear" w:color="auto" w:fill="FFFFFF"/>
                  <w:vAlign w:val="center"/>
                  <w:hideMark/>
                </w:tcPr>
                <w:p w14:paraId="3B514848" w14:textId="77777777" w:rsidR="0037304E" w:rsidRPr="002B6DA8" w:rsidRDefault="0037304E" w:rsidP="00704080">
                  <w:pPr>
                    <w:suppressAutoHyphens w:val="0"/>
                    <w:ind w:firstLine="0"/>
                    <w:jc w:val="left"/>
                    <w:rPr>
                      <w:rFonts w:cs="Arial"/>
                      <w:color w:val="333333"/>
                      <w:sz w:val="21"/>
                      <w:szCs w:val="21"/>
                      <w:lang w:eastAsia="pt-BR"/>
                    </w:rPr>
                  </w:pPr>
                </w:p>
              </w:tc>
            </w:tr>
          </w:tbl>
          <w:p w14:paraId="4250C32C" w14:textId="77777777" w:rsidR="0037304E" w:rsidRPr="002B6DA8" w:rsidRDefault="0037304E" w:rsidP="00704080">
            <w:pPr>
              <w:shd w:val="clear" w:color="auto" w:fill="FFFFFF"/>
              <w:suppressAutoHyphens w:val="0"/>
              <w:ind w:firstLine="0"/>
              <w:rPr>
                <w:rFonts w:cs="Arial"/>
                <w:color w:val="333333"/>
                <w:sz w:val="21"/>
                <w:szCs w:val="21"/>
                <w:lang w:eastAsia="pt-BR"/>
              </w:rPr>
            </w:pPr>
            <w:r w:rsidRPr="002B6DA8">
              <w:rPr>
                <w:rFonts w:cs="Arial"/>
                <w:color w:val="333333"/>
                <w:sz w:val="21"/>
                <w:szCs w:val="21"/>
                <w:lang w:eastAsia="pt-BR"/>
              </w:rPr>
              <w:t> </w:t>
            </w:r>
          </w:p>
          <w:p w14:paraId="2F5C3797" w14:textId="77777777" w:rsidR="0037304E" w:rsidRPr="002B6DA8" w:rsidRDefault="0037304E" w:rsidP="00704080">
            <w:pPr>
              <w:shd w:val="clear" w:color="auto" w:fill="FFFFFF"/>
              <w:suppressAutoHyphens w:val="0"/>
              <w:ind w:firstLine="0"/>
              <w:rPr>
                <w:rFonts w:cs="Arial"/>
                <w:color w:val="333333"/>
                <w:sz w:val="21"/>
                <w:szCs w:val="21"/>
                <w:lang w:eastAsia="pt-BR"/>
              </w:rPr>
            </w:pPr>
            <w:r w:rsidRPr="002B6DA8">
              <w:rPr>
                <w:rFonts w:cs="Arial"/>
                <w:color w:val="333333"/>
                <w:sz w:val="21"/>
                <w:szCs w:val="21"/>
                <w:lang w:eastAsia="pt-BR"/>
              </w:rPr>
              <w:t>Usaremos a notação </w:t>
            </w:r>
            <w:r w:rsidRPr="002B6DA8">
              <w:rPr>
                <w:rFonts w:cs="Arial"/>
                <w:noProof/>
                <w:color w:val="333333"/>
                <w:sz w:val="21"/>
                <w:szCs w:val="21"/>
                <w:lang w:eastAsia="pt-BR"/>
              </w:rPr>
              <w:drawing>
                <wp:inline distT="0" distB="0" distL="0" distR="0" wp14:anchorId="1A3592F6" wp14:editId="14539F44">
                  <wp:extent cx="693420" cy="152400"/>
                  <wp:effectExtent l="0" t="0" r="0" b="0"/>
                  <wp:docPr id="1" name="Imagem 1" descr="$ X \sim b(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X \sim b(n,p)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3420" cy="152400"/>
                          </a:xfrm>
                          <a:prstGeom prst="rect">
                            <a:avLst/>
                          </a:prstGeom>
                          <a:noFill/>
                          <a:ln>
                            <a:noFill/>
                          </a:ln>
                        </pic:spPr>
                      </pic:pic>
                    </a:graphicData>
                  </a:graphic>
                </wp:inline>
              </w:drawing>
            </w:r>
            <w:r w:rsidRPr="002B6DA8">
              <w:rPr>
                <w:rFonts w:cs="Arial"/>
                <w:color w:val="333333"/>
                <w:sz w:val="21"/>
                <w:szCs w:val="21"/>
                <w:lang w:eastAsia="pt-BR"/>
              </w:rPr>
              <w:t>.</w:t>
            </w:r>
          </w:p>
          <w:p w14:paraId="7FCD7611" w14:textId="77777777" w:rsidR="0037304E" w:rsidRPr="00080D04" w:rsidRDefault="0037304E" w:rsidP="00704080">
            <w:pPr>
              <w:ind w:firstLine="0"/>
              <w:rPr>
                <w:rFonts w:cs="Arial"/>
                <w:sz w:val="20"/>
              </w:rPr>
            </w:pPr>
          </w:p>
        </w:tc>
      </w:tr>
      <w:tr w:rsidR="0037304E" w:rsidRPr="00080D04" w14:paraId="54F28B92" w14:textId="77777777" w:rsidTr="0037304E">
        <w:trPr>
          <w:jc w:val="center"/>
        </w:trPr>
        <w:tc>
          <w:tcPr>
            <w:tcW w:w="2820" w:type="dxa"/>
          </w:tcPr>
          <w:p w14:paraId="4F387129" w14:textId="77777777" w:rsidR="0037304E" w:rsidRPr="00194DD8" w:rsidRDefault="0037304E" w:rsidP="00704080">
            <w:pPr>
              <w:ind w:firstLine="0"/>
              <w:rPr>
                <w:rFonts w:cs="Arial"/>
                <w:sz w:val="20"/>
              </w:rPr>
            </w:pPr>
            <w:r w:rsidRPr="00080D04">
              <w:rPr>
                <w:rFonts w:cs="Arial"/>
                <w:b/>
                <w:bCs/>
                <w:color w:val="000000" w:themeColor="text1"/>
                <w:sz w:val="20"/>
                <w:lang w:eastAsia="pt-BR"/>
              </w:rPr>
              <w:t>RF</w:t>
            </w:r>
            <w:r>
              <w:rPr>
                <w:rFonts w:cs="Arial"/>
                <w:b/>
                <w:bCs/>
                <w:color w:val="000000" w:themeColor="text1"/>
                <w:sz w:val="20"/>
                <w:lang w:eastAsia="pt-BR"/>
              </w:rPr>
              <w:t>026 –</w:t>
            </w:r>
            <w:r w:rsidRPr="00080D04">
              <w:rPr>
                <w:rFonts w:cs="Arial"/>
                <w:color w:val="000000" w:themeColor="text1"/>
                <w:sz w:val="20"/>
                <w:lang w:eastAsia="pt-BR"/>
              </w:rPr>
              <w:t xml:space="preserve"> </w:t>
            </w:r>
            <w:r>
              <w:rPr>
                <w:rFonts w:cs="Arial"/>
                <w:color w:val="000000" w:themeColor="text1"/>
                <w:sz w:val="20"/>
                <w:lang w:eastAsia="pt-BR"/>
              </w:rPr>
              <w:t>Calcular a Distribuição Uniforme</w:t>
            </w:r>
          </w:p>
        </w:tc>
        <w:tc>
          <w:tcPr>
            <w:tcW w:w="2841" w:type="dxa"/>
          </w:tcPr>
          <w:p w14:paraId="435A08F6" w14:textId="77777777" w:rsidR="0037304E" w:rsidRPr="00194DD8" w:rsidRDefault="0037304E" w:rsidP="00704080">
            <w:pPr>
              <w:pStyle w:val="0-BancaInstituicao"/>
              <w:spacing w:after="0" w:line="360" w:lineRule="auto"/>
              <w:jc w:val="both"/>
              <w:rPr>
                <w:rFonts w:cs="Arial"/>
                <w:sz w:val="20"/>
                <w:u w:val="single"/>
              </w:rPr>
            </w:pPr>
            <w:r w:rsidRPr="00194DD8">
              <w:rPr>
                <w:rFonts w:cs="Arial"/>
                <w:sz w:val="20"/>
                <w:u w:val="single"/>
              </w:rPr>
              <w:t>Categoria:</w:t>
            </w:r>
          </w:p>
          <w:p w14:paraId="7016A1C0" w14:textId="77777777" w:rsidR="0037304E" w:rsidRPr="00194DD8" w:rsidRDefault="0037304E" w:rsidP="00704080">
            <w:pPr>
              <w:pStyle w:val="0-BancaComponentes"/>
              <w:spacing w:line="360" w:lineRule="auto"/>
              <w:jc w:val="both"/>
              <w:rPr>
                <w:rFonts w:cs="Arial"/>
                <w:sz w:val="20"/>
                <w:u w:val="single"/>
              </w:rPr>
            </w:pPr>
            <w:r w:rsidRPr="00194DD8">
              <w:rPr>
                <w:rFonts w:cs="Arial"/>
                <w:sz w:val="20"/>
                <w:u w:val="single"/>
              </w:rPr>
              <w:t>( ) Oculto</w:t>
            </w:r>
          </w:p>
          <w:p w14:paraId="2F484188" w14:textId="77777777" w:rsidR="0037304E" w:rsidRPr="00194DD8" w:rsidRDefault="0037304E" w:rsidP="00704080">
            <w:pPr>
              <w:ind w:firstLine="0"/>
              <w:rPr>
                <w:rFonts w:cs="Arial"/>
                <w:sz w:val="20"/>
              </w:rPr>
            </w:pPr>
            <w:r w:rsidRPr="00194DD8">
              <w:rPr>
                <w:rFonts w:cs="Arial"/>
                <w:sz w:val="20"/>
                <w:u w:val="single"/>
              </w:rPr>
              <w:t>( x ) Evidente</w:t>
            </w:r>
          </w:p>
        </w:tc>
        <w:tc>
          <w:tcPr>
            <w:tcW w:w="2833" w:type="dxa"/>
          </w:tcPr>
          <w:p w14:paraId="0206BEC6"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t xml:space="preserve">Prioridade: </w:t>
            </w:r>
          </w:p>
          <w:p w14:paraId="57D16687"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Altíssima</w:t>
            </w:r>
          </w:p>
          <w:p w14:paraId="17573685"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w:t>
            </w:r>
            <w:r>
              <w:rPr>
                <w:rFonts w:cs="Arial"/>
                <w:sz w:val="20"/>
                <w:u w:val="single"/>
              </w:rPr>
              <w:t xml:space="preserve">x) </w:t>
            </w:r>
            <w:r w:rsidRPr="00080D04">
              <w:rPr>
                <w:rFonts w:cs="Arial"/>
                <w:sz w:val="20"/>
                <w:u w:val="single"/>
              </w:rPr>
              <w:t>Alta</w:t>
            </w:r>
          </w:p>
          <w:p w14:paraId="07D33EE6"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4E20A1F8" w14:textId="77777777" w:rsidR="0037304E" w:rsidRPr="00080D04" w:rsidRDefault="0037304E" w:rsidP="00704080">
            <w:pPr>
              <w:ind w:firstLine="0"/>
              <w:rPr>
                <w:rFonts w:cs="Arial"/>
                <w:sz w:val="20"/>
              </w:rPr>
            </w:pPr>
            <w:r w:rsidRPr="00080D04">
              <w:rPr>
                <w:rFonts w:cs="Arial"/>
                <w:sz w:val="20"/>
                <w:u w:val="single"/>
              </w:rPr>
              <w:t>(  ) Baixa</w:t>
            </w:r>
          </w:p>
        </w:tc>
      </w:tr>
      <w:tr w:rsidR="0037304E" w:rsidRPr="00080D04" w14:paraId="393DB5B9" w14:textId="77777777" w:rsidTr="0037304E">
        <w:trPr>
          <w:trHeight w:val="283"/>
          <w:jc w:val="center"/>
        </w:trPr>
        <w:tc>
          <w:tcPr>
            <w:tcW w:w="8494" w:type="dxa"/>
            <w:gridSpan w:val="3"/>
          </w:tcPr>
          <w:p w14:paraId="77E15021" w14:textId="77777777" w:rsidR="0037304E" w:rsidRPr="002B6DA8" w:rsidRDefault="0037304E" w:rsidP="00704080">
            <w:pPr>
              <w:pStyle w:val="NormalWeb"/>
              <w:shd w:val="clear" w:color="auto" w:fill="FFFFFF"/>
              <w:spacing w:before="0" w:after="0"/>
              <w:rPr>
                <w:rFonts w:cs="Arial"/>
                <w:color w:val="333333"/>
                <w:sz w:val="21"/>
                <w:szCs w:val="21"/>
              </w:rPr>
            </w:pPr>
            <w:r w:rsidRPr="00194DD8">
              <w:rPr>
                <w:rFonts w:cs="Arial"/>
                <w:b/>
                <w:bCs/>
                <w:color w:val="000000" w:themeColor="text1"/>
                <w:sz w:val="20"/>
                <w:lang w:eastAsia="pt-BR"/>
              </w:rPr>
              <w:t>Descrição</w:t>
            </w:r>
            <w:r w:rsidRPr="00194DD8">
              <w:rPr>
                <w:rFonts w:cs="Arial"/>
                <w:color w:val="000000" w:themeColor="text1"/>
                <w:sz w:val="20"/>
                <w:lang w:eastAsia="pt-BR"/>
              </w:rPr>
              <w:t>:</w:t>
            </w:r>
            <w:r>
              <w:rPr>
                <w:rFonts w:cs="Arial"/>
                <w:color w:val="000000" w:themeColor="text1"/>
                <w:sz w:val="20"/>
                <w:lang w:eastAsia="pt-BR"/>
              </w:rPr>
              <w:t xml:space="preserve"> Distribuição Uniforme:</w:t>
            </w:r>
            <w:r>
              <w:rPr>
                <w:rFonts w:cs="Arial"/>
                <w:color w:val="333333"/>
                <w:sz w:val="21"/>
                <w:szCs w:val="21"/>
              </w:rPr>
              <w:t xml:space="preserve"> U</w:t>
            </w:r>
            <w:r w:rsidRPr="002B6DA8">
              <w:rPr>
                <w:rFonts w:cs="Arial"/>
                <w:color w:val="333333"/>
                <w:sz w:val="21"/>
                <w:szCs w:val="21"/>
              </w:rPr>
              <w:t>ma variável aleatória </w:t>
            </w:r>
            <w:r w:rsidRPr="002B6DA8">
              <w:rPr>
                <w:rFonts w:cs="Arial"/>
                <w:noProof/>
                <w:color w:val="333333"/>
                <w:sz w:val="21"/>
                <w:szCs w:val="21"/>
              </w:rPr>
              <w:drawing>
                <wp:inline distT="0" distB="0" distL="0" distR="0" wp14:anchorId="6711BA82" wp14:editId="2E2D0005">
                  <wp:extent cx="121920" cy="106680"/>
                  <wp:effectExtent l="0" t="0" r="0" b="7620"/>
                  <wp:docPr id="11" name="Imagem 11"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X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2B6DA8">
              <w:rPr>
                <w:rFonts w:cs="Arial"/>
                <w:color w:val="333333"/>
                <w:sz w:val="21"/>
                <w:szCs w:val="21"/>
              </w:rPr>
              <w:t> tem distribuição Uniforme no intervalo </w:t>
            </w:r>
            <w:r w:rsidRPr="002B6DA8">
              <w:rPr>
                <w:rFonts w:cs="Arial"/>
                <w:noProof/>
                <w:color w:val="333333"/>
                <w:sz w:val="21"/>
                <w:szCs w:val="21"/>
              </w:rPr>
              <w:drawing>
                <wp:inline distT="0" distB="0" distL="0" distR="0" wp14:anchorId="0F667DC9" wp14:editId="69F443CF">
                  <wp:extent cx="259080" cy="152400"/>
                  <wp:effectExtent l="0" t="0" r="7620" b="0"/>
                  <wp:docPr id="10" name="Imagem 10" descr="$ [a,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a,b]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080" cy="152400"/>
                          </a:xfrm>
                          <a:prstGeom prst="rect">
                            <a:avLst/>
                          </a:prstGeom>
                          <a:noFill/>
                          <a:ln>
                            <a:noFill/>
                          </a:ln>
                        </pic:spPr>
                      </pic:pic>
                    </a:graphicData>
                  </a:graphic>
                </wp:inline>
              </w:drawing>
            </w:r>
            <w:r w:rsidRPr="002B6DA8">
              <w:rPr>
                <w:rFonts w:cs="Arial"/>
                <w:color w:val="333333"/>
                <w:sz w:val="21"/>
                <w:szCs w:val="21"/>
              </w:rPr>
              <w:t> se sua função densidade de probabilidade for dada por:</w:t>
            </w:r>
          </w:p>
          <w:tbl>
            <w:tblPr>
              <w:tblW w:w="12708" w:type="dxa"/>
              <w:tblCellSpacing w:w="15" w:type="dxa"/>
              <w:shd w:val="clear" w:color="auto" w:fill="FFFFFF"/>
              <w:tblCellMar>
                <w:left w:w="0" w:type="dxa"/>
                <w:right w:w="0" w:type="dxa"/>
              </w:tblCellMar>
              <w:tblLook w:val="04A0" w:firstRow="1" w:lastRow="0" w:firstColumn="1" w:lastColumn="0" w:noHBand="0" w:noVBand="1"/>
            </w:tblPr>
            <w:tblGrid>
              <w:gridCol w:w="12708"/>
            </w:tblGrid>
            <w:tr w:rsidR="0037304E" w:rsidRPr="002B6DA8" w14:paraId="40F5F523" w14:textId="77777777" w:rsidTr="0037304E">
              <w:trPr>
                <w:tblCellSpacing w:w="15" w:type="dxa"/>
              </w:trPr>
              <w:tc>
                <w:tcPr>
                  <w:tcW w:w="0" w:type="auto"/>
                  <w:shd w:val="clear" w:color="auto" w:fill="FFFFFF"/>
                  <w:tcMar>
                    <w:top w:w="0" w:type="dxa"/>
                    <w:left w:w="960" w:type="dxa"/>
                    <w:bottom w:w="0" w:type="dxa"/>
                    <w:right w:w="0" w:type="dxa"/>
                  </w:tcMar>
                  <w:vAlign w:val="center"/>
                  <w:hideMark/>
                </w:tcPr>
                <w:p w14:paraId="19CBF801" w14:textId="77777777" w:rsidR="0037304E" w:rsidRPr="002B6DA8" w:rsidRDefault="0037304E" w:rsidP="00704080">
                  <w:pPr>
                    <w:suppressAutoHyphens w:val="0"/>
                    <w:ind w:firstLine="0"/>
                    <w:jc w:val="left"/>
                    <w:rPr>
                      <w:rFonts w:cs="Arial"/>
                      <w:color w:val="333333"/>
                      <w:sz w:val="21"/>
                      <w:szCs w:val="21"/>
                      <w:lang w:eastAsia="pt-BR"/>
                    </w:rPr>
                  </w:pPr>
                  <w:r w:rsidRPr="002B6DA8">
                    <w:rPr>
                      <w:rFonts w:cs="Arial"/>
                      <w:noProof/>
                      <w:color w:val="333333"/>
                      <w:sz w:val="21"/>
                      <w:szCs w:val="21"/>
                      <w:lang w:eastAsia="pt-BR"/>
                    </w:rPr>
                    <w:drawing>
                      <wp:inline distT="0" distB="0" distL="0" distR="0" wp14:anchorId="5ADA5A74" wp14:editId="05CCF075">
                        <wp:extent cx="1760220" cy="365760"/>
                        <wp:effectExtent l="0" t="0" r="0" b="0"/>
                        <wp:docPr id="9" name="Imagem 9" descr="\[f(x)=\left\{\begin{array}{l} \frac{1}{b-a}, \ \hbox{se} \ a\leq x\leq b;\\ 0, \ \hbox{caso contrário}\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x)=\left\{\begin{array}{l} \frac{1}{b-a}, \ \hbox{se} \ a\leq x\leq b;\\ 0, \ \hbox{caso contrário}\end{array}\righ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0220" cy="365760"/>
                                </a:xfrm>
                                <a:prstGeom prst="rect">
                                  <a:avLst/>
                                </a:prstGeom>
                                <a:noFill/>
                                <a:ln>
                                  <a:noFill/>
                                </a:ln>
                              </pic:spPr>
                            </pic:pic>
                          </a:graphicData>
                        </a:graphic>
                      </wp:inline>
                    </w:drawing>
                  </w:r>
                </w:p>
              </w:tc>
            </w:tr>
          </w:tbl>
          <w:p w14:paraId="36CA1116" w14:textId="77777777" w:rsidR="0037304E" w:rsidRDefault="0037304E" w:rsidP="00704080">
            <w:pPr>
              <w:ind w:firstLine="0"/>
              <w:rPr>
                <w:rFonts w:cs="Arial"/>
                <w:color w:val="000000" w:themeColor="text1"/>
                <w:sz w:val="20"/>
                <w:lang w:eastAsia="pt-BR"/>
              </w:rPr>
            </w:pPr>
          </w:p>
          <w:p w14:paraId="00FE5CE0" w14:textId="77777777" w:rsidR="0037304E" w:rsidRPr="00080D04" w:rsidRDefault="0037304E" w:rsidP="00704080">
            <w:pPr>
              <w:ind w:firstLine="0"/>
              <w:rPr>
                <w:rFonts w:cs="Arial"/>
                <w:sz w:val="20"/>
              </w:rPr>
            </w:pPr>
          </w:p>
        </w:tc>
      </w:tr>
      <w:tr w:rsidR="0037304E" w:rsidRPr="00080D04" w14:paraId="0934F5A1" w14:textId="77777777" w:rsidTr="0037304E">
        <w:trPr>
          <w:jc w:val="center"/>
        </w:trPr>
        <w:tc>
          <w:tcPr>
            <w:tcW w:w="2820" w:type="dxa"/>
          </w:tcPr>
          <w:p w14:paraId="0F714477" w14:textId="77777777" w:rsidR="0037304E" w:rsidRPr="00080D04" w:rsidRDefault="0037304E" w:rsidP="00704080">
            <w:pPr>
              <w:ind w:firstLine="0"/>
              <w:rPr>
                <w:rFonts w:cs="Arial"/>
                <w:sz w:val="20"/>
              </w:rPr>
            </w:pPr>
            <w:r w:rsidRPr="00080D04">
              <w:rPr>
                <w:rFonts w:cs="Arial"/>
                <w:b/>
                <w:bCs/>
                <w:color w:val="000000" w:themeColor="text1"/>
                <w:sz w:val="20"/>
                <w:lang w:eastAsia="pt-BR"/>
              </w:rPr>
              <w:t>RF</w:t>
            </w:r>
            <w:r>
              <w:rPr>
                <w:rFonts w:cs="Arial"/>
                <w:b/>
                <w:bCs/>
                <w:color w:val="000000" w:themeColor="text1"/>
                <w:sz w:val="20"/>
                <w:lang w:eastAsia="pt-BR"/>
              </w:rPr>
              <w:t>027 –</w:t>
            </w:r>
            <w:r w:rsidRPr="00080D04">
              <w:rPr>
                <w:rFonts w:cs="Arial"/>
                <w:color w:val="000000" w:themeColor="text1"/>
                <w:sz w:val="20"/>
                <w:lang w:eastAsia="pt-BR"/>
              </w:rPr>
              <w:t xml:space="preserve"> </w:t>
            </w:r>
            <w:r>
              <w:rPr>
                <w:rFonts w:cs="Arial"/>
                <w:color w:val="000000" w:themeColor="text1"/>
                <w:sz w:val="20"/>
                <w:lang w:eastAsia="pt-BR"/>
              </w:rPr>
              <w:t>Calcular a Distribuição Normal</w:t>
            </w:r>
          </w:p>
        </w:tc>
        <w:tc>
          <w:tcPr>
            <w:tcW w:w="2841" w:type="dxa"/>
          </w:tcPr>
          <w:p w14:paraId="075C4866" w14:textId="77777777" w:rsidR="0037304E" w:rsidRPr="00080D04" w:rsidRDefault="0037304E" w:rsidP="00704080">
            <w:pPr>
              <w:pStyle w:val="0-BancaInstituicao"/>
              <w:spacing w:after="0" w:line="360" w:lineRule="auto"/>
              <w:jc w:val="both"/>
              <w:rPr>
                <w:rFonts w:cs="Arial"/>
                <w:sz w:val="20"/>
                <w:u w:val="single"/>
              </w:rPr>
            </w:pPr>
            <w:r w:rsidRPr="00080D04">
              <w:rPr>
                <w:rFonts w:cs="Arial"/>
                <w:sz w:val="20"/>
                <w:u w:val="single"/>
              </w:rPr>
              <w:t>Categoria:</w:t>
            </w:r>
          </w:p>
          <w:p w14:paraId="7A52293F"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Oculto</w:t>
            </w:r>
          </w:p>
          <w:p w14:paraId="3D055EEE" w14:textId="77777777" w:rsidR="0037304E" w:rsidRPr="00080D04" w:rsidRDefault="0037304E" w:rsidP="00704080">
            <w:pPr>
              <w:ind w:firstLine="0"/>
              <w:rPr>
                <w:rFonts w:cs="Arial"/>
                <w:sz w:val="20"/>
              </w:rPr>
            </w:pPr>
            <w:r w:rsidRPr="00080D04">
              <w:rPr>
                <w:rFonts w:cs="Arial"/>
                <w:sz w:val="20"/>
                <w:u w:val="single"/>
              </w:rPr>
              <w:t>(  ) Evidente</w:t>
            </w:r>
          </w:p>
        </w:tc>
        <w:tc>
          <w:tcPr>
            <w:tcW w:w="2833" w:type="dxa"/>
          </w:tcPr>
          <w:p w14:paraId="1217B2D8"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t xml:space="preserve">Prioridade: </w:t>
            </w:r>
          </w:p>
          <w:p w14:paraId="3234CEE7"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Altíssima</w:t>
            </w:r>
          </w:p>
          <w:p w14:paraId="2EF243DE"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Alta</w:t>
            </w:r>
          </w:p>
          <w:p w14:paraId="1F226E39"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06EB3AA1" w14:textId="77777777" w:rsidR="0037304E" w:rsidRPr="00080D04" w:rsidRDefault="0037304E" w:rsidP="00704080">
            <w:pPr>
              <w:ind w:firstLine="0"/>
              <w:rPr>
                <w:rFonts w:cs="Arial"/>
                <w:sz w:val="20"/>
              </w:rPr>
            </w:pPr>
            <w:r w:rsidRPr="00080D04">
              <w:rPr>
                <w:rFonts w:cs="Arial"/>
                <w:sz w:val="20"/>
                <w:u w:val="single"/>
              </w:rPr>
              <w:t>(  ) Baixa</w:t>
            </w:r>
          </w:p>
        </w:tc>
      </w:tr>
      <w:tr w:rsidR="0037304E" w:rsidRPr="00080D04" w14:paraId="1A0E6883" w14:textId="77777777" w:rsidTr="0037304E">
        <w:trPr>
          <w:trHeight w:val="283"/>
          <w:jc w:val="center"/>
        </w:trPr>
        <w:tc>
          <w:tcPr>
            <w:tcW w:w="8494" w:type="dxa"/>
            <w:gridSpan w:val="3"/>
          </w:tcPr>
          <w:p w14:paraId="01004FC3" w14:textId="77777777" w:rsidR="00B87027" w:rsidRDefault="00B87027" w:rsidP="00704080">
            <w:pPr>
              <w:pStyle w:val="NormalWeb"/>
              <w:shd w:val="clear" w:color="auto" w:fill="FFFFFF"/>
              <w:spacing w:before="0" w:after="0"/>
              <w:rPr>
                <w:rFonts w:cs="Arial"/>
                <w:b/>
                <w:bCs/>
                <w:color w:val="000000" w:themeColor="text1"/>
                <w:sz w:val="20"/>
                <w:lang w:eastAsia="pt-BR"/>
              </w:rPr>
            </w:pPr>
          </w:p>
          <w:p w14:paraId="4FBFCB5F" w14:textId="21883259" w:rsidR="0037304E" w:rsidRPr="002B6DA8" w:rsidRDefault="0037304E" w:rsidP="00704080">
            <w:pPr>
              <w:pStyle w:val="NormalWeb"/>
              <w:shd w:val="clear" w:color="auto" w:fill="FFFFFF"/>
              <w:spacing w:before="0" w:after="0"/>
              <w:rPr>
                <w:rFonts w:cs="Arial"/>
                <w:color w:val="333333"/>
                <w:sz w:val="21"/>
                <w:szCs w:val="21"/>
              </w:rPr>
            </w:pPr>
            <w:r w:rsidRPr="00080D04">
              <w:rPr>
                <w:rFonts w:cs="Arial"/>
                <w:b/>
                <w:bCs/>
                <w:color w:val="000000" w:themeColor="text1"/>
                <w:sz w:val="20"/>
                <w:lang w:eastAsia="pt-BR"/>
              </w:rPr>
              <w:t>Descrição</w:t>
            </w:r>
            <w:r w:rsidRPr="00080D04">
              <w:rPr>
                <w:rFonts w:cs="Arial"/>
                <w:color w:val="000000" w:themeColor="text1"/>
                <w:sz w:val="20"/>
                <w:lang w:eastAsia="pt-BR"/>
              </w:rPr>
              <w:t>:</w:t>
            </w:r>
            <w:r>
              <w:rPr>
                <w:rFonts w:cs="Arial"/>
                <w:color w:val="000000" w:themeColor="text1"/>
                <w:sz w:val="20"/>
                <w:lang w:eastAsia="pt-BR"/>
              </w:rPr>
              <w:t xml:space="preserve"> Distribuição Normal:</w:t>
            </w:r>
            <w:r>
              <w:rPr>
                <w:rFonts w:cs="Arial"/>
                <w:color w:val="333333"/>
                <w:sz w:val="21"/>
                <w:szCs w:val="21"/>
              </w:rPr>
              <w:t xml:space="preserve"> </w:t>
            </w:r>
            <w:r w:rsidRPr="002B6DA8">
              <w:rPr>
                <w:rFonts w:cs="Arial"/>
                <w:color w:val="333333"/>
                <w:sz w:val="21"/>
                <w:szCs w:val="21"/>
              </w:rPr>
              <w:t>Uma variável aleatória contínua </w:t>
            </w:r>
            <w:r w:rsidRPr="002B6DA8">
              <w:rPr>
                <w:rFonts w:cs="Arial"/>
                <w:noProof/>
                <w:color w:val="333333"/>
                <w:sz w:val="21"/>
                <w:szCs w:val="21"/>
              </w:rPr>
              <w:drawing>
                <wp:inline distT="0" distB="0" distL="0" distR="0" wp14:anchorId="22316397" wp14:editId="5BC65C57">
                  <wp:extent cx="121920" cy="106680"/>
                  <wp:effectExtent l="0" t="0" r="0" b="7620"/>
                  <wp:docPr id="14" name="Imagem 14" descr="$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X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2B6DA8">
              <w:rPr>
                <w:rFonts w:cs="Arial"/>
                <w:color w:val="333333"/>
                <w:sz w:val="21"/>
                <w:szCs w:val="21"/>
              </w:rPr>
              <w:t> tem distribuição Normal se sua função densidade de probabilidade for dada por:</w:t>
            </w:r>
          </w:p>
          <w:tbl>
            <w:tblPr>
              <w:tblW w:w="12708" w:type="dxa"/>
              <w:tblCellSpacing w:w="15" w:type="dxa"/>
              <w:shd w:val="clear" w:color="auto" w:fill="FFFFFF"/>
              <w:tblCellMar>
                <w:left w:w="0" w:type="dxa"/>
                <w:right w:w="0" w:type="dxa"/>
              </w:tblCellMar>
              <w:tblLook w:val="04A0" w:firstRow="1" w:lastRow="0" w:firstColumn="1" w:lastColumn="0" w:noHBand="0" w:noVBand="1"/>
            </w:tblPr>
            <w:tblGrid>
              <w:gridCol w:w="12651"/>
              <w:gridCol w:w="57"/>
            </w:tblGrid>
            <w:tr w:rsidR="0037304E" w:rsidRPr="002B6DA8" w14:paraId="38BA4279" w14:textId="77777777" w:rsidTr="0037304E">
              <w:trPr>
                <w:tblCellSpacing w:w="15" w:type="dxa"/>
              </w:trPr>
              <w:tc>
                <w:tcPr>
                  <w:tcW w:w="0" w:type="auto"/>
                  <w:shd w:val="clear" w:color="auto" w:fill="FFFFFF"/>
                  <w:tcMar>
                    <w:top w:w="0" w:type="dxa"/>
                    <w:left w:w="960" w:type="dxa"/>
                    <w:bottom w:w="0" w:type="dxa"/>
                    <w:right w:w="0" w:type="dxa"/>
                  </w:tcMar>
                  <w:vAlign w:val="center"/>
                  <w:hideMark/>
                </w:tcPr>
                <w:p w14:paraId="0BE9E9F6" w14:textId="77777777" w:rsidR="0037304E" w:rsidRPr="002B6DA8" w:rsidRDefault="0037304E" w:rsidP="00704080">
                  <w:pPr>
                    <w:suppressAutoHyphens w:val="0"/>
                    <w:ind w:firstLine="0"/>
                    <w:jc w:val="left"/>
                    <w:rPr>
                      <w:rFonts w:cs="Arial"/>
                      <w:color w:val="333333"/>
                      <w:sz w:val="21"/>
                      <w:szCs w:val="21"/>
                      <w:lang w:eastAsia="pt-BR"/>
                    </w:rPr>
                  </w:pPr>
                  <w:r w:rsidRPr="002B6DA8">
                    <w:rPr>
                      <w:rFonts w:cs="Arial"/>
                      <w:noProof/>
                      <w:color w:val="333333"/>
                      <w:sz w:val="21"/>
                      <w:szCs w:val="21"/>
                      <w:lang w:eastAsia="pt-BR"/>
                    </w:rPr>
                    <w:drawing>
                      <wp:inline distT="0" distB="0" distL="0" distR="0" wp14:anchorId="63D15031" wp14:editId="6FFE58CA">
                        <wp:extent cx="3307080" cy="426720"/>
                        <wp:effectExtent l="0" t="0" r="7620" b="0"/>
                        <wp:docPr id="13" name="Imagem 13" descr="\[f(x)=\frac{1}{\sqrt{2\pi\sigma^2}}\exp\left[-\frac{1}{2}\left(\frac{x-\mu}{\sigma}\right)^2\right], \quad x\in(-\infty,\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x)=\frac{1}{\sqrt{2\pi\sigma^2}}\exp\left[-\frac{1}{2}\left(\frac{x-\mu}{\sigma}\right)^2\right], \quad x\in(-\infty,\inft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7080" cy="426720"/>
                                </a:xfrm>
                                <a:prstGeom prst="rect">
                                  <a:avLst/>
                                </a:prstGeom>
                                <a:noFill/>
                                <a:ln>
                                  <a:noFill/>
                                </a:ln>
                              </pic:spPr>
                            </pic:pic>
                          </a:graphicData>
                        </a:graphic>
                      </wp:inline>
                    </w:drawing>
                  </w:r>
                </w:p>
              </w:tc>
              <w:tc>
                <w:tcPr>
                  <w:tcW w:w="0" w:type="auto"/>
                  <w:shd w:val="clear" w:color="auto" w:fill="FFFFFF"/>
                  <w:vAlign w:val="center"/>
                  <w:hideMark/>
                </w:tcPr>
                <w:p w14:paraId="27C12BCE" w14:textId="77777777" w:rsidR="0037304E" w:rsidRPr="002B6DA8" w:rsidRDefault="0037304E" w:rsidP="00704080">
                  <w:pPr>
                    <w:suppressAutoHyphens w:val="0"/>
                    <w:ind w:firstLine="0"/>
                    <w:jc w:val="left"/>
                    <w:rPr>
                      <w:rFonts w:cs="Arial"/>
                      <w:color w:val="333333"/>
                      <w:sz w:val="21"/>
                      <w:szCs w:val="21"/>
                      <w:lang w:eastAsia="pt-BR"/>
                    </w:rPr>
                  </w:pPr>
                </w:p>
              </w:tc>
            </w:tr>
          </w:tbl>
          <w:p w14:paraId="5C94DE1E" w14:textId="77777777" w:rsidR="0037304E" w:rsidRPr="002B6DA8" w:rsidRDefault="0037304E" w:rsidP="00704080">
            <w:pPr>
              <w:shd w:val="clear" w:color="auto" w:fill="FFFFFF"/>
              <w:suppressAutoHyphens w:val="0"/>
              <w:ind w:firstLine="0"/>
              <w:rPr>
                <w:rFonts w:cs="Arial"/>
                <w:color w:val="333333"/>
                <w:sz w:val="21"/>
                <w:szCs w:val="21"/>
                <w:lang w:eastAsia="pt-BR"/>
              </w:rPr>
            </w:pPr>
            <w:r w:rsidRPr="002B6DA8">
              <w:rPr>
                <w:rFonts w:cs="Arial"/>
                <w:color w:val="333333"/>
                <w:sz w:val="21"/>
                <w:szCs w:val="21"/>
                <w:lang w:eastAsia="pt-BR"/>
              </w:rPr>
              <w:t> </w:t>
            </w:r>
          </w:p>
          <w:p w14:paraId="408A7099" w14:textId="3BB596C5" w:rsidR="0037304E" w:rsidRPr="00AA7F21" w:rsidRDefault="0037304E" w:rsidP="00704080">
            <w:pPr>
              <w:shd w:val="clear" w:color="auto" w:fill="FFFFFF"/>
              <w:suppressAutoHyphens w:val="0"/>
              <w:ind w:firstLine="0"/>
              <w:rPr>
                <w:rFonts w:cs="Arial"/>
                <w:color w:val="000000" w:themeColor="text1"/>
                <w:sz w:val="20"/>
                <w:lang w:eastAsia="pt-BR"/>
              </w:rPr>
            </w:pPr>
            <w:r w:rsidRPr="002B6DA8">
              <w:rPr>
                <w:rFonts w:cs="Arial"/>
                <w:color w:val="333333"/>
                <w:sz w:val="21"/>
                <w:szCs w:val="21"/>
                <w:lang w:eastAsia="pt-BR"/>
              </w:rPr>
              <w:t>Usamos a notação </w:t>
            </w:r>
            <w:r w:rsidRPr="002B6DA8">
              <w:rPr>
                <w:rFonts w:cs="Arial"/>
                <w:noProof/>
                <w:color w:val="333333"/>
                <w:sz w:val="21"/>
                <w:szCs w:val="21"/>
                <w:lang w:eastAsia="pt-BR"/>
              </w:rPr>
              <w:drawing>
                <wp:inline distT="0" distB="0" distL="0" distR="0" wp14:anchorId="0BA13A4B" wp14:editId="4345FAEE">
                  <wp:extent cx="883920" cy="160020"/>
                  <wp:effectExtent l="0" t="0" r="0" b="0"/>
                  <wp:docPr id="12" name="Imagem 12" descr="$ X\sim N(\mu,\sigma^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X\sim N(\mu,\sigma^2).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3920" cy="160020"/>
                          </a:xfrm>
                          <a:prstGeom prst="rect">
                            <a:avLst/>
                          </a:prstGeom>
                          <a:noFill/>
                          <a:ln>
                            <a:noFill/>
                          </a:ln>
                        </pic:spPr>
                      </pic:pic>
                    </a:graphicData>
                  </a:graphic>
                </wp:inline>
              </w:drawing>
            </w:r>
          </w:p>
        </w:tc>
      </w:tr>
      <w:tr w:rsidR="0037304E" w:rsidRPr="00080D04" w14:paraId="6984AA44" w14:textId="77777777" w:rsidTr="0037304E">
        <w:trPr>
          <w:jc w:val="center"/>
        </w:trPr>
        <w:tc>
          <w:tcPr>
            <w:tcW w:w="2820" w:type="dxa"/>
          </w:tcPr>
          <w:p w14:paraId="35CC35A5" w14:textId="77777777" w:rsidR="0037304E" w:rsidRPr="00194DD8" w:rsidRDefault="0037304E" w:rsidP="00704080">
            <w:pPr>
              <w:ind w:firstLine="0"/>
              <w:rPr>
                <w:rFonts w:cs="Arial"/>
                <w:sz w:val="20"/>
              </w:rPr>
            </w:pPr>
            <w:r w:rsidRPr="00194DD8">
              <w:rPr>
                <w:rFonts w:cs="Arial"/>
                <w:b/>
                <w:bCs/>
                <w:color w:val="000000" w:themeColor="text1"/>
                <w:sz w:val="20"/>
                <w:lang w:eastAsia="pt-BR"/>
              </w:rPr>
              <w:t>RF</w:t>
            </w:r>
            <w:r>
              <w:rPr>
                <w:rFonts w:cs="Arial"/>
                <w:b/>
                <w:bCs/>
                <w:color w:val="000000" w:themeColor="text1"/>
                <w:sz w:val="20"/>
                <w:lang w:eastAsia="pt-BR"/>
              </w:rPr>
              <w:t xml:space="preserve">028  </w:t>
            </w:r>
            <w:r w:rsidRPr="00194DD8">
              <w:rPr>
                <w:rFonts w:cs="Arial"/>
                <w:b/>
                <w:bCs/>
                <w:color w:val="000000" w:themeColor="text1"/>
                <w:sz w:val="20"/>
                <w:lang w:eastAsia="pt-BR"/>
              </w:rPr>
              <w:t>-</w:t>
            </w:r>
            <w:r w:rsidRPr="00194DD8">
              <w:rPr>
                <w:rFonts w:cs="Arial"/>
                <w:color w:val="000000" w:themeColor="text1"/>
                <w:sz w:val="20"/>
                <w:lang w:eastAsia="pt-BR"/>
              </w:rPr>
              <w:t xml:space="preserve"> </w:t>
            </w:r>
            <w:r>
              <w:rPr>
                <w:rFonts w:cs="Arial"/>
                <w:color w:val="000000" w:themeColor="text1"/>
                <w:sz w:val="20"/>
                <w:lang w:eastAsia="pt-BR"/>
              </w:rPr>
              <w:t>Calcular a Correlação Linear</w:t>
            </w:r>
          </w:p>
        </w:tc>
        <w:tc>
          <w:tcPr>
            <w:tcW w:w="2841" w:type="dxa"/>
          </w:tcPr>
          <w:p w14:paraId="7632BC6D" w14:textId="77777777" w:rsidR="0037304E" w:rsidRPr="00194DD8" w:rsidRDefault="0037304E" w:rsidP="00704080">
            <w:pPr>
              <w:pStyle w:val="0-BancaInstituicao"/>
              <w:spacing w:after="0" w:line="360" w:lineRule="auto"/>
              <w:jc w:val="both"/>
              <w:rPr>
                <w:rFonts w:cs="Arial"/>
                <w:sz w:val="20"/>
                <w:u w:val="single"/>
              </w:rPr>
            </w:pPr>
            <w:r w:rsidRPr="00194DD8">
              <w:rPr>
                <w:rFonts w:cs="Arial"/>
                <w:sz w:val="20"/>
                <w:u w:val="single"/>
              </w:rPr>
              <w:t>Categoria:</w:t>
            </w:r>
          </w:p>
          <w:p w14:paraId="1373985D" w14:textId="77777777" w:rsidR="0037304E" w:rsidRPr="00194DD8" w:rsidRDefault="0037304E" w:rsidP="00704080">
            <w:pPr>
              <w:pStyle w:val="0-BancaComponentes"/>
              <w:spacing w:line="360" w:lineRule="auto"/>
              <w:jc w:val="both"/>
              <w:rPr>
                <w:rFonts w:cs="Arial"/>
                <w:sz w:val="20"/>
                <w:u w:val="single"/>
              </w:rPr>
            </w:pPr>
            <w:r w:rsidRPr="00194DD8">
              <w:rPr>
                <w:rFonts w:cs="Arial"/>
                <w:sz w:val="20"/>
                <w:u w:val="single"/>
              </w:rPr>
              <w:t>(</w:t>
            </w:r>
            <w:r>
              <w:rPr>
                <w:rFonts w:cs="Arial"/>
                <w:sz w:val="20"/>
                <w:u w:val="single"/>
              </w:rPr>
              <w:t>X</w:t>
            </w:r>
            <w:r w:rsidRPr="00194DD8">
              <w:rPr>
                <w:rFonts w:cs="Arial"/>
                <w:sz w:val="20"/>
                <w:u w:val="single"/>
              </w:rPr>
              <w:t xml:space="preserve"> ) Oculto</w:t>
            </w:r>
          </w:p>
          <w:p w14:paraId="54A8D783" w14:textId="77777777" w:rsidR="0037304E" w:rsidRPr="00194DD8" w:rsidRDefault="0037304E" w:rsidP="00704080">
            <w:pPr>
              <w:ind w:firstLine="0"/>
              <w:rPr>
                <w:rFonts w:cs="Arial"/>
                <w:sz w:val="20"/>
              </w:rPr>
            </w:pPr>
            <w:r w:rsidRPr="00194DD8">
              <w:rPr>
                <w:rFonts w:cs="Arial"/>
                <w:sz w:val="20"/>
                <w:u w:val="single"/>
              </w:rPr>
              <w:t>(  ) Evidente</w:t>
            </w:r>
          </w:p>
        </w:tc>
        <w:tc>
          <w:tcPr>
            <w:tcW w:w="2833" w:type="dxa"/>
          </w:tcPr>
          <w:p w14:paraId="6C60B17A"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t xml:space="preserve">Prioridade: </w:t>
            </w:r>
          </w:p>
          <w:p w14:paraId="54857CF2"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w:t>
            </w:r>
            <w:r>
              <w:rPr>
                <w:rFonts w:cs="Arial"/>
                <w:sz w:val="20"/>
                <w:u w:val="single"/>
              </w:rPr>
              <w:t>X</w:t>
            </w:r>
            <w:r w:rsidRPr="00080D04">
              <w:rPr>
                <w:rFonts w:cs="Arial"/>
                <w:sz w:val="20"/>
                <w:u w:val="single"/>
              </w:rPr>
              <w:t>) Altíssima</w:t>
            </w:r>
          </w:p>
          <w:p w14:paraId="201731D9"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w:t>
            </w:r>
            <w:r>
              <w:rPr>
                <w:rFonts w:cs="Arial"/>
                <w:sz w:val="20"/>
                <w:u w:val="single"/>
              </w:rPr>
              <w:t xml:space="preserve">x) </w:t>
            </w:r>
            <w:r w:rsidRPr="00080D04">
              <w:rPr>
                <w:rFonts w:cs="Arial"/>
                <w:sz w:val="20"/>
                <w:u w:val="single"/>
              </w:rPr>
              <w:t>Alta</w:t>
            </w:r>
          </w:p>
          <w:p w14:paraId="34E014D2"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138B7E9B" w14:textId="77777777" w:rsidR="0037304E" w:rsidRPr="00080D04" w:rsidRDefault="0037304E" w:rsidP="00704080">
            <w:pPr>
              <w:ind w:firstLine="0"/>
              <w:rPr>
                <w:rFonts w:cs="Arial"/>
                <w:sz w:val="20"/>
              </w:rPr>
            </w:pPr>
            <w:r w:rsidRPr="00080D04">
              <w:rPr>
                <w:rFonts w:cs="Arial"/>
                <w:sz w:val="20"/>
                <w:u w:val="single"/>
              </w:rPr>
              <w:lastRenderedPageBreak/>
              <w:t>(  ) Baixa</w:t>
            </w:r>
          </w:p>
        </w:tc>
      </w:tr>
      <w:tr w:rsidR="0037304E" w:rsidRPr="00080D04" w14:paraId="0A08FCC7" w14:textId="77777777" w:rsidTr="0037304E">
        <w:trPr>
          <w:trHeight w:val="283"/>
          <w:jc w:val="center"/>
        </w:trPr>
        <w:tc>
          <w:tcPr>
            <w:tcW w:w="8494" w:type="dxa"/>
            <w:gridSpan w:val="3"/>
          </w:tcPr>
          <w:p w14:paraId="2184E81E" w14:textId="3103ACC2" w:rsidR="0037304E" w:rsidRDefault="0037304E" w:rsidP="00704080">
            <w:pPr>
              <w:ind w:firstLine="0"/>
              <w:rPr>
                <w:rFonts w:cs="Arial"/>
                <w:color w:val="000000" w:themeColor="text1"/>
                <w:sz w:val="20"/>
                <w:lang w:eastAsia="pt-BR"/>
              </w:rPr>
            </w:pPr>
            <w:r w:rsidRPr="00194DD8">
              <w:rPr>
                <w:rFonts w:cs="Arial"/>
                <w:b/>
                <w:bCs/>
                <w:color w:val="000000" w:themeColor="text1"/>
                <w:sz w:val="20"/>
                <w:lang w:eastAsia="pt-BR"/>
              </w:rPr>
              <w:lastRenderedPageBreak/>
              <w:t>Descrição</w:t>
            </w:r>
            <w:r w:rsidRPr="00194DD8">
              <w:rPr>
                <w:rFonts w:cs="Arial"/>
                <w:color w:val="000000" w:themeColor="text1"/>
                <w:sz w:val="20"/>
                <w:lang w:eastAsia="pt-BR"/>
              </w:rPr>
              <w:t>:</w:t>
            </w:r>
            <w:r w:rsidR="00433922">
              <w:rPr>
                <w:rFonts w:cs="Arial"/>
                <w:color w:val="000000" w:themeColor="text1"/>
                <w:sz w:val="20"/>
                <w:lang w:eastAsia="pt-BR"/>
              </w:rPr>
              <w:t xml:space="preserve"> </w:t>
            </w:r>
            <w:r>
              <w:rPr>
                <w:rFonts w:cs="Arial"/>
                <w:color w:val="000000" w:themeColor="text1"/>
                <w:sz w:val="20"/>
                <w:lang w:eastAsia="pt-BR"/>
              </w:rPr>
              <w:t xml:space="preserve">O coeficiente de correlação Linear é dado pela fórmula </w:t>
            </w:r>
            <w:r>
              <w:object w:dxaOrig="2904" w:dyaOrig="744" w14:anchorId="73931C8C">
                <v:shape id="_x0000_i1029" type="#_x0000_t75" style="width:2in;height:36pt" o:ole="">
                  <v:imagedata r:id="rId29" o:title=""/>
                </v:shape>
                <o:OLEObject Type="Embed" ProgID="PBrush" ShapeID="_x0000_i1029" DrawAspect="Content" ObjectID="_1667200164" r:id="rId30"/>
              </w:object>
            </w:r>
          </w:p>
          <w:p w14:paraId="02C99294" w14:textId="77777777" w:rsidR="0037304E" w:rsidRPr="00080D04" w:rsidRDefault="0037304E" w:rsidP="00704080">
            <w:pPr>
              <w:ind w:firstLine="0"/>
              <w:rPr>
                <w:rFonts w:cs="Arial"/>
                <w:sz w:val="20"/>
              </w:rPr>
            </w:pPr>
          </w:p>
        </w:tc>
      </w:tr>
      <w:tr w:rsidR="0037304E" w:rsidRPr="00080D04" w14:paraId="1C2B60D2" w14:textId="77777777" w:rsidTr="0037304E">
        <w:trPr>
          <w:jc w:val="center"/>
        </w:trPr>
        <w:tc>
          <w:tcPr>
            <w:tcW w:w="2820" w:type="dxa"/>
          </w:tcPr>
          <w:p w14:paraId="15D61CF0" w14:textId="77777777" w:rsidR="0037304E" w:rsidRPr="00080D04" w:rsidRDefault="0037304E" w:rsidP="00704080">
            <w:pPr>
              <w:ind w:firstLine="0"/>
              <w:rPr>
                <w:rFonts w:cs="Arial"/>
                <w:sz w:val="20"/>
              </w:rPr>
            </w:pPr>
            <w:r w:rsidRPr="00080D04">
              <w:rPr>
                <w:rFonts w:cs="Arial"/>
                <w:b/>
                <w:bCs/>
                <w:color w:val="000000" w:themeColor="text1"/>
                <w:sz w:val="20"/>
                <w:lang w:eastAsia="pt-BR"/>
              </w:rPr>
              <w:t>RF</w:t>
            </w:r>
            <w:r>
              <w:rPr>
                <w:rFonts w:cs="Arial"/>
                <w:b/>
                <w:bCs/>
                <w:color w:val="000000" w:themeColor="text1"/>
                <w:sz w:val="20"/>
                <w:lang w:eastAsia="pt-BR"/>
              </w:rPr>
              <w:t xml:space="preserve">  029 –</w:t>
            </w:r>
            <w:r w:rsidRPr="00080D04">
              <w:rPr>
                <w:rFonts w:cs="Arial"/>
                <w:color w:val="000000" w:themeColor="text1"/>
                <w:sz w:val="20"/>
                <w:lang w:eastAsia="pt-BR"/>
              </w:rPr>
              <w:t xml:space="preserve"> </w:t>
            </w:r>
            <w:r>
              <w:rPr>
                <w:rFonts w:cs="Arial"/>
                <w:color w:val="000000" w:themeColor="text1"/>
                <w:sz w:val="20"/>
                <w:lang w:eastAsia="pt-BR"/>
              </w:rPr>
              <w:t>Calcular a regressão para índice de correlação maior que 0,70 ou 70%</w:t>
            </w:r>
          </w:p>
        </w:tc>
        <w:tc>
          <w:tcPr>
            <w:tcW w:w="2841" w:type="dxa"/>
          </w:tcPr>
          <w:p w14:paraId="5220E7F6" w14:textId="77777777" w:rsidR="0037304E" w:rsidRPr="00080D04" w:rsidRDefault="0037304E" w:rsidP="00704080">
            <w:pPr>
              <w:pStyle w:val="0-BancaInstituicao"/>
              <w:spacing w:after="0" w:line="360" w:lineRule="auto"/>
              <w:jc w:val="both"/>
              <w:rPr>
                <w:rFonts w:cs="Arial"/>
                <w:sz w:val="20"/>
                <w:u w:val="single"/>
              </w:rPr>
            </w:pPr>
            <w:r w:rsidRPr="00080D04">
              <w:rPr>
                <w:rFonts w:cs="Arial"/>
                <w:sz w:val="20"/>
                <w:u w:val="single"/>
              </w:rPr>
              <w:t>Categoria:</w:t>
            </w:r>
          </w:p>
          <w:p w14:paraId="536FAF94"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Oculto</w:t>
            </w:r>
          </w:p>
          <w:p w14:paraId="7EAFB5CD" w14:textId="77777777" w:rsidR="0037304E" w:rsidRPr="00080D04" w:rsidRDefault="0037304E" w:rsidP="00704080">
            <w:pPr>
              <w:ind w:firstLine="0"/>
              <w:rPr>
                <w:rFonts w:cs="Arial"/>
                <w:sz w:val="20"/>
              </w:rPr>
            </w:pPr>
            <w:r w:rsidRPr="00080D04">
              <w:rPr>
                <w:rFonts w:cs="Arial"/>
                <w:sz w:val="20"/>
                <w:u w:val="single"/>
              </w:rPr>
              <w:t>(  ) Evidente</w:t>
            </w:r>
          </w:p>
        </w:tc>
        <w:tc>
          <w:tcPr>
            <w:tcW w:w="2833" w:type="dxa"/>
          </w:tcPr>
          <w:p w14:paraId="35DE6F09"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t xml:space="preserve">Prioridade: </w:t>
            </w:r>
          </w:p>
          <w:p w14:paraId="315685F6"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x) Altíssima</w:t>
            </w:r>
          </w:p>
          <w:p w14:paraId="5F5DF21A"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Alta</w:t>
            </w:r>
          </w:p>
          <w:p w14:paraId="321DB114"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381F19BE" w14:textId="77777777" w:rsidR="0037304E" w:rsidRPr="00080D04" w:rsidRDefault="0037304E" w:rsidP="00704080">
            <w:pPr>
              <w:ind w:firstLine="0"/>
              <w:rPr>
                <w:rFonts w:cs="Arial"/>
                <w:sz w:val="20"/>
              </w:rPr>
            </w:pPr>
            <w:r w:rsidRPr="00080D04">
              <w:rPr>
                <w:rFonts w:cs="Arial"/>
                <w:sz w:val="20"/>
                <w:u w:val="single"/>
              </w:rPr>
              <w:t>(  ) Baixa</w:t>
            </w:r>
          </w:p>
        </w:tc>
      </w:tr>
      <w:tr w:rsidR="0037304E" w:rsidRPr="00080D04" w14:paraId="0D4C77DC" w14:textId="77777777" w:rsidTr="0037304E">
        <w:trPr>
          <w:trHeight w:val="283"/>
          <w:jc w:val="center"/>
        </w:trPr>
        <w:tc>
          <w:tcPr>
            <w:tcW w:w="8494" w:type="dxa"/>
            <w:gridSpan w:val="3"/>
          </w:tcPr>
          <w:p w14:paraId="472E271D" w14:textId="77777777" w:rsidR="0037304E" w:rsidRDefault="0037304E" w:rsidP="00704080">
            <w:pPr>
              <w:ind w:firstLine="0"/>
              <w:rPr>
                <w:rFonts w:cs="Arial"/>
                <w:color w:val="000000"/>
                <w:sz w:val="20"/>
                <w:lang w:eastAsia="pt-BR"/>
              </w:rPr>
            </w:pPr>
            <w:r w:rsidRPr="00080D04">
              <w:rPr>
                <w:rFonts w:cs="Arial"/>
                <w:b/>
                <w:bCs/>
                <w:color w:val="000000" w:themeColor="text1"/>
                <w:sz w:val="20"/>
                <w:lang w:eastAsia="pt-BR"/>
              </w:rPr>
              <w:t>Descrição</w:t>
            </w:r>
            <w:r w:rsidRPr="00080D04">
              <w:rPr>
                <w:rFonts w:cs="Arial"/>
                <w:color w:val="000000" w:themeColor="text1"/>
                <w:sz w:val="20"/>
                <w:lang w:eastAsia="pt-BR"/>
              </w:rPr>
              <w:t>:</w:t>
            </w:r>
            <w:r>
              <w:rPr>
                <w:rFonts w:cs="Arial"/>
                <w:color w:val="000000" w:themeColor="text1"/>
                <w:sz w:val="20"/>
                <w:lang w:eastAsia="pt-BR"/>
              </w:rPr>
              <w:t xml:space="preserve"> </w:t>
            </w:r>
            <w:r>
              <w:rPr>
                <w:rFonts w:cs="Arial"/>
                <w:color w:val="000000"/>
                <w:sz w:val="20"/>
                <w:lang w:eastAsia="pt-BR"/>
              </w:rPr>
              <w:t>A fórmula de regressão é y = a*x + b, usamos para o coeficiente a:</w:t>
            </w:r>
            <w:r>
              <w:t xml:space="preserve"> </w:t>
            </w:r>
            <w:r>
              <w:object w:dxaOrig="1428" w:dyaOrig="468" w14:anchorId="6DBB1AFF">
                <v:shape id="_x0000_i1030" type="#_x0000_t75" style="width:120pt;height:42pt" o:ole="">
                  <v:imagedata r:id="rId31" o:title=""/>
                </v:shape>
                <o:OLEObject Type="Embed" ProgID="PBrush" ShapeID="_x0000_i1030" DrawAspect="Content" ObjectID="_1667200165" r:id="rId32"/>
              </w:object>
            </w:r>
            <w:r>
              <w:t xml:space="preserve">e para o coeficiente b: </w:t>
            </w:r>
            <w:r>
              <w:object w:dxaOrig="2484" w:dyaOrig="372" w14:anchorId="3E079775">
                <v:shape id="_x0000_i1031" type="#_x0000_t75" style="width:156pt;height:24pt" o:ole="">
                  <v:imagedata r:id="rId33" o:title=""/>
                </v:shape>
                <o:OLEObject Type="Embed" ProgID="PBrush" ShapeID="_x0000_i1031" DrawAspect="Content" ObjectID="_1667200166" r:id="rId34"/>
              </w:object>
            </w:r>
          </w:p>
          <w:p w14:paraId="509F60AC" w14:textId="77777777" w:rsidR="0037304E" w:rsidRPr="00080D04" w:rsidRDefault="0037304E" w:rsidP="00704080">
            <w:pPr>
              <w:ind w:firstLine="0"/>
              <w:rPr>
                <w:rFonts w:cs="Arial"/>
                <w:sz w:val="20"/>
              </w:rPr>
            </w:pPr>
          </w:p>
        </w:tc>
      </w:tr>
      <w:tr w:rsidR="0037304E" w:rsidRPr="00080D04" w14:paraId="22852C58" w14:textId="77777777" w:rsidTr="0037304E">
        <w:trPr>
          <w:jc w:val="center"/>
        </w:trPr>
        <w:tc>
          <w:tcPr>
            <w:tcW w:w="2820" w:type="dxa"/>
          </w:tcPr>
          <w:p w14:paraId="499EF070" w14:textId="77777777" w:rsidR="0037304E" w:rsidRPr="00194DD8" w:rsidRDefault="0037304E" w:rsidP="00704080">
            <w:pPr>
              <w:ind w:firstLine="0"/>
              <w:rPr>
                <w:rFonts w:cs="Arial"/>
                <w:sz w:val="20"/>
              </w:rPr>
            </w:pPr>
            <w:r w:rsidRPr="00194DD8">
              <w:rPr>
                <w:rFonts w:cs="Arial"/>
                <w:b/>
                <w:bCs/>
                <w:color w:val="000000" w:themeColor="text1"/>
                <w:sz w:val="20"/>
                <w:lang w:eastAsia="pt-BR"/>
              </w:rPr>
              <w:t>RF</w:t>
            </w:r>
            <w:r>
              <w:rPr>
                <w:rFonts w:cs="Arial"/>
                <w:b/>
                <w:bCs/>
                <w:color w:val="000000" w:themeColor="text1"/>
                <w:sz w:val="20"/>
                <w:lang w:eastAsia="pt-BR"/>
              </w:rPr>
              <w:t xml:space="preserve">  030  </w:t>
            </w:r>
            <w:r w:rsidRPr="00194DD8">
              <w:rPr>
                <w:rFonts w:cs="Arial"/>
                <w:b/>
                <w:bCs/>
                <w:color w:val="000000" w:themeColor="text1"/>
                <w:sz w:val="20"/>
                <w:lang w:eastAsia="pt-BR"/>
              </w:rPr>
              <w:t>-</w:t>
            </w:r>
            <w:r w:rsidRPr="00194DD8">
              <w:rPr>
                <w:rFonts w:cs="Arial"/>
                <w:color w:val="000000" w:themeColor="text1"/>
                <w:sz w:val="20"/>
                <w:lang w:eastAsia="pt-BR"/>
              </w:rPr>
              <w:t xml:space="preserve"> </w:t>
            </w:r>
            <w:r>
              <w:rPr>
                <w:rFonts w:cs="Arial"/>
                <w:color w:val="000000" w:themeColor="text1"/>
                <w:sz w:val="20"/>
                <w:lang w:eastAsia="pt-BR"/>
              </w:rPr>
              <w:t>Apresentar gráficos de dispersão</w:t>
            </w:r>
          </w:p>
        </w:tc>
        <w:tc>
          <w:tcPr>
            <w:tcW w:w="2841" w:type="dxa"/>
          </w:tcPr>
          <w:p w14:paraId="717AD765" w14:textId="77777777" w:rsidR="0037304E" w:rsidRPr="00194DD8" w:rsidRDefault="0037304E" w:rsidP="00704080">
            <w:pPr>
              <w:pStyle w:val="0-BancaInstituicao"/>
              <w:spacing w:after="0" w:line="360" w:lineRule="auto"/>
              <w:jc w:val="both"/>
              <w:rPr>
                <w:rFonts w:cs="Arial"/>
                <w:sz w:val="20"/>
                <w:u w:val="single"/>
              </w:rPr>
            </w:pPr>
            <w:r w:rsidRPr="00194DD8">
              <w:rPr>
                <w:rFonts w:cs="Arial"/>
                <w:sz w:val="20"/>
                <w:u w:val="single"/>
              </w:rPr>
              <w:t>Categoria:</w:t>
            </w:r>
          </w:p>
          <w:p w14:paraId="10A62E50" w14:textId="77777777" w:rsidR="0037304E" w:rsidRPr="00194DD8" w:rsidRDefault="0037304E" w:rsidP="00704080">
            <w:pPr>
              <w:pStyle w:val="0-BancaComponentes"/>
              <w:spacing w:line="360" w:lineRule="auto"/>
              <w:jc w:val="both"/>
              <w:rPr>
                <w:rFonts w:cs="Arial"/>
                <w:sz w:val="20"/>
                <w:u w:val="single"/>
              </w:rPr>
            </w:pPr>
            <w:r w:rsidRPr="00194DD8">
              <w:rPr>
                <w:rFonts w:cs="Arial"/>
                <w:sz w:val="20"/>
                <w:u w:val="single"/>
              </w:rPr>
              <w:t>( ) Oculto</w:t>
            </w:r>
          </w:p>
          <w:p w14:paraId="524B66D6" w14:textId="77777777" w:rsidR="0037304E" w:rsidRPr="00194DD8" w:rsidRDefault="0037304E" w:rsidP="00704080">
            <w:pPr>
              <w:ind w:firstLine="0"/>
              <w:rPr>
                <w:rFonts w:cs="Arial"/>
                <w:sz w:val="20"/>
              </w:rPr>
            </w:pPr>
            <w:r w:rsidRPr="00194DD8">
              <w:rPr>
                <w:rFonts w:cs="Arial"/>
                <w:sz w:val="20"/>
                <w:u w:val="single"/>
              </w:rPr>
              <w:t>( x ) Evidente</w:t>
            </w:r>
          </w:p>
        </w:tc>
        <w:tc>
          <w:tcPr>
            <w:tcW w:w="2833" w:type="dxa"/>
          </w:tcPr>
          <w:p w14:paraId="31B50D4A" w14:textId="77777777" w:rsidR="0037304E" w:rsidRPr="00080D04" w:rsidRDefault="0037304E" w:rsidP="00704080">
            <w:pPr>
              <w:suppressAutoHyphens w:val="0"/>
              <w:ind w:firstLine="0"/>
              <w:rPr>
                <w:rFonts w:cs="Arial"/>
                <w:color w:val="000000"/>
                <w:sz w:val="20"/>
                <w:u w:val="single"/>
                <w:lang w:eastAsia="pt-BR"/>
              </w:rPr>
            </w:pPr>
            <w:r w:rsidRPr="00080D04">
              <w:rPr>
                <w:rFonts w:cs="Arial"/>
                <w:color w:val="000000"/>
                <w:sz w:val="20"/>
                <w:u w:val="single"/>
                <w:lang w:eastAsia="pt-BR"/>
              </w:rPr>
              <w:t xml:space="preserve">Prioridade: </w:t>
            </w:r>
          </w:p>
          <w:p w14:paraId="09CB98CB"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Altíssima</w:t>
            </w:r>
          </w:p>
          <w:p w14:paraId="62B14D1B"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w:t>
            </w:r>
            <w:r>
              <w:rPr>
                <w:rFonts w:cs="Arial"/>
                <w:sz w:val="20"/>
                <w:u w:val="single"/>
              </w:rPr>
              <w:t xml:space="preserve">x) </w:t>
            </w:r>
            <w:r w:rsidRPr="00080D04">
              <w:rPr>
                <w:rFonts w:cs="Arial"/>
                <w:sz w:val="20"/>
                <w:u w:val="single"/>
              </w:rPr>
              <w:t>Alta</w:t>
            </w:r>
          </w:p>
          <w:p w14:paraId="46E7E8D6" w14:textId="77777777" w:rsidR="0037304E" w:rsidRPr="00080D04" w:rsidRDefault="0037304E" w:rsidP="00704080">
            <w:pPr>
              <w:pStyle w:val="0-BancaComponentes"/>
              <w:spacing w:line="360" w:lineRule="auto"/>
              <w:jc w:val="both"/>
              <w:rPr>
                <w:rFonts w:cs="Arial"/>
                <w:sz w:val="20"/>
                <w:u w:val="single"/>
              </w:rPr>
            </w:pPr>
            <w:r w:rsidRPr="00080D04">
              <w:rPr>
                <w:rFonts w:cs="Arial"/>
                <w:sz w:val="20"/>
                <w:u w:val="single"/>
              </w:rPr>
              <w:t>(  ) Média</w:t>
            </w:r>
          </w:p>
          <w:p w14:paraId="49DC4663" w14:textId="77777777" w:rsidR="0037304E" w:rsidRPr="00080D04" w:rsidRDefault="0037304E" w:rsidP="00704080">
            <w:pPr>
              <w:ind w:firstLine="0"/>
              <w:rPr>
                <w:rFonts w:cs="Arial"/>
                <w:sz w:val="20"/>
              </w:rPr>
            </w:pPr>
            <w:r w:rsidRPr="00080D04">
              <w:rPr>
                <w:rFonts w:cs="Arial"/>
                <w:sz w:val="20"/>
                <w:u w:val="single"/>
              </w:rPr>
              <w:t>(  ) Baixa</w:t>
            </w:r>
          </w:p>
        </w:tc>
      </w:tr>
      <w:tr w:rsidR="0037304E" w:rsidRPr="00080D04" w14:paraId="3AAE87F6" w14:textId="77777777" w:rsidTr="00B87027">
        <w:trPr>
          <w:trHeight w:val="4067"/>
          <w:jc w:val="center"/>
        </w:trPr>
        <w:tc>
          <w:tcPr>
            <w:tcW w:w="8494" w:type="dxa"/>
            <w:gridSpan w:val="3"/>
          </w:tcPr>
          <w:p w14:paraId="6A02E06B" w14:textId="77777777" w:rsidR="0037304E" w:rsidRPr="006E08E2" w:rsidRDefault="0037304E" w:rsidP="00704080">
            <w:pPr>
              <w:pStyle w:val="NormalWeb"/>
              <w:shd w:val="clear" w:color="auto" w:fill="FFFFFF"/>
              <w:spacing w:before="0" w:after="0"/>
              <w:rPr>
                <w:rFonts w:cs="Arial"/>
                <w:sz w:val="21"/>
                <w:szCs w:val="21"/>
              </w:rPr>
            </w:pPr>
            <w:r w:rsidRPr="006E08E2">
              <w:rPr>
                <w:rFonts w:cs="Arial"/>
                <w:b/>
                <w:bCs/>
                <w:sz w:val="20"/>
              </w:rPr>
              <w:t>Descrição</w:t>
            </w:r>
            <w:r w:rsidRPr="006E08E2">
              <w:rPr>
                <w:rFonts w:cs="Arial"/>
                <w:sz w:val="20"/>
              </w:rPr>
              <w:t xml:space="preserve">: </w:t>
            </w:r>
            <w:r w:rsidRPr="006E08E2">
              <w:rPr>
                <w:rFonts w:cs="Arial"/>
                <w:b/>
                <w:bCs/>
                <w:sz w:val="21"/>
                <w:szCs w:val="21"/>
              </w:rPr>
              <w:t>gráficos de dispersão</w:t>
            </w:r>
            <w:r w:rsidRPr="006E08E2">
              <w:rPr>
                <w:rFonts w:cs="Arial"/>
                <w:sz w:val="21"/>
                <w:szCs w:val="21"/>
              </w:rPr>
              <w:t> são representações de dados de duas (tipicamente) ou mais </w:t>
            </w:r>
            <w:hyperlink r:id="rId35" w:tooltip="Variáveis" w:history="1">
              <w:r w:rsidRPr="006E08E2">
                <w:rPr>
                  <w:rStyle w:val="Hyperlink"/>
                  <w:rFonts w:cs="Arial"/>
                  <w:color w:val="auto"/>
                  <w:sz w:val="21"/>
                  <w:szCs w:val="21"/>
                </w:rPr>
                <w:t>variáveis</w:t>
              </w:r>
            </w:hyperlink>
            <w:r w:rsidRPr="006E08E2">
              <w:rPr>
                <w:rFonts w:cs="Arial"/>
                <w:sz w:val="21"/>
                <w:szCs w:val="21"/>
              </w:rPr>
              <w:t> que são organizadas em um </w:t>
            </w:r>
            <w:hyperlink r:id="rId36" w:tooltip="Gráfico" w:history="1">
              <w:r w:rsidRPr="006E08E2">
                <w:rPr>
                  <w:rStyle w:val="Hyperlink"/>
                  <w:rFonts w:cs="Arial"/>
                  <w:color w:val="auto"/>
                  <w:sz w:val="21"/>
                  <w:szCs w:val="21"/>
                </w:rPr>
                <w:t>gráfico</w:t>
              </w:r>
            </w:hyperlink>
            <w:r w:rsidRPr="006E08E2">
              <w:rPr>
                <w:rFonts w:cs="Arial"/>
                <w:sz w:val="21"/>
                <w:szCs w:val="21"/>
              </w:rPr>
              <w:t>. O gráfico de dispersão utiliza coordenadas cartesianas para exibir valores de um conjunto de dados. Os dados são exibidos como uma coleção de pontos, cada um com o valor de uma variável determinando a posição no eixo horizontal e o valor da outra variável determinando a posição no eixo vertical (em caso de duas variáveis).</w:t>
            </w:r>
            <w:hyperlink r:id="rId37" w:anchor="cite_note-1" w:history="1">
              <w:r w:rsidRPr="006E08E2">
                <w:rPr>
                  <w:rStyle w:val="Hyperlink"/>
                  <w:rFonts w:cs="Arial"/>
                  <w:color w:val="auto"/>
                  <w:sz w:val="17"/>
                  <w:szCs w:val="17"/>
                  <w:vertAlign w:val="superscript"/>
                </w:rPr>
                <w:t>[1]</w:t>
              </w:r>
            </w:hyperlink>
          </w:p>
          <w:p w14:paraId="0B684868" w14:textId="77777777" w:rsidR="0037304E" w:rsidRPr="00080D04" w:rsidRDefault="0037304E" w:rsidP="00704080">
            <w:pPr>
              <w:ind w:firstLine="0"/>
              <w:rPr>
                <w:rFonts w:cs="Arial"/>
                <w:sz w:val="20"/>
              </w:rPr>
            </w:pPr>
            <w:r w:rsidRPr="006E08E2">
              <w:rPr>
                <w:rFonts w:cs="Arial"/>
                <w:sz w:val="21"/>
                <w:szCs w:val="21"/>
              </w:rPr>
              <w:t>Descrito pela primeira vez por </w:t>
            </w:r>
            <w:hyperlink r:id="rId38" w:tooltip="Francis Galton" w:history="1">
              <w:r w:rsidRPr="006E08E2">
                <w:rPr>
                  <w:rStyle w:val="Hyperlink"/>
                  <w:rFonts w:cs="Arial"/>
                  <w:color w:val="auto"/>
                  <w:sz w:val="21"/>
                  <w:szCs w:val="21"/>
                </w:rPr>
                <w:t>Francis Galton</w:t>
              </w:r>
            </w:hyperlink>
            <w:r w:rsidRPr="006E08E2">
              <w:rPr>
                <w:rFonts w:cs="Arial"/>
                <w:sz w:val="21"/>
                <w:szCs w:val="21"/>
              </w:rPr>
              <w:t xml:space="preserve">, o gráfico de dispersão é usado para verificar se existe relação de causa e efeito entre duas variáveis de natureza quantitativa (variáveis que podem ser medidas ou contadas).     </w:t>
            </w:r>
            <w:r w:rsidRPr="006E08E2">
              <w:rPr>
                <w:rFonts w:cs="Arial"/>
                <w:sz w:val="16"/>
                <w:szCs w:val="16"/>
                <w:lang w:eastAsia="pt-BR"/>
              </w:rPr>
              <w:t>https://pt.wikipedia.org/wiki/Gr%C3%A1fico_de_dispers%C3%A3o</w:t>
            </w:r>
          </w:p>
        </w:tc>
      </w:tr>
    </w:tbl>
    <w:p w14:paraId="61AFAA67" w14:textId="77777777" w:rsidR="0037304E" w:rsidRDefault="0037304E" w:rsidP="00704080">
      <w:pPr>
        <w:ind w:firstLine="0"/>
        <w:jc w:val="center"/>
        <w:rPr>
          <w:sz w:val="20"/>
          <w:szCs w:val="24"/>
        </w:rPr>
      </w:pPr>
    </w:p>
    <w:p w14:paraId="14EBA2D9" w14:textId="0D5D93FA" w:rsidR="009A1A9E" w:rsidRDefault="009A1A9E" w:rsidP="00704080">
      <w:pPr>
        <w:ind w:firstLine="0"/>
        <w:jc w:val="center"/>
        <w:rPr>
          <w:sz w:val="20"/>
          <w:szCs w:val="24"/>
        </w:rPr>
      </w:pPr>
    </w:p>
    <w:p w14:paraId="552FC299" w14:textId="64B4CA6D" w:rsidR="00F902DB" w:rsidRDefault="00F902DB" w:rsidP="00704080">
      <w:pPr>
        <w:ind w:firstLine="0"/>
        <w:rPr>
          <w:szCs w:val="24"/>
        </w:rPr>
      </w:pPr>
    </w:p>
    <w:p w14:paraId="06C69842" w14:textId="0BCBDB98" w:rsidR="006E08E2" w:rsidRDefault="006E08E2" w:rsidP="00704080">
      <w:pPr>
        <w:ind w:firstLine="0"/>
        <w:rPr>
          <w:szCs w:val="24"/>
        </w:rPr>
      </w:pPr>
    </w:p>
    <w:p w14:paraId="26B411DD" w14:textId="651E153D" w:rsidR="006E08E2" w:rsidRDefault="006E08E2" w:rsidP="00704080">
      <w:pPr>
        <w:ind w:firstLine="0"/>
        <w:rPr>
          <w:szCs w:val="24"/>
        </w:rPr>
      </w:pPr>
    </w:p>
    <w:p w14:paraId="4E21A9B7" w14:textId="7C78A22D" w:rsidR="006E08E2" w:rsidRDefault="006E08E2" w:rsidP="00704080">
      <w:pPr>
        <w:ind w:firstLine="0"/>
        <w:rPr>
          <w:szCs w:val="24"/>
        </w:rPr>
      </w:pPr>
    </w:p>
    <w:p w14:paraId="3AF28A3D" w14:textId="77777777" w:rsidR="006E08E2" w:rsidRDefault="006E08E2" w:rsidP="00704080">
      <w:pPr>
        <w:ind w:firstLine="0"/>
        <w:rPr>
          <w:szCs w:val="24"/>
        </w:rPr>
      </w:pPr>
    </w:p>
    <w:p w14:paraId="2900C22D" w14:textId="77777777" w:rsidR="00F902DB" w:rsidRDefault="00F902DB" w:rsidP="00704080">
      <w:pPr>
        <w:ind w:firstLine="0"/>
        <w:rPr>
          <w:szCs w:val="24"/>
        </w:rPr>
      </w:pPr>
    </w:p>
    <w:p w14:paraId="754290F3" w14:textId="589E6E6B" w:rsidR="00800EE3" w:rsidRPr="003447F4" w:rsidRDefault="00800EE3" w:rsidP="00704080">
      <w:pPr>
        <w:ind w:firstLine="0"/>
        <w:rPr>
          <w:szCs w:val="24"/>
        </w:rPr>
      </w:pPr>
      <w:r w:rsidRPr="003447F4">
        <w:rPr>
          <w:szCs w:val="24"/>
        </w:rPr>
        <w:lastRenderedPageBreak/>
        <w:t>3.</w:t>
      </w:r>
      <w:r>
        <w:rPr>
          <w:szCs w:val="24"/>
        </w:rPr>
        <w:t xml:space="preserve">4 </w:t>
      </w:r>
      <w:r w:rsidRPr="003447F4">
        <w:rPr>
          <w:szCs w:val="24"/>
        </w:rPr>
        <w:t>Requisitos Não Funcionais</w:t>
      </w:r>
      <w:r>
        <w:rPr>
          <w:szCs w:val="24"/>
        </w:rPr>
        <w:t xml:space="preserve"> </w:t>
      </w:r>
    </w:p>
    <w:p w14:paraId="09E8713D" w14:textId="24ACA1C1" w:rsidR="00800EE3" w:rsidRDefault="00800EE3" w:rsidP="00704080">
      <w:pPr>
        <w:ind w:firstLine="0"/>
        <w:jc w:val="center"/>
        <w:rPr>
          <w:sz w:val="20"/>
          <w:szCs w:val="24"/>
        </w:rPr>
      </w:pPr>
      <w:r w:rsidRPr="00A02E4C">
        <w:rPr>
          <w:b/>
          <w:sz w:val="20"/>
          <w:szCs w:val="24"/>
        </w:rPr>
        <w:t>Quadro 2</w:t>
      </w:r>
      <w:r w:rsidRPr="00A02E4C">
        <w:rPr>
          <w:sz w:val="20"/>
          <w:szCs w:val="24"/>
        </w:rPr>
        <w:t xml:space="preserve"> – Requisitos Não Funcionais do sistema</w:t>
      </w:r>
    </w:p>
    <w:tbl>
      <w:tblPr>
        <w:tblStyle w:val="Tabelacomgrade"/>
        <w:tblW w:w="9073" w:type="dxa"/>
        <w:jc w:val="center"/>
        <w:tblLayout w:type="fixed"/>
        <w:tblLook w:val="04A0" w:firstRow="1" w:lastRow="0" w:firstColumn="1" w:lastColumn="0" w:noHBand="0" w:noVBand="1"/>
      </w:tblPr>
      <w:tblGrid>
        <w:gridCol w:w="1423"/>
        <w:gridCol w:w="2835"/>
        <w:gridCol w:w="1701"/>
        <w:gridCol w:w="1559"/>
        <w:gridCol w:w="1555"/>
      </w:tblGrid>
      <w:tr w:rsidR="007A3BC9" w14:paraId="3A9034BD" w14:textId="77777777" w:rsidTr="00871214">
        <w:trPr>
          <w:jc w:val="center"/>
        </w:trPr>
        <w:tc>
          <w:tcPr>
            <w:tcW w:w="1423" w:type="dxa"/>
          </w:tcPr>
          <w:p w14:paraId="346B9FFC" w14:textId="7D91AD8F" w:rsidR="007A3BC9" w:rsidRPr="00B77DFE" w:rsidRDefault="00871214" w:rsidP="00871214">
            <w:pPr>
              <w:spacing w:line="240" w:lineRule="auto"/>
              <w:ind w:firstLine="0"/>
              <w:rPr>
                <w:rFonts w:cs="Arial"/>
                <w:b/>
                <w:bCs/>
                <w:color w:val="000000"/>
                <w:sz w:val="20"/>
                <w:lang w:eastAsia="pt-BR"/>
              </w:rPr>
            </w:pPr>
            <w:r>
              <w:rPr>
                <w:rFonts w:cs="Arial"/>
                <w:b/>
                <w:bCs/>
                <w:color w:val="000000"/>
                <w:sz w:val="20"/>
                <w:lang w:eastAsia="pt-BR"/>
              </w:rPr>
              <w:t>UC</w:t>
            </w:r>
            <w:r w:rsidR="007A3BC9" w:rsidRPr="00B77DFE">
              <w:rPr>
                <w:rFonts w:cs="Arial"/>
                <w:b/>
                <w:bCs/>
                <w:color w:val="000000"/>
                <w:sz w:val="20"/>
                <w:lang w:eastAsia="pt-BR"/>
              </w:rPr>
              <w:t>001 –</w:t>
            </w:r>
          </w:p>
          <w:p w14:paraId="1FE550CE" w14:textId="77777777" w:rsidR="007A3BC9" w:rsidRDefault="007A3BC9" w:rsidP="00871214">
            <w:pPr>
              <w:spacing w:line="240" w:lineRule="auto"/>
              <w:ind w:firstLine="0"/>
              <w:rPr>
                <w:szCs w:val="24"/>
              </w:rPr>
            </w:pPr>
            <w:r w:rsidRPr="00B77DFE">
              <w:rPr>
                <w:rFonts w:cs="Arial"/>
                <w:color w:val="000000"/>
                <w:sz w:val="20"/>
                <w:lang w:eastAsia="pt-BR"/>
              </w:rPr>
              <w:t>Java Script</w:t>
            </w:r>
          </w:p>
        </w:tc>
        <w:tc>
          <w:tcPr>
            <w:tcW w:w="2835" w:type="dxa"/>
          </w:tcPr>
          <w:p w14:paraId="3B59A289" w14:textId="1E7543E9" w:rsidR="007A3BC9" w:rsidRDefault="007A3BC9" w:rsidP="00871214">
            <w:pPr>
              <w:spacing w:line="240" w:lineRule="auto"/>
              <w:ind w:firstLine="0"/>
              <w:rPr>
                <w:szCs w:val="24"/>
              </w:rPr>
            </w:pPr>
            <w:r w:rsidRPr="00B77DFE">
              <w:rPr>
                <w:rFonts w:cs="Arial"/>
                <w:color w:val="000000"/>
                <w:sz w:val="20"/>
                <w:lang w:eastAsia="pt-BR"/>
              </w:rPr>
              <w:t xml:space="preserve">O Sistema deve ser em </w:t>
            </w:r>
            <w:r w:rsidR="005865B9">
              <w:rPr>
                <w:rFonts w:cs="Arial"/>
                <w:color w:val="000000"/>
                <w:sz w:val="20"/>
                <w:lang w:eastAsia="pt-BR"/>
              </w:rPr>
              <w:t>J</w:t>
            </w:r>
            <w:r w:rsidRPr="00B77DFE">
              <w:rPr>
                <w:rFonts w:cs="Arial"/>
                <w:color w:val="000000"/>
                <w:sz w:val="20"/>
                <w:lang w:eastAsia="pt-BR"/>
              </w:rPr>
              <w:t>ava Script</w:t>
            </w:r>
          </w:p>
        </w:tc>
        <w:tc>
          <w:tcPr>
            <w:tcW w:w="1701" w:type="dxa"/>
          </w:tcPr>
          <w:p w14:paraId="78BD4858" w14:textId="77777777" w:rsidR="007A3BC9" w:rsidRPr="00B77DFE" w:rsidRDefault="007A3BC9" w:rsidP="00871214">
            <w:pPr>
              <w:spacing w:line="240" w:lineRule="auto"/>
              <w:ind w:firstLine="0"/>
              <w:rPr>
                <w:rFonts w:cs="Arial"/>
                <w:color w:val="000000"/>
                <w:sz w:val="20"/>
                <w:lang w:eastAsia="pt-BR"/>
              </w:rPr>
            </w:pPr>
            <w:r w:rsidRPr="00B77DFE">
              <w:rPr>
                <w:rFonts w:cs="Arial"/>
                <w:color w:val="000000"/>
                <w:sz w:val="20"/>
                <w:lang w:eastAsia="pt-BR"/>
              </w:rPr>
              <w:t>Tipo</w:t>
            </w:r>
          </w:p>
          <w:p w14:paraId="108D4B5D" w14:textId="77777777" w:rsidR="007A3BC9" w:rsidRDefault="007A3BC9" w:rsidP="00871214">
            <w:pPr>
              <w:spacing w:line="240" w:lineRule="auto"/>
              <w:ind w:firstLine="0"/>
              <w:rPr>
                <w:szCs w:val="24"/>
              </w:rPr>
            </w:pPr>
            <w:r>
              <w:rPr>
                <w:rFonts w:cs="Arial"/>
                <w:color w:val="000000"/>
                <w:sz w:val="20"/>
                <w:lang w:eastAsia="pt-BR"/>
              </w:rPr>
              <w:t>linguagem</w:t>
            </w:r>
          </w:p>
        </w:tc>
        <w:tc>
          <w:tcPr>
            <w:tcW w:w="1559" w:type="dxa"/>
          </w:tcPr>
          <w:p w14:paraId="1790D7C6"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 Desejável</w:t>
            </w:r>
          </w:p>
          <w:p w14:paraId="2AB2881E" w14:textId="77777777" w:rsidR="007A3BC9" w:rsidRDefault="007A3BC9" w:rsidP="00871214">
            <w:pPr>
              <w:spacing w:line="240" w:lineRule="auto"/>
              <w:ind w:firstLine="0"/>
              <w:rPr>
                <w:szCs w:val="24"/>
              </w:rPr>
            </w:pPr>
            <w:r w:rsidRPr="00B77DFE">
              <w:rPr>
                <w:rFonts w:cs="Arial"/>
                <w:color w:val="000000"/>
                <w:sz w:val="20"/>
                <w:lang w:eastAsia="pt-BR"/>
              </w:rPr>
              <w:t>(X) Obrigatório</w:t>
            </w:r>
          </w:p>
        </w:tc>
        <w:tc>
          <w:tcPr>
            <w:tcW w:w="1555" w:type="dxa"/>
          </w:tcPr>
          <w:p w14:paraId="1E1CC1CA"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(X) Permanente</w:t>
            </w:r>
          </w:p>
          <w:p w14:paraId="50432285" w14:textId="77777777" w:rsidR="007A3BC9" w:rsidRDefault="007A3BC9" w:rsidP="00871214">
            <w:pPr>
              <w:spacing w:line="240" w:lineRule="auto"/>
              <w:ind w:firstLine="0"/>
              <w:rPr>
                <w:szCs w:val="24"/>
              </w:rPr>
            </w:pPr>
            <w:r w:rsidRPr="00B77DFE">
              <w:rPr>
                <w:rFonts w:cs="Arial"/>
                <w:color w:val="000000"/>
                <w:sz w:val="20"/>
                <w:lang w:eastAsia="pt-BR"/>
              </w:rPr>
              <w:t>(  ) Transitório</w:t>
            </w:r>
          </w:p>
        </w:tc>
      </w:tr>
      <w:tr w:rsidR="007A3BC9" w14:paraId="0A4BE269" w14:textId="77777777" w:rsidTr="00871214">
        <w:trPr>
          <w:jc w:val="center"/>
        </w:trPr>
        <w:tc>
          <w:tcPr>
            <w:tcW w:w="1423" w:type="dxa"/>
          </w:tcPr>
          <w:p w14:paraId="49440A21" w14:textId="42D55CD2" w:rsidR="007A3BC9" w:rsidRDefault="007A3BC9" w:rsidP="00871214">
            <w:pPr>
              <w:spacing w:line="240" w:lineRule="auto"/>
              <w:ind w:firstLine="0"/>
              <w:rPr>
                <w:szCs w:val="24"/>
              </w:rPr>
            </w:pPr>
            <w:r w:rsidRPr="00B77DFE">
              <w:rPr>
                <w:rFonts w:cs="Arial"/>
                <w:b/>
                <w:bCs/>
                <w:color w:val="000000"/>
                <w:sz w:val="20"/>
                <w:lang w:eastAsia="pt-BR"/>
              </w:rPr>
              <w:t>RNF002</w:t>
            </w:r>
            <w:r w:rsidRPr="00B77DFE">
              <w:rPr>
                <w:rFonts w:cs="Arial"/>
                <w:color w:val="000000"/>
                <w:sz w:val="20"/>
                <w:lang w:eastAsia="pt-BR"/>
              </w:rPr>
              <w:t>- Git</w:t>
            </w:r>
            <w:r w:rsidR="005865B9">
              <w:rPr>
                <w:rFonts w:cs="Arial"/>
                <w:color w:val="000000"/>
                <w:sz w:val="20"/>
                <w:lang w:eastAsia="pt-BR"/>
              </w:rPr>
              <w:t>H</w:t>
            </w:r>
            <w:r w:rsidRPr="00B77DFE">
              <w:rPr>
                <w:rFonts w:cs="Arial"/>
                <w:color w:val="000000"/>
                <w:sz w:val="20"/>
                <w:lang w:eastAsia="pt-BR"/>
              </w:rPr>
              <w:t>ub</w:t>
            </w:r>
          </w:p>
        </w:tc>
        <w:tc>
          <w:tcPr>
            <w:tcW w:w="2835" w:type="dxa"/>
          </w:tcPr>
          <w:p w14:paraId="52457B2A" w14:textId="0737CDFB" w:rsidR="007A3BC9" w:rsidRDefault="007A3BC9" w:rsidP="00871214">
            <w:pPr>
              <w:spacing w:line="240" w:lineRule="auto"/>
              <w:ind w:firstLine="0"/>
              <w:rPr>
                <w:szCs w:val="24"/>
              </w:rPr>
            </w:pPr>
            <w:r w:rsidRPr="00B77DFE">
              <w:rPr>
                <w:rFonts w:cs="Arial"/>
                <w:color w:val="000000"/>
                <w:sz w:val="20"/>
                <w:lang w:eastAsia="pt-BR"/>
              </w:rPr>
              <w:t>O Sistema deve ser disponibilizado no Git</w:t>
            </w:r>
            <w:r w:rsidR="005865B9">
              <w:rPr>
                <w:rFonts w:cs="Arial"/>
                <w:color w:val="000000"/>
                <w:sz w:val="20"/>
                <w:lang w:eastAsia="pt-BR"/>
              </w:rPr>
              <w:t>H</w:t>
            </w:r>
            <w:r w:rsidRPr="00B77DFE">
              <w:rPr>
                <w:rFonts w:cs="Arial"/>
                <w:color w:val="000000"/>
                <w:sz w:val="20"/>
                <w:lang w:eastAsia="pt-BR"/>
              </w:rPr>
              <w:t xml:space="preserve">ub </w:t>
            </w:r>
          </w:p>
        </w:tc>
        <w:tc>
          <w:tcPr>
            <w:tcW w:w="1701" w:type="dxa"/>
          </w:tcPr>
          <w:p w14:paraId="4E92D8AB" w14:textId="77777777" w:rsidR="007A3BC9" w:rsidRPr="00B77DFE" w:rsidRDefault="007A3BC9" w:rsidP="00871214">
            <w:pPr>
              <w:spacing w:line="240" w:lineRule="auto"/>
              <w:ind w:firstLine="0"/>
              <w:rPr>
                <w:rFonts w:cs="Arial"/>
                <w:color w:val="000000"/>
                <w:sz w:val="20"/>
                <w:lang w:eastAsia="pt-BR"/>
              </w:rPr>
            </w:pPr>
            <w:r w:rsidRPr="00B77DFE">
              <w:rPr>
                <w:rFonts w:cs="Arial"/>
                <w:color w:val="000000"/>
                <w:sz w:val="20"/>
                <w:lang w:eastAsia="pt-BR"/>
              </w:rPr>
              <w:t>Tipo</w:t>
            </w:r>
          </w:p>
          <w:p w14:paraId="728EECDD" w14:textId="77777777" w:rsidR="007A3BC9" w:rsidRDefault="007A3BC9" w:rsidP="00871214">
            <w:pPr>
              <w:spacing w:line="240" w:lineRule="auto"/>
              <w:ind w:firstLine="0"/>
              <w:rPr>
                <w:szCs w:val="24"/>
              </w:rPr>
            </w:pPr>
            <w:r>
              <w:rPr>
                <w:rFonts w:cs="Arial"/>
                <w:color w:val="000000"/>
                <w:sz w:val="20"/>
                <w:lang w:eastAsia="pt-BR"/>
              </w:rPr>
              <w:t>Segurança</w:t>
            </w:r>
          </w:p>
        </w:tc>
        <w:tc>
          <w:tcPr>
            <w:tcW w:w="1559" w:type="dxa"/>
          </w:tcPr>
          <w:p w14:paraId="7021C4D5"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 Desejável</w:t>
            </w:r>
          </w:p>
          <w:p w14:paraId="5A89049B" w14:textId="77777777" w:rsidR="007A3BC9" w:rsidRDefault="007A3BC9" w:rsidP="00871214">
            <w:pPr>
              <w:spacing w:line="240" w:lineRule="auto"/>
              <w:ind w:firstLine="0"/>
              <w:rPr>
                <w:szCs w:val="24"/>
              </w:rPr>
            </w:pPr>
            <w:r w:rsidRPr="00B77DFE">
              <w:rPr>
                <w:rFonts w:cs="Arial"/>
                <w:color w:val="000000"/>
                <w:sz w:val="20"/>
                <w:lang w:eastAsia="pt-BR"/>
              </w:rPr>
              <w:t>(X) Obrigatório</w:t>
            </w:r>
          </w:p>
        </w:tc>
        <w:tc>
          <w:tcPr>
            <w:tcW w:w="1555" w:type="dxa"/>
          </w:tcPr>
          <w:p w14:paraId="5582976F"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(X) Permanente</w:t>
            </w:r>
          </w:p>
          <w:p w14:paraId="0DF85119" w14:textId="77777777" w:rsidR="007A3BC9" w:rsidRDefault="007A3BC9" w:rsidP="00871214">
            <w:pPr>
              <w:spacing w:line="240" w:lineRule="auto"/>
              <w:ind w:firstLine="0"/>
              <w:rPr>
                <w:szCs w:val="24"/>
              </w:rPr>
            </w:pPr>
            <w:r w:rsidRPr="00B77DFE">
              <w:rPr>
                <w:rFonts w:cs="Arial"/>
                <w:color w:val="000000"/>
                <w:sz w:val="20"/>
                <w:lang w:eastAsia="pt-BR"/>
              </w:rPr>
              <w:t>(  ) Transitório</w:t>
            </w:r>
          </w:p>
        </w:tc>
      </w:tr>
      <w:tr w:rsidR="007A3BC9" w14:paraId="6280CF97" w14:textId="77777777" w:rsidTr="00871214">
        <w:trPr>
          <w:jc w:val="center"/>
        </w:trPr>
        <w:tc>
          <w:tcPr>
            <w:tcW w:w="1423" w:type="dxa"/>
          </w:tcPr>
          <w:p w14:paraId="1C397DB6" w14:textId="77777777" w:rsidR="007A3BC9" w:rsidRPr="00860991" w:rsidRDefault="007A3BC9" w:rsidP="00871214">
            <w:pPr>
              <w:spacing w:line="240" w:lineRule="auto"/>
              <w:ind w:firstLine="0"/>
              <w:rPr>
                <w:rFonts w:cs="Arial"/>
                <w:b/>
                <w:bCs/>
                <w:color w:val="000000"/>
                <w:sz w:val="20"/>
                <w:lang w:eastAsia="pt-BR"/>
              </w:rPr>
            </w:pPr>
            <w:r w:rsidRPr="00B77DFE">
              <w:rPr>
                <w:rFonts w:cs="Arial"/>
                <w:b/>
                <w:bCs/>
                <w:color w:val="000000"/>
                <w:sz w:val="20"/>
                <w:lang w:eastAsia="pt-BR"/>
              </w:rPr>
              <w:t>RNF003</w:t>
            </w:r>
            <w:r w:rsidRPr="00B77DFE">
              <w:rPr>
                <w:rFonts w:cs="Arial"/>
                <w:color w:val="000000"/>
                <w:sz w:val="20"/>
                <w:lang w:eastAsia="pt-BR"/>
              </w:rPr>
              <w:t>- Tela de Entrada de dados</w:t>
            </w:r>
          </w:p>
        </w:tc>
        <w:tc>
          <w:tcPr>
            <w:tcW w:w="2835" w:type="dxa"/>
          </w:tcPr>
          <w:p w14:paraId="64985EFF" w14:textId="77777777" w:rsidR="007A3BC9" w:rsidRPr="00B77DFE" w:rsidRDefault="007A3BC9" w:rsidP="00871214">
            <w:pPr>
              <w:spacing w:line="240" w:lineRule="auto"/>
              <w:ind w:firstLine="0"/>
              <w:rPr>
                <w:rFonts w:cs="Arial"/>
                <w:color w:val="000000"/>
                <w:sz w:val="20"/>
                <w:lang w:eastAsia="pt-BR"/>
              </w:rPr>
            </w:pPr>
            <w:bookmarkStart w:id="3" w:name="_Hlk56088808"/>
            <w:r w:rsidRPr="00B77DFE">
              <w:rPr>
                <w:rFonts w:cs="Arial"/>
                <w:color w:val="000000"/>
                <w:sz w:val="20"/>
                <w:lang w:eastAsia="pt-BR"/>
              </w:rPr>
              <w:t>Os dados deverão ser inseridos de maneira intuitiva,</w:t>
            </w:r>
          </w:p>
          <w:p w14:paraId="44813919" w14:textId="77777777" w:rsidR="007A3BC9" w:rsidRDefault="007A3BC9" w:rsidP="00871214">
            <w:pPr>
              <w:spacing w:line="240" w:lineRule="auto"/>
              <w:ind w:firstLine="0"/>
              <w:rPr>
                <w:rFonts w:cs="Arial"/>
                <w:color w:val="000000"/>
                <w:sz w:val="20"/>
                <w:lang w:eastAsia="pt-BR"/>
              </w:rPr>
            </w:pPr>
            <w:r w:rsidRPr="00B77DFE">
              <w:rPr>
                <w:rFonts w:cs="Arial"/>
                <w:color w:val="000000"/>
                <w:sz w:val="20"/>
                <w:lang w:eastAsia="pt-BR"/>
              </w:rPr>
              <w:t xml:space="preserve">Tela simples e de fácil manuseio </w:t>
            </w:r>
            <w:bookmarkEnd w:id="3"/>
          </w:p>
        </w:tc>
        <w:tc>
          <w:tcPr>
            <w:tcW w:w="1701" w:type="dxa"/>
          </w:tcPr>
          <w:p w14:paraId="2C785378" w14:textId="77777777" w:rsidR="007A3BC9" w:rsidRPr="00B77DFE" w:rsidRDefault="007A3BC9" w:rsidP="00871214">
            <w:pPr>
              <w:spacing w:line="240" w:lineRule="auto"/>
              <w:ind w:firstLine="0"/>
              <w:rPr>
                <w:rFonts w:cs="Arial"/>
                <w:color w:val="000000"/>
                <w:sz w:val="20"/>
                <w:lang w:eastAsia="pt-BR"/>
              </w:rPr>
            </w:pPr>
            <w:r w:rsidRPr="00B77DFE">
              <w:rPr>
                <w:rFonts w:cs="Arial"/>
                <w:color w:val="000000"/>
                <w:sz w:val="20"/>
                <w:lang w:eastAsia="pt-BR"/>
              </w:rPr>
              <w:t>Tipo</w:t>
            </w:r>
          </w:p>
          <w:p w14:paraId="1F26DED7" w14:textId="77777777" w:rsidR="007A3BC9" w:rsidRDefault="007A3BC9" w:rsidP="00871214">
            <w:pPr>
              <w:spacing w:line="240" w:lineRule="auto"/>
              <w:ind w:firstLine="0"/>
              <w:rPr>
                <w:rFonts w:cs="Arial"/>
                <w:color w:val="000000"/>
                <w:sz w:val="20"/>
                <w:lang w:eastAsia="pt-BR"/>
              </w:rPr>
            </w:pPr>
            <w:r>
              <w:rPr>
                <w:rFonts w:cs="Arial"/>
                <w:color w:val="000000"/>
                <w:sz w:val="20"/>
                <w:lang w:eastAsia="pt-BR"/>
              </w:rPr>
              <w:t>Layout</w:t>
            </w:r>
          </w:p>
        </w:tc>
        <w:tc>
          <w:tcPr>
            <w:tcW w:w="1559" w:type="dxa"/>
          </w:tcPr>
          <w:p w14:paraId="313F9315"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X) Desejável</w:t>
            </w:r>
          </w:p>
          <w:p w14:paraId="6EFA5036" w14:textId="77777777" w:rsidR="007A3BC9" w:rsidRPr="00860991"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 Obrigatório</w:t>
            </w:r>
          </w:p>
        </w:tc>
        <w:tc>
          <w:tcPr>
            <w:tcW w:w="1555" w:type="dxa"/>
          </w:tcPr>
          <w:p w14:paraId="13E421AE"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(X) Permanente</w:t>
            </w:r>
          </w:p>
          <w:p w14:paraId="31ECBFA4" w14:textId="77777777" w:rsidR="007A3BC9" w:rsidRPr="00860991"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  ) Transitório</w:t>
            </w:r>
          </w:p>
        </w:tc>
      </w:tr>
      <w:tr w:rsidR="007A3BC9" w14:paraId="22CD13F9" w14:textId="77777777" w:rsidTr="00871214">
        <w:trPr>
          <w:jc w:val="center"/>
        </w:trPr>
        <w:tc>
          <w:tcPr>
            <w:tcW w:w="1423" w:type="dxa"/>
          </w:tcPr>
          <w:p w14:paraId="02A8CBF8" w14:textId="77777777" w:rsidR="007A3BC9" w:rsidRPr="00860991" w:rsidRDefault="007A3BC9" w:rsidP="00871214">
            <w:pPr>
              <w:spacing w:line="240" w:lineRule="auto"/>
              <w:ind w:firstLine="0"/>
              <w:rPr>
                <w:rFonts w:cs="Arial"/>
                <w:b/>
                <w:bCs/>
                <w:color w:val="000000"/>
                <w:sz w:val="20"/>
                <w:lang w:eastAsia="pt-BR"/>
              </w:rPr>
            </w:pPr>
            <w:r w:rsidRPr="00B77DFE">
              <w:rPr>
                <w:rFonts w:cs="Arial"/>
                <w:b/>
                <w:bCs/>
                <w:color w:val="000000"/>
                <w:sz w:val="20"/>
                <w:lang w:eastAsia="pt-BR"/>
              </w:rPr>
              <w:t>RNF004</w:t>
            </w:r>
            <w:r w:rsidRPr="00B77DFE">
              <w:rPr>
                <w:rFonts w:cs="Arial"/>
                <w:color w:val="000000"/>
                <w:sz w:val="20"/>
                <w:lang w:eastAsia="pt-BR"/>
              </w:rPr>
              <w:t>- Capacidade da entrada de dados</w:t>
            </w:r>
          </w:p>
        </w:tc>
        <w:tc>
          <w:tcPr>
            <w:tcW w:w="2835" w:type="dxa"/>
          </w:tcPr>
          <w:p w14:paraId="20A5A317" w14:textId="77777777" w:rsidR="007A3BC9" w:rsidRDefault="007A3BC9" w:rsidP="00871214">
            <w:pPr>
              <w:spacing w:line="240" w:lineRule="auto"/>
              <w:ind w:firstLine="0"/>
              <w:rPr>
                <w:rFonts w:cs="Arial"/>
                <w:color w:val="000000"/>
                <w:sz w:val="20"/>
                <w:lang w:eastAsia="pt-BR"/>
              </w:rPr>
            </w:pPr>
            <w:r w:rsidRPr="00B77DFE">
              <w:rPr>
                <w:rFonts w:cs="Arial"/>
                <w:color w:val="000000"/>
                <w:sz w:val="20"/>
                <w:lang w:eastAsia="pt-BR"/>
              </w:rPr>
              <w:t>Haverá uma quantidade máxima de 1</w:t>
            </w:r>
            <w:r>
              <w:rPr>
                <w:rFonts w:cs="Arial"/>
                <w:color w:val="000000"/>
                <w:sz w:val="20"/>
                <w:lang w:eastAsia="pt-BR"/>
              </w:rPr>
              <w:t>2</w:t>
            </w:r>
            <w:r w:rsidRPr="00B77DFE">
              <w:rPr>
                <w:rFonts w:cs="Arial"/>
                <w:color w:val="000000"/>
                <w:sz w:val="20"/>
                <w:lang w:eastAsia="pt-BR"/>
              </w:rPr>
              <w:t xml:space="preserve"> caracteres para cada entrada de dados solicitada, separados por ponto e virgula </w:t>
            </w:r>
          </w:p>
        </w:tc>
        <w:tc>
          <w:tcPr>
            <w:tcW w:w="1701" w:type="dxa"/>
          </w:tcPr>
          <w:p w14:paraId="0D6E7377" w14:textId="77777777" w:rsidR="007A3BC9" w:rsidRPr="00B77DFE" w:rsidRDefault="007A3BC9" w:rsidP="00871214">
            <w:pPr>
              <w:spacing w:line="240" w:lineRule="auto"/>
              <w:ind w:firstLine="0"/>
              <w:rPr>
                <w:rFonts w:cs="Arial"/>
                <w:color w:val="000000"/>
                <w:sz w:val="20"/>
                <w:lang w:eastAsia="pt-BR"/>
              </w:rPr>
            </w:pPr>
            <w:r w:rsidRPr="00B77DFE">
              <w:rPr>
                <w:rFonts w:cs="Arial"/>
                <w:color w:val="000000"/>
                <w:sz w:val="20"/>
                <w:lang w:eastAsia="pt-BR"/>
              </w:rPr>
              <w:t>Tipo</w:t>
            </w:r>
          </w:p>
          <w:p w14:paraId="615058FF" w14:textId="77777777" w:rsidR="007A3BC9" w:rsidRDefault="007A3BC9" w:rsidP="00871214">
            <w:pPr>
              <w:spacing w:line="240" w:lineRule="auto"/>
              <w:ind w:firstLine="0"/>
              <w:rPr>
                <w:rFonts w:cs="Arial"/>
                <w:color w:val="000000"/>
                <w:sz w:val="20"/>
                <w:lang w:eastAsia="pt-BR"/>
              </w:rPr>
            </w:pPr>
            <w:r>
              <w:rPr>
                <w:rFonts w:cs="Arial"/>
                <w:color w:val="000000"/>
                <w:sz w:val="20"/>
                <w:lang w:eastAsia="pt-BR"/>
              </w:rPr>
              <w:t>Usabilidade</w:t>
            </w:r>
          </w:p>
        </w:tc>
        <w:tc>
          <w:tcPr>
            <w:tcW w:w="1559" w:type="dxa"/>
          </w:tcPr>
          <w:p w14:paraId="62731463"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 Desejável</w:t>
            </w:r>
          </w:p>
          <w:p w14:paraId="73E20D6D" w14:textId="77777777" w:rsidR="007A3BC9" w:rsidRPr="00860991"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(X) Obrigatório</w:t>
            </w:r>
          </w:p>
        </w:tc>
        <w:tc>
          <w:tcPr>
            <w:tcW w:w="1555" w:type="dxa"/>
          </w:tcPr>
          <w:p w14:paraId="422A0B47"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(X) Permanente</w:t>
            </w:r>
          </w:p>
          <w:p w14:paraId="61FF8639" w14:textId="77777777" w:rsidR="007A3BC9" w:rsidRPr="00860991"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  ) Transitório</w:t>
            </w:r>
          </w:p>
        </w:tc>
      </w:tr>
      <w:tr w:rsidR="007A3BC9" w14:paraId="4B4A6560" w14:textId="77777777" w:rsidTr="00871214">
        <w:trPr>
          <w:jc w:val="center"/>
        </w:trPr>
        <w:tc>
          <w:tcPr>
            <w:tcW w:w="1423" w:type="dxa"/>
          </w:tcPr>
          <w:p w14:paraId="3083F413" w14:textId="476D52A9" w:rsidR="007A3BC9" w:rsidRPr="00B77DFE" w:rsidRDefault="00871214" w:rsidP="00871214">
            <w:pPr>
              <w:spacing w:line="240" w:lineRule="auto"/>
              <w:ind w:firstLine="0"/>
              <w:rPr>
                <w:rFonts w:cs="Arial"/>
                <w:sz w:val="20"/>
              </w:rPr>
            </w:pPr>
            <w:r>
              <w:rPr>
                <w:rFonts w:cs="Arial"/>
                <w:b/>
                <w:bCs/>
                <w:sz w:val="20"/>
              </w:rPr>
              <w:t>UC</w:t>
            </w:r>
            <w:r w:rsidR="007A3BC9" w:rsidRPr="00B77DFE">
              <w:rPr>
                <w:rFonts w:cs="Arial"/>
                <w:b/>
                <w:bCs/>
                <w:sz w:val="20"/>
              </w:rPr>
              <w:t>005</w:t>
            </w:r>
            <w:r w:rsidR="007A3BC9" w:rsidRPr="00B77DFE">
              <w:rPr>
                <w:rFonts w:cs="Arial"/>
                <w:sz w:val="20"/>
              </w:rPr>
              <w:t>-</w:t>
            </w:r>
          </w:p>
          <w:p w14:paraId="513754B8" w14:textId="77777777" w:rsidR="007A3BC9" w:rsidRPr="00860991" w:rsidRDefault="007A3BC9" w:rsidP="00871214">
            <w:pPr>
              <w:spacing w:line="240" w:lineRule="auto"/>
              <w:ind w:firstLine="0"/>
              <w:rPr>
                <w:rFonts w:cs="Arial"/>
                <w:b/>
                <w:bCs/>
                <w:color w:val="000000"/>
                <w:sz w:val="20"/>
                <w:lang w:eastAsia="pt-BR"/>
              </w:rPr>
            </w:pPr>
            <w:r w:rsidRPr="00B77DFE">
              <w:rPr>
                <w:rFonts w:cs="Arial"/>
                <w:sz w:val="20"/>
              </w:rPr>
              <w:t>Modelos Tabelas</w:t>
            </w:r>
          </w:p>
        </w:tc>
        <w:tc>
          <w:tcPr>
            <w:tcW w:w="2835" w:type="dxa"/>
          </w:tcPr>
          <w:p w14:paraId="52B9EC30" w14:textId="77777777" w:rsidR="007A3BC9" w:rsidRDefault="007A3BC9" w:rsidP="00871214">
            <w:pPr>
              <w:spacing w:line="240" w:lineRule="auto"/>
              <w:ind w:firstLine="0"/>
              <w:rPr>
                <w:rFonts w:cs="Arial"/>
                <w:color w:val="000000"/>
                <w:sz w:val="20"/>
                <w:lang w:eastAsia="pt-BR"/>
              </w:rPr>
            </w:pPr>
            <w:r w:rsidRPr="00B77DFE">
              <w:rPr>
                <w:rFonts w:cs="Arial"/>
                <w:sz w:val="20"/>
              </w:rPr>
              <w:t>Inicialmente as tabelas  qualitativa Nominal, qualitativa ordinal e Quantitativa Discreta devem ser compostas por duas colunas e no máximo 20 linhas</w:t>
            </w:r>
          </w:p>
        </w:tc>
        <w:tc>
          <w:tcPr>
            <w:tcW w:w="1701" w:type="dxa"/>
          </w:tcPr>
          <w:p w14:paraId="41A6C301" w14:textId="77777777" w:rsidR="007A3BC9" w:rsidRPr="00B77DFE" w:rsidRDefault="007A3BC9" w:rsidP="00871214">
            <w:pPr>
              <w:spacing w:line="240" w:lineRule="auto"/>
              <w:ind w:firstLine="0"/>
              <w:rPr>
                <w:rFonts w:cs="Arial"/>
                <w:color w:val="000000"/>
                <w:sz w:val="20"/>
                <w:lang w:eastAsia="pt-BR"/>
              </w:rPr>
            </w:pPr>
            <w:r w:rsidRPr="00B77DFE">
              <w:rPr>
                <w:rFonts w:cs="Arial"/>
                <w:color w:val="000000"/>
                <w:sz w:val="20"/>
                <w:lang w:eastAsia="pt-BR"/>
              </w:rPr>
              <w:t>Tipo</w:t>
            </w:r>
          </w:p>
          <w:p w14:paraId="3593E7D6" w14:textId="77777777" w:rsidR="007A3BC9" w:rsidRDefault="007A3BC9" w:rsidP="00871214">
            <w:pPr>
              <w:spacing w:line="240" w:lineRule="auto"/>
              <w:ind w:firstLine="0"/>
              <w:rPr>
                <w:rFonts w:cs="Arial"/>
                <w:color w:val="000000"/>
                <w:sz w:val="20"/>
                <w:lang w:eastAsia="pt-BR"/>
              </w:rPr>
            </w:pPr>
            <w:r>
              <w:rPr>
                <w:rFonts w:cs="Arial"/>
                <w:color w:val="000000"/>
                <w:sz w:val="20"/>
                <w:lang w:eastAsia="pt-BR"/>
              </w:rPr>
              <w:t>Usabilidade</w:t>
            </w:r>
          </w:p>
        </w:tc>
        <w:tc>
          <w:tcPr>
            <w:tcW w:w="1559" w:type="dxa"/>
          </w:tcPr>
          <w:p w14:paraId="0631DADB"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 Desejável</w:t>
            </w:r>
          </w:p>
          <w:p w14:paraId="41A5BC6E" w14:textId="77777777" w:rsidR="007A3BC9" w:rsidRPr="00860991"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(X) Obrigatório</w:t>
            </w:r>
          </w:p>
        </w:tc>
        <w:tc>
          <w:tcPr>
            <w:tcW w:w="1555" w:type="dxa"/>
          </w:tcPr>
          <w:p w14:paraId="0E3A9CA2"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(X) Permanente</w:t>
            </w:r>
          </w:p>
          <w:p w14:paraId="7997B011" w14:textId="77777777" w:rsidR="007A3BC9" w:rsidRPr="00860991"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  ) Transitório</w:t>
            </w:r>
          </w:p>
        </w:tc>
      </w:tr>
      <w:tr w:rsidR="007A3BC9" w14:paraId="767599C2" w14:textId="77777777" w:rsidTr="00871214">
        <w:trPr>
          <w:jc w:val="center"/>
        </w:trPr>
        <w:tc>
          <w:tcPr>
            <w:tcW w:w="1423" w:type="dxa"/>
          </w:tcPr>
          <w:p w14:paraId="001FEE9E" w14:textId="1A4C729E" w:rsidR="007A3BC9" w:rsidRPr="00B77DFE" w:rsidRDefault="00871214" w:rsidP="00871214">
            <w:pPr>
              <w:spacing w:line="240" w:lineRule="auto"/>
              <w:ind w:firstLine="0"/>
              <w:rPr>
                <w:rFonts w:cs="Arial"/>
                <w:b/>
                <w:bCs/>
                <w:sz w:val="20"/>
              </w:rPr>
            </w:pPr>
            <w:r>
              <w:rPr>
                <w:rFonts w:cs="Arial"/>
                <w:b/>
                <w:bCs/>
                <w:sz w:val="20"/>
              </w:rPr>
              <w:t>UC</w:t>
            </w:r>
            <w:r w:rsidR="007A3BC9" w:rsidRPr="00B77DFE">
              <w:rPr>
                <w:rFonts w:cs="Arial"/>
                <w:b/>
                <w:bCs/>
                <w:sz w:val="20"/>
              </w:rPr>
              <w:t>006-</w:t>
            </w:r>
          </w:p>
          <w:p w14:paraId="6411D599" w14:textId="77777777" w:rsidR="007A3BC9" w:rsidRPr="00860991" w:rsidRDefault="007A3BC9" w:rsidP="00871214">
            <w:pPr>
              <w:spacing w:line="240" w:lineRule="auto"/>
              <w:ind w:firstLine="0"/>
              <w:rPr>
                <w:rFonts w:cs="Arial"/>
                <w:b/>
                <w:bCs/>
                <w:color w:val="000000"/>
                <w:sz w:val="20"/>
                <w:lang w:eastAsia="pt-BR"/>
              </w:rPr>
            </w:pPr>
            <w:r w:rsidRPr="00B77DFE">
              <w:rPr>
                <w:rFonts w:cs="Arial"/>
                <w:sz w:val="20"/>
              </w:rPr>
              <w:t xml:space="preserve">Modelo Tabela </w:t>
            </w:r>
          </w:p>
        </w:tc>
        <w:tc>
          <w:tcPr>
            <w:tcW w:w="2835" w:type="dxa"/>
          </w:tcPr>
          <w:p w14:paraId="1B3C4340" w14:textId="77777777" w:rsidR="007A3BC9" w:rsidRDefault="007A3BC9" w:rsidP="00871214">
            <w:pPr>
              <w:spacing w:line="240" w:lineRule="auto"/>
              <w:ind w:firstLine="0"/>
              <w:rPr>
                <w:rFonts w:cs="Arial"/>
                <w:color w:val="000000"/>
                <w:sz w:val="20"/>
                <w:lang w:eastAsia="pt-BR"/>
              </w:rPr>
            </w:pPr>
            <w:r w:rsidRPr="00B77DFE">
              <w:rPr>
                <w:rFonts w:cs="Arial"/>
                <w:sz w:val="20"/>
              </w:rPr>
              <w:t>Inicialmente a Tabela Quantitativa contínua devem ser compostas por três colunas e no máximo 20 linhas</w:t>
            </w:r>
          </w:p>
        </w:tc>
        <w:tc>
          <w:tcPr>
            <w:tcW w:w="1701" w:type="dxa"/>
          </w:tcPr>
          <w:p w14:paraId="71ECA8FE" w14:textId="77777777" w:rsidR="007A3BC9" w:rsidRPr="00B77DFE" w:rsidRDefault="007A3BC9" w:rsidP="00871214">
            <w:pPr>
              <w:spacing w:line="240" w:lineRule="auto"/>
              <w:ind w:firstLine="0"/>
              <w:rPr>
                <w:rFonts w:cs="Arial"/>
                <w:color w:val="000000"/>
                <w:sz w:val="20"/>
                <w:lang w:eastAsia="pt-BR"/>
              </w:rPr>
            </w:pPr>
            <w:r w:rsidRPr="00B77DFE">
              <w:rPr>
                <w:rFonts w:cs="Arial"/>
                <w:color w:val="000000"/>
                <w:sz w:val="20"/>
                <w:lang w:eastAsia="pt-BR"/>
              </w:rPr>
              <w:t>Tipo</w:t>
            </w:r>
          </w:p>
          <w:p w14:paraId="1F1C01B3" w14:textId="77777777" w:rsidR="007A3BC9" w:rsidRDefault="007A3BC9" w:rsidP="00871214">
            <w:pPr>
              <w:spacing w:line="240" w:lineRule="auto"/>
              <w:ind w:firstLine="0"/>
              <w:rPr>
                <w:rFonts w:cs="Arial"/>
                <w:color w:val="000000"/>
                <w:sz w:val="20"/>
                <w:lang w:eastAsia="pt-BR"/>
              </w:rPr>
            </w:pPr>
            <w:r>
              <w:rPr>
                <w:rFonts w:cs="Arial"/>
                <w:color w:val="000000"/>
                <w:sz w:val="20"/>
                <w:lang w:eastAsia="pt-BR"/>
              </w:rPr>
              <w:t>Usabilidade</w:t>
            </w:r>
          </w:p>
        </w:tc>
        <w:tc>
          <w:tcPr>
            <w:tcW w:w="1559" w:type="dxa"/>
          </w:tcPr>
          <w:p w14:paraId="1079F963"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 Desejável</w:t>
            </w:r>
          </w:p>
          <w:p w14:paraId="3260F7C6" w14:textId="77777777" w:rsidR="007A3BC9" w:rsidRPr="00860991"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(X) Obrigatório</w:t>
            </w:r>
          </w:p>
        </w:tc>
        <w:tc>
          <w:tcPr>
            <w:tcW w:w="1555" w:type="dxa"/>
          </w:tcPr>
          <w:p w14:paraId="4D0E323B"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(X) Permanente</w:t>
            </w:r>
          </w:p>
          <w:p w14:paraId="34A9F054" w14:textId="77777777" w:rsidR="007A3BC9" w:rsidRPr="00860991"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  ) Transitório</w:t>
            </w:r>
          </w:p>
        </w:tc>
      </w:tr>
      <w:tr w:rsidR="007A3BC9" w14:paraId="6BD6A692" w14:textId="77777777" w:rsidTr="00871214">
        <w:trPr>
          <w:jc w:val="center"/>
        </w:trPr>
        <w:tc>
          <w:tcPr>
            <w:tcW w:w="1423" w:type="dxa"/>
          </w:tcPr>
          <w:p w14:paraId="1898A01D" w14:textId="062D3300" w:rsidR="007A3BC9" w:rsidRPr="00B77DFE" w:rsidRDefault="00871214" w:rsidP="00871214">
            <w:pPr>
              <w:spacing w:line="240" w:lineRule="auto"/>
              <w:ind w:firstLine="0"/>
              <w:rPr>
                <w:rFonts w:cs="Arial"/>
                <w:b/>
                <w:bCs/>
                <w:sz w:val="20"/>
              </w:rPr>
            </w:pPr>
            <w:r>
              <w:rPr>
                <w:rFonts w:cs="Arial"/>
                <w:b/>
                <w:bCs/>
                <w:sz w:val="20"/>
              </w:rPr>
              <w:t>UC</w:t>
            </w:r>
            <w:r w:rsidR="007A3BC9" w:rsidRPr="00B77DFE">
              <w:rPr>
                <w:rFonts w:cs="Arial"/>
                <w:b/>
                <w:bCs/>
                <w:sz w:val="20"/>
              </w:rPr>
              <w:t>007-</w:t>
            </w:r>
          </w:p>
          <w:p w14:paraId="32433D19" w14:textId="77777777" w:rsidR="007A3BC9" w:rsidRPr="00860991" w:rsidRDefault="007A3BC9" w:rsidP="00871214">
            <w:pPr>
              <w:spacing w:line="240" w:lineRule="auto"/>
              <w:ind w:firstLine="0"/>
              <w:rPr>
                <w:rFonts w:cs="Arial"/>
                <w:b/>
                <w:bCs/>
                <w:color w:val="000000"/>
                <w:sz w:val="20"/>
                <w:lang w:eastAsia="pt-BR"/>
              </w:rPr>
            </w:pPr>
            <w:r w:rsidRPr="00B77DFE">
              <w:rPr>
                <w:rFonts w:cs="Arial"/>
                <w:sz w:val="20"/>
              </w:rPr>
              <w:t>Gráfico</w:t>
            </w:r>
          </w:p>
        </w:tc>
        <w:tc>
          <w:tcPr>
            <w:tcW w:w="2835" w:type="dxa"/>
          </w:tcPr>
          <w:p w14:paraId="588BA346" w14:textId="77777777" w:rsidR="007A3BC9" w:rsidRDefault="007A3BC9" w:rsidP="00871214">
            <w:pPr>
              <w:spacing w:line="240" w:lineRule="auto"/>
              <w:ind w:firstLine="0"/>
              <w:rPr>
                <w:rFonts w:cs="Arial"/>
                <w:color w:val="000000"/>
                <w:sz w:val="20"/>
                <w:lang w:eastAsia="pt-BR"/>
              </w:rPr>
            </w:pPr>
            <w:r w:rsidRPr="00B77DFE">
              <w:rPr>
                <w:rFonts w:cs="Arial"/>
                <w:sz w:val="20"/>
              </w:rPr>
              <w:t>O gráfico deve ser em barra ou colunas justapostas</w:t>
            </w:r>
          </w:p>
        </w:tc>
        <w:tc>
          <w:tcPr>
            <w:tcW w:w="1701" w:type="dxa"/>
          </w:tcPr>
          <w:p w14:paraId="0003A14E" w14:textId="77777777" w:rsidR="007A3BC9" w:rsidRPr="00B77DFE" w:rsidRDefault="007A3BC9" w:rsidP="00871214">
            <w:pPr>
              <w:spacing w:line="240" w:lineRule="auto"/>
              <w:ind w:firstLine="0"/>
              <w:rPr>
                <w:rFonts w:cs="Arial"/>
                <w:color w:val="000000"/>
                <w:sz w:val="20"/>
                <w:lang w:eastAsia="pt-BR"/>
              </w:rPr>
            </w:pPr>
            <w:r w:rsidRPr="00B77DFE">
              <w:rPr>
                <w:rFonts w:cs="Arial"/>
                <w:color w:val="000000"/>
                <w:sz w:val="20"/>
                <w:lang w:eastAsia="pt-BR"/>
              </w:rPr>
              <w:t>Tipo</w:t>
            </w:r>
          </w:p>
          <w:p w14:paraId="264FDDE4" w14:textId="77777777" w:rsidR="007A3BC9" w:rsidRDefault="007A3BC9" w:rsidP="00871214">
            <w:pPr>
              <w:spacing w:line="240" w:lineRule="auto"/>
              <w:ind w:firstLine="0"/>
              <w:rPr>
                <w:rFonts w:cs="Arial"/>
                <w:color w:val="000000"/>
                <w:sz w:val="20"/>
                <w:lang w:eastAsia="pt-BR"/>
              </w:rPr>
            </w:pPr>
            <w:r>
              <w:rPr>
                <w:rFonts w:cs="Arial"/>
                <w:color w:val="000000"/>
                <w:sz w:val="20"/>
                <w:lang w:eastAsia="pt-BR"/>
              </w:rPr>
              <w:t>Usabilidade</w:t>
            </w:r>
          </w:p>
        </w:tc>
        <w:tc>
          <w:tcPr>
            <w:tcW w:w="1559" w:type="dxa"/>
          </w:tcPr>
          <w:p w14:paraId="61004247"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 Desejável</w:t>
            </w:r>
          </w:p>
          <w:p w14:paraId="61FB8C46" w14:textId="77777777" w:rsidR="007A3BC9" w:rsidRPr="00860991"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(X) Obrigatório</w:t>
            </w:r>
          </w:p>
        </w:tc>
        <w:tc>
          <w:tcPr>
            <w:tcW w:w="1555" w:type="dxa"/>
          </w:tcPr>
          <w:p w14:paraId="0A413FEF"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(X) Permanente</w:t>
            </w:r>
          </w:p>
          <w:p w14:paraId="043E79E3" w14:textId="77777777" w:rsidR="007A3BC9" w:rsidRPr="00860991"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  ) Transitório</w:t>
            </w:r>
          </w:p>
        </w:tc>
      </w:tr>
      <w:tr w:rsidR="007A3BC9" w14:paraId="758303B2" w14:textId="77777777" w:rsidTr="00871214">
        <w:trPr>
          <w:jc w:val="center"/>
        </w:trPr>
        <w:tc>
          <w:tcPr>
            <w:tcW w:w="1423" w:type="dxa"/>
          </w:tcPr>
          <w:p w14:paraId="24C11638" w14:textId="18D68771" w:rsidR="007A3BC9" w:rsidRPr="00B77DFE" w:rsidRDefault="00871214" w:rsidP="00871214">
            <w:pPr>
              <w:spacing w:line="240" w:lineRule="auto"/>
              <w:ind w:firstLine="0"/>
              <w:rPr>
                <w:rFonts w:cs="Arial"/>
                <w:b/>
                <w:bCs/>
                <w:sz w:val="20"/>
              </w:rPr>
            </w:pPr>
            <w:r>
              <w:rPr>
                <w:rFonts w:cs="Arial"/>
                <w:b/>
                <w:bCs/>
                <w:sz w:val="20"/>
              </w:rPr>
              <w:t>UC</w:t>
            </w:r>
            <w:r w:rsidR="007A3BC9" w:rsidRPr="00B77DFE">
              <w:rPr>
                <w:rFonts w:cs="Arial"/>
                <w:b/>
                <w:bCs/>
                <w:sz w:val="20"/>
              </w:rPr>
              <w:t>008</w:t>
            </w:r>
          </w:p>
          <w:p w14:paraId="1E7E1A78" w14:textId="77777777" w:rsidR="007A3BC9" w:rsidRPr="00860991" w:rsidRDefault="007A3BC9" w:rsidP="00871214">
            <w:pPr>
              <w:spacing w:line="240" w:lineRule="auto"/>
              <w:ind w:firstLine="0"/>
              <w:rPr>
                <w:rFonts w:cs="Arial"/>
                <w:b/>
                <w:bCs/>
                <w:color w:val="000000"/>
                <w:sz w:val="20"/>
                <w:lang w:eastAsia="pt-BR"/>
              </w:rPr>
            </w:pPr>
            <w:r w:rsidRPr="00B77DFE">
              <w:rPr>
                <w:rFonts w:cs="Arial"/>
                <w:sz w:val="20"/>
              </w:rPr>
              <w:t>Cálculos</w:t>
            </w:r>
          </w:p>
        </w:tc>
        <w:tc>
          <w:tcPr>
            <w:tcW w:w="2835" w:type="dxa"/>
          </w:tcPr>
          <w:p w14:paraId="66CA22F1" w14:textId="77777777" w:rsidR="007A3BC9" w:rsidRDefault="007A3BC9" w:rsidP="00871214">
            <w:pPr>
              <w:spacing w:line="240" w:lineRule="auto"/>
              <w:ind w:firstLine="0"/>
              <w:rPr>
                <w:rFonts w:cs="Arial"/>
                <w:color w:val="000000"/>
                <w:sz w:val="20"/>
                <w:lang w:eastAsia="pt-BR"/>
              </w:rPr>
            </w:pPr>
            <w:r w:rsidRPr="00B77DFE">
              <w:rPr>
                <w:rFonts w:cs="Arial"/>
                <w:sz w:val="20"/>
              </w:rPr>
              <w:t>Os cálculos realizados não necessitam aparecer, some</w:t>
            </w:r>
            <w:r>
              <w:rPr>
                <w:rFonts w:cs="Arial"/>
                <w:sz w:val="20"/>
              </w:rPr>
              <w:t>n</w:t>
            </w:r>
            <w:r w:rsidRPr="00B77DFE">
              <w:rPr>
                <w:rFonts w:cs="Arial"/>
                <w:sz w:val="20"/>
              </w:rPr>
              <w:t>te retornar as respostas</w:t>
            </w:r>
          </w:p>
        </w:tc>
        <w:tc>
          <w:tcPr>
            <w:tcW w:w="1701" w:type="dxa"/>
          </w:tcPr>
          <w:p w14:paraId="73AB5DFA" w14:textId="77777777" w:rsidR="007A3BC9" w:rsidRPr="00B77DFE" w:rsidRDefault="007A3BC9" w:rsidP="00871214">
            <w:pPr>
              <w:spacing w:line="240" w:lineRule="auto"/>
              <w:ind w:firstLine="0"/>
              <w:rPr>
                <w:rFonts w:cs="Arial"/>
                <w:color w:val="000000"/>
                <w:sz w:val="20"/>
                <w:lang w:eastAsia="pt-BR"/>
              </w:rPr>
            </w:pPr>
            <w:r w:rsidRPr="00B77DFE">
              <w:rPr>
                <w:rFonts w:cs="Arial"/>
                <w:color w:val="000000"/>
                <w:sz w:val="20"/>
                <w:lang w:eastAsia="pt-BR"/>
              </w:rPr>
              <w:t>Tipo</w:t>
            </w:r>
          </w:p>
          <w:p w14:paraId="10412547" w14:textId="77777777" w:rsidR="007A3BC9" w:rsidRDefault="007A3BC9" w:rsidP="00871214">
            <w:pPr>
              <w:spacing w:line="240" w:lineRule="auto"/>
              <w:ind w:firstLine="0"/>
              <w:rPr>
                <w:rFonts w:cs="Arial"/>
                <w:color w:val="000000"/>
                <w:sz w:val="20"/>
                <w:lang w:eastAsia="pt-BR"/>
              </w:rPr>
            </w:pPr>
            <w:r>
              <w:rPr>
                <w:rFonts w:cs="Arial"/>
                <w:color w:val="000000"/>
                <w:sz w:val="20"/>
                <w:lang w:eastAsia="pt-BR"/>
              </w:rPr>
              <w:t>Usabilidade</w:t>
            </w:r>
          </w:p>
        </w:tc>
        <w:tc>
          <w:tcPr>
            <w:tcW w:w="1559" w:type="dxa"/>
          </w:tcPr>
          <w:p w14:paraId="2E3FC62C"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X ) Desejável</w:t>
            </w:r>
          </w:p>
          <w:p w14:paraId="5FA2545C" w14:textId="77777777" w:rsidR="007A3BC9" w:rsidRPr="00860991"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 ) Obrigatório</w:t>
            </w:r>
          </w:p>
        </w:tc>
        <w:tc>
          <w:tcPr>
            <w:tcW w:w="1555" w:type="dxa"/>
          </w:tcPr>
          <w:p w14:paraId="718B271C"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 Permanente</w:t>
            </w:r>
          </w:p>
          <w:p w14:paraId="02684746" w14:textId="77777777" w:rsidR="007A3BC9" w:rsidRPr="00860991"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(X) Transitório</w:t>
            </w:r>
          </w:p>
        </w:tc>
      </w:tr>
      <w:tr w:rsidR="007A3BC9" w14:paraId="0ADA775E" w14:textId="77777777" w:rsidTr="00871214">
        <w:trPr>
          <w:jc w:val="center"/>
        </w:trPr>
        <w:tc>
          <w:tcPr>
            <w:tcW w:w="1423" w:type="dxa"/>
          </w:tcPr>
          <w:p w14:paraId="3E31B782" w14:textId="78C4F65A" w:rsidR="007A3BC9" w:rsidRPr="00B77DFE" w:rsidRDefault="00871214" w:rsidP="00871214">
            <w:pPr>
              <w:spacing w:line="240" w:lineRule="auto"/>
              <w:ind w:firstLine="0"/>
              <w:rPr>
                <w:rFonts w:cs="Arial"/>
                <w:b/>
                <w:bCs/>
                <w:sz w:val="20"/>
              </w:rPr>
            </w:pPr>
            <w:r>
              <w:rPr>
                <w:rFonts w:cs="Arial"/>
                <w:b/>
                <w:bCs/>
                <w:sz w:val="20"/>
              </w:rPr>
              <w:t>UC</w:t>
            </w:r>
            <w:r w:rsidR="007A3BC9" w:rsidRPr="00B77DFE">
              <w:rPr>
                <w:rFonts w:cs="Arial"/>
                <w:b/>
                <w:bCs/>
                <w:sz w:val="20"/>
              </w:rPr>
              <w:t>009</w:t>
            </w:r>
          </w:p>
          <w:p w14:paraId="1459B9BD" w14:textId="77777777" w:rsidR="007A3BC9" w:rsidRPr="00860991" w:rsidRDefault="007A3BC9" w:rsidP="00871214">
            <w:pPr>
              <w:spacing w:line="240" w:lineRule="auto"/>
              <w:ind w:firstLine="0"/>
              <w:rPr>
                <w:rFonts w:cs="Arial"/>
                <w:b/>
                <w:bCs/>
                <w:color w:val="000000"/>
                <w:sz w:val="20"/>
                <w:lang w:eastAsia="pt-BR"/>
              </w:rPr>
            </w:pPr>
            <w:r w:rsidRPr="00B77DFE">
              <w:rPr>
                <w:rFonts w:cs="Arial"/>
                <w:sz w:val="20"/>
              </w:rPr>
              <w:t>Cores</w:t>
            </w:r>
          </w:p>
        </w:tc>
        <w:tc>
          <w:tcPr>
            <w:tcW w:w="2835" w:type="dxa"/>
          </w:tcPr>
          <w:p w14:paraId="51375463" w14:textId="77777777" w:rsidR="007A3BC9" w:rsidRDefault="007A3BC9" w:rsidP="00871214">
            <w:pPr>
              <w:spacing w:line="240" w:lineRule="auto"/>
              <w:ind w:firstLine="0"/>
              <w:rPr>
                <w:rFonts w:cs="Arial"/>
                <w:color w:val="000000"/>
                <w:sz w:val="20"/>
                <w:lang w:eastAsia="pt-BR"/>
              </w:rPr>
            </w:pPr>
            <w:r w:rsidRPr="00B77DFE">
              <w:rPr>
                <w:rFonts w:cs="Arial"/>
                <w:sz w:val="20"/>
              </w:rPr>
              <w:t>Poderão ser utilizadas as cores do slogan da Fatec Franca, na tela principal.</w:t>
            </w:r>
          </w:p>
        </w:tc>
        <w:tc>
          <w:tcPr>
            <w:tcW w:w="1701" w:type="dxa"/>
          </w:tcPr>
          <w:p w14:paraId="52AD33CE" w14:textId="77777777" w:rsidR="007A3BC9" w:rsidRPr="00B77DFE" w:rsidRDefault="007A3BC9" w:rsidP="00871214">
            <w:pPr>
              <w:spacing w:line="240" w:lineRule="auto"/>
              <w:ind w:firstLine="0"/>
              <w:rPr>
                <w:rFonts w:cs="Arial"/>
                <w:color w:val="000000"/>
                <w:sz w:val="20"/>
                <w:lang w:eastAsia="pt-BR"/>
              </w:rPr>
            </w:pPr>
            <w:r w:rsidRPr="00B77DFE">
              <w:rPr>
                <w:rFonts w:cs="Arial"/>
                <w:color w:val="000000"/>
                <w:sz w:val="20"/>
                <w:lang w:eastAsia="pt-BR"/>
              </w:rPr>
              <w:t>Tipo</w:t>
            </w:r>
          </w:p>
          <w:p w14:paraId="59A93782" w14:textId="77777777" w:rsidR="007A3BC9" w:rsidRDefault="007A3BC9" w:rsidP="00871214">
            <w:pPr>
              <w:spacing w:line="240" w:lineRule="auto"/>
              <w:ind w:firstLine="0"/>
              <w:rPr>
                <w:rFonts w:cs="Arial"/>
                <w:color w:val="000000"/>
                <w:sz w:val="20"/>
                <w:lang w:eastAsia="pt-BR"/>
              </w:rPr>
            </w:pPr>
            <w:r>
              <w:rPr>
                <w:rFonts w:cs="Arial"/>
                <w:color w:val="000000"/>
                <w:sz w:val="20"/>
                <w:lang w:eastAsia="pt-BR"/>
              </w:rPr>
              <w:t>Usabilidade</w:t>
            </w:r>
          </w:p>
        </w:tc>
        <w:tc>
          <w:tcPr>
            <w:tcW w:w="1559" w:type="dxa"/>
          </w:tcPr>
          <w:p w14:paraId="4BC34F9E"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X ) Desejável</w:t>
            </w:r>
          </w:p>
          <w:p w14:paraId="1ED22EA0" w14:textId="77777777" w:rsidR="007A3BC9" w:rsidRPr="00860991"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 ) Obrigatório</w:t>
            </w:r>
          </w:p>
        </w:tc>
        <w:tc>
          <w:tcPr>
            <w:tcW w:w="1555" w:type="dxa"/>
          </w:tcPr>
          <w:p w14:paraId="00537BE2"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 Permanente</w:t>
            </w:r>
          </w:p>
          <w:p w14:paraId="1DC432B8" w14:textId="77777777" w:rsidR="007A3BC9" w:rsidRPr="00860991"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 xml:space="preserve">( </w:t>
            </w:r>
            <w:r>
              <w:rPr>
                <w:rFonts w:cs="Arial"/>
                <w:color w:val="000000"/>
                <w:sz w:val="20"/>
                <w:lang w:eastAsia="pt-BR"/>
              </w:rPr>
              <w:t>x)</w:t>
            </w:r>
            <w:r w:rsidRPr="00B77DFE">
              <w:rPr>
                <w:rFonts w:cs="Arial"/>
                <w:color w:val="000000"/>
                <w:sz w:val="20"/>
                <w:lang w:eastAsia="pt-BR"/>
              </w:rPr>
              <w:t>Transitório</w:t>
            </w:r>
          </w:p>
        </w:tc>
      </w:tr>
      <w:tr w:rsidR="007A3BC9" w14:paraId="0C48DA58" w14:textId="77777777" w:rsidTr="00871214">
        <w:trPr>
          <w:jc w:val="center"/>
        </w:trPr>
        <w:tc>
          <w:tcPr>
            <w:tcW w:w="1423" w:type="dxa"/>
          </w:tcPr>
          <w:p w14:paraId="7A220DB0" w14:textId="2543604A" w:rsidR="007A3BC9" w:rsidRPr="00181E71" w:rsidRDefault="00871214" w:rsidP="00871214">
            <w:pPr>
              <w:spacing w:line="240" w:lineRule="auto"/>
              <w:ind w:firstLine="0"/>
              <w:rPr>
                <w:rFonts w:cs="Arial"/>
                <w:sz w:val="20"/>
              </w:rPr>
            </w:pPr>
            <w:r>
              <w:rPr>
                <w:rFonts w:cs="Arial"/>
                <w:b/>
                <w:bCs/>
                <w:sz w:val="20"/>
              </w:rPr>
              <w:t>UC</w:t>
            </w:r>
            <w:r w:rsidR="007A3BC9" w:rsidRPr="00B77DFE">
              <w:rPr>
                <w:rFonts w:cs="Arial"/>
                <w:b/>
                <w:bCs/>
                <w:sz w:val="20"/>
              </w:rPr>
              <w:t>01</w:t>
            </w:r>
            <w:r w:rsidR="007A3BC9">
              <w:rPr>
                <w:rFonts w:cs="Arial"/>
                <w:b/>
                <w:bCs/>
                <w:sz w:val="20"/>
              </w:rPr>
              <w:t xml:space="preserve">0- </w:t>
            </w:r>
            <w:r w:rsidR="007A3BC9" w:rsidRPr="00181E71">
              <w:rPr>
                <w:rFonts w:cs="Arial"/>
                <w:sz w:val="20"/>
              </w:rPr>
              <w:t>gerar impressão</w:t>
            </w:r>
          </w:p>
          <w:p w14:paraId="07741027" w14:textId="77777777" w:rsidR="007A3BC9" w:rsidRPr="00181E71" w:rsidRDefault="007A3BC9" w:rsidP="00871214">
            <w:pPr>
              <w:spacing w:line="240" w:lineRule="auto"/>
              <w:ind w:firstLine="0"/>
              <w:rPr>
                <w:rFonts w:cs="Arial"/>
                <w:sz w:val="20"/>
              </w:rPr>
            </w:pPr>
          </w:p>
          <w:p w14:paraId="0A9C5B59" w14:textId="77777777" w:rsidR="007A3BC9" w:rsidRDefault="007A3BC9" w:rsidP="00871214">
            <w:pPr>
              <w:spacing w:line="240" w:lineRule="auto"/>
              <w:ind w:firstLine="0"/>
              <w:rPr>
                <w:rFonts w:cs="Arial"/>
                <w:b/>
                <w:bCs/>
                <w:sz w:val="20"/>
              </w:rPr>
            </w:pPr>
          </w:p>
          <w:p w14:paraId="2B691B22" w14:textId="77777777" w:rsidR="007A3BC9" w:rsidRPr="00B77DFE" w:rsidRDefault="007A3BC9" w:rsidP="00871214">
            <w:pPr>
              <w:spacing w:line="240" w:lineRule="auto"/>
              <w:ind w:firstLine="0"/>
              <w:rPr>
                <w:rFonts w:cs="Arial"/>
                <w:b/>
                <w:bCs/>
                <w:sz w:val="20"/>
              </w:rPr>
            </w:pPr>
          </w:p>
        </w:tc>
        <w:tc>
          <w:tcPr>
            <w:tcW w:w="2835" w:type="dxa"/>
          </w:tcPr>
          <w:p w14:paraId="7A42AADC" w14:textId="77777777" w:rsidR="007A3BC9" w:rsidRPr="00B77DFE" w:rsidRDefault="007A3BC9" w:rsidP="00871214">
            <w:pPr>
              <w:spacing w:line="240" w:lineRule="auto"/>
              <w:ind w:firstLine="0"/>
              <w:rPr>
                <w:rFonts w:cs="Arial"/>
                <w:sz w:val="20"/>
              </w:rPr>
            </w:pPr>
            <w:r>
              <w:rPr>
                <w:rFonts w:cs="Arial"/>
                <w:sz w:val="20"/>
              </w:rPr>
              <w:t>Deverá ter a opção de imprimir somente os gráficos ou gráficos com os números das tabelas em questão</w:t>
            </w:r>
          </w:p>
        </w:tc>
        <w:tc>
          <w:tcPr>
            <w:tcW w:w="1701" w:type="dxa"/>
          </w:tcPr>
          <w:p w14:paraId="6AA1AD02" w14:textId="77777777" w:rsidR="007A3BC9" w:rsidRPr="00B77DFE" w:rsidRDefault="007A3BC9" w:rsidP="00871214">
            <w:pPr>
              <w:spacing w:line="240" w:lineRule="auto"/>
              <w:ind w:firstLine="0"/>
              <w:rPr>
                <w:rFonts w:cs="Arial"/>
                <w:color w:val="000000"/>
                <w:sz w:val="20"/>
                <w:lang w:eastAsia="pt-BR"/>
              </w:rPr>
            </w:pPr>
            <w:r w:rsidRPr="00B77DFE">
              <w:rPr>
                <w:rFonts w:cs="Arial"/>
                <w:color w:val="000000"/>
                <w:sz w:val="20"/>
                <w:lang w:eastAsia="pt-BR"/>
              </w:rPr>
              <w:t>Tipo</w:t>
            </w:r>
          </w:p>
          <w:p w14:paraId="577725EE" w14:textId="77777777" w:rsidR="007A3BC9" w:rsidRPr="00B77DFE" w:rsidRDefault="007A3BC9" w:rsidP="00871214">
            <w:pPr>
              <w:spacing w:line="240" w:lineRule="auto"/>
              <w:ind w:firstLine="0"/>
              <w:rPr>
                <w:rFonts w:cs="Arial"/>
                <w:color w:val="000000"/>
                <w:sz w:val="20"/>
                <w:lang w:eastAsia="pt-BR"/>
              </w:rPr>
            </w:pPr>
            <w:r>
              <w:rPr>
                <w:rFonts w:cs="Arial"/>
                <w:color w:val="000000"/>
                <w:sz w:val="20"/>
                <w:lang w:eastAsia="pt-BR"/>
              </w:rPr>
              <w:t>impressão</w:t>
            </w:r>
          </w:p>
        </w:tc>
        <w:tc>
          <w:tcPr>
            <w:tcW w:w="1559" w:type="dxa"/>
          </w:tcPr>
          <w:p w14:paraId="10F6ED23"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X ) Desejável</w:t>
            </w:r>
          </w:p>
          <w:p w14:paraId="6BF40ABD" w14:textId="77777777" w:rsidR="007A3BC9" w:rsidRPr="00B77DFE"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 ) Obrigatório</w:t>
            </w:r>
          </w:p>
        </w:tc>
        <w:tc>
          <w:tcPr>
            <w:tcW w:w="1555" w:type="dxa"/>
          </w:tcPr>
          <w:p w14:paraId="0C4CE941"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 Permanente</w:t>
            </w:r>
          </w:p>
          <w:p w14:paraId="7D9D0800" w14:textId="77777777" w:rsidR="007A3BC9" w:rsidRPr="00B77DFE"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(X) Transitório</w:t>
            </w:r>
          </w:p>
        </w:tc>
      </w:tr>
      <w:tr w:rsidR="007A3BC9" w14:paraId="3593AF70" w14:textId="77777777" w:rsidTr="00871214">
        <w:trPr>
          <w:jc w:val="center"/>
        </w:trPr>
        <w:tc>
          <w:tcPr>
            <w:tcW w:w="1423" w:type="dxa"/>
          </w:tcPr>
          <w:p w14:paraId="61ED1CA3" w14:textId="1FA301FE" w:rsidR="007A3BC9" w:rsidRDefault="00871214" w:rsidP="00871214">
            <w:pPr>
              <w:spacing w:line="240" w:lineRule="auto"/>
              <w:ind w:firstLine="0"/>
              <w:rPr>
                <w:rFonts w:cs="Arial"/>
                <w:b/>
                <w:bCs/>
                <w:sz w:val="20"/>
              </w:rPr>
            </w:pPr>
            <w:r>
              <w:rPr>
                <w:rFonts w:cs="Arial"/>
                <w:b/>
                <w:bCs/>
                <w:sz w:val="20"/>
              </w:rPr>
              <w:t>UC</w:t>
            </w:r>
            <w:r w:rsidR="007A3BC9" w:rsidRPr="00B77DFE">
              <w:rPr>
                <w:rFonts w:cs="Arial"/>
                <w:b/>
                <w:bCs/>
                <w:sz w:val="20"/>
              </w:rPr>
              <w:t>01</w:t>
            </w:r>
            <w:r w:rsidR="007A3BC9">
              <w:rPr>
                <w:rFonts w:cs="Arial"/>
                <w:b/>
                <w:bCs/>
                <w:sz w:val="20"/>
              </w:rPr>
              <w:t>1</w:t>
            </w:r>
          </w:p>
          <w:p w14:paraId="60707BAB" w14:textId="77777777" w:rsidR="007A3BC9" w:rsidRPr="00181E71" w:rsidRDefault="007A3BC9" w:rsidP="00871214">
            <w:pPr>
              <w:spacing w:line="240" w:lineRule="auto"/>
              <w:ind w:firstLine="0"/>
              <w:rPr>
                <w:rFonts w:cs="Arial"/>
                <w:sz w:val="20"/>
              </w:rPr>
            </w:pPr>
            <w:r>
              <w:rPr>
                <w:rFonts w:cs="Arial"/>
                <w:sz w:val="20"/>
              </w:rPr>
              <w:t>Dúvidas</w:t>
            </w:r>
          </w:p>
          <w:p w14:paraId="564542E2" w14:textId="77777777" w:rsidR="007A3BC9" w:rsidRDefault="007A3BC9" w:rsidP="00871214">
            <w:pPr>
              <w:spacing w:line="240" w:lineRule="auto"/>
              <w:ind w:firstLine="0"/>
              <w:rPr>
                <w:rFonts w:cs="Arial"/>
                <w:b/>
                <w:bCs/>
                <w:sz w:val="20"/>
              </w:rPr>
            </w:pPr>
          </w:p>
          <w:p w14:paraId="3A23CA4B" w14:textId="77777777" w:rsidR="007A3BC9" w:rsidRPr="00B77DFE" w:rsidRDefault="007A3BC9" w:rsidP="00871214">
            <w:pPr>
              <w:spacing w:line="240" w:lineRule="auto"/>
              <w:ind w:firstLine="0"/>
              <w:rPr>
                <w:rFonts w:cs="Arial"/>
                <w:b/>
                <w:bCs/>
                <w:sz w:val="20"/>
              </w:rPr>
            </w:pPr>
          </w:p>
        </w:tc>
        <w:tc>
          <w:tcPr>
            <w:tcW w:w="2835" w:type="dxa"/>
          </w:tcPr>
          <w:p w14:paraId="0A147232" w14:textId="77777777" w:rsidR="007A3BC9" w:rsidRPr="00B77DFE" w:rsidRDefault="007A3BC9" w:rsidP="00871214">
            <w:pPr>
              <w:spacing w:line="240" w:lineRule="auto"/>
              <w:ind w:firstLine="0"/>
              <w:rPr>
                <w:rFonts w:cs="Arial"/>
                <w:sz w:val="20"/>
              </w:rPr>
            </w:pPr>
            <w:r>
              <w:rPr>
                <w:rFonts w:cs="Arial"/>
                <w:sz w:val="20"/>
              </w:rPr>
              <w:t>O site deve ter um formulário para dúvidas</w:t>
            </w:r>
          </w:p>
        </w:tc>
        <w:tc>
          <w:tcPr>
            <w:tcW w:w="1701" w:type="dxa"/>
          </w:tcPr>
          <w:p w14:paraId="4D6D9E90" w14:textId="77777777" w:rsidR="007A3BC9" w:rsidRPr="00B77DFE" w:rsidRDefault="007A3BC9" w:rsidP="00871214">
            <w:pPr>
              <w:spacing w:line="240" w:lineRule="auto"/>
              <w:ind w:firstLine="0"/>
              <w:rPr>
                <w:rFonts w:cs="Arial"/>
                <w:color w:val="000000"/>
                <w:sz w:val="20"/>
                <w:lang w:eastAsia="pt-BR"/>
              </w:rPr>
            </w:pPr>
            <w:r w:rsidRPr="00B77DFE">
              <w:rPr>
                <w:rFonts w:cs="Arial"/>
                <w:color w:val="000000"/>
                <w:sz w:val="20"/>
                <w:lang w:eastAsia="pt-BR"/>
              </w:rPr>
              <w:t>Tipo</w:t>
            </w:r>
          </w:p>
          <w:p w14:paraId="0168CF36" w14:textId="77777777" w:rsidR="007A3BC9" w:rsidRPr="00B77DFE" w:rsidRDefault="007A3BC9" w:rsidP="00871214">
            <w:pPr>
              <w:spacing w:line="240" w:lineRule="auto"/>
              <w:ind w:firstLine="0"/>
              <w:rPr>
                <w:rFonts w:cs="Arial"/>
                <w:color w:val="000000"/>
                <w:sz w:val="20"/>
                <w:lang w:eastAsia="pt-BR"/>
              </w:rPr>
            </w:pPr>
            <w:r>
              <w:rPr>
                <w:rFonts w:cs="Arial"/>
                <w:color w:val="000000"/>
                <w:sz w:val="20"/>
                <w:lang w:eastAsia="pt-BR"/>
              </w:rPr>
              <w:t>Usabilidade</w:t>
            </w:r>
          </w:p>
        </w:tc>
        <w:tc>
          <w:tcPr>
            <w:tcW w:w="1559" w:type="dxa"/>
          </w:tcPr>
          <w:p w14:paraId="2CE1F660"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X ) Desejável</w:t>
            </w:r>
          </w:p>
          <w:p w14:paraId="73B59DB6" w14:textId="77777777" w:rsidR="007A3BC9" w:rsidRPr="00B77DFE"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 ) Obrigatório</w:t>
            </w:r>
          </w:p>
        </w:tc>
        <w:tc>
          <w:tcPr>
            <w:tcW w:w="1555" w:type="dxa"/>
          </w:tcPr>
          <w:p w14:paraId="1970367C"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 Permanente</w:t>
            </w:r>
          </w:p>
          <w:p w14:paraId="00E6E960" w14:textId="77777777" w:rsidR="007A3BC9" w:rsidRPr="00B77DFE"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(X) Transitório</w:t>
            </w:r>
          </w:p>
        </w:tc>
      </w:tr>
      <w:tr w:rsidR="007A3BC9" w14:paraId="1077E40D" w14:textId="77777777" w:rsidTr="00871214">
        <w:trPr>
          <w:jc w:val="center"/>
        </w:trPr>
        <w:tc>
          <w:tcPr>
            <w:tcW w:w="1423" w:type="dxa"/>
          </w:tcPr>
          <w:p w14:paraId="7DBE31ED" w14:textId="786C9C0F" w:rsidR="007A3BC9" w:rsidRDefault="00871214" w:rsidP="00871214">
            <w:pPr>
              <w:spacing w:line="240" w:lineRule="auto"/>
              <w:ind w:firstLine="0"/>
              <w:rPr>
                <w:rFonts w:cs="Arial"/>
                <w:b/>
                <w:bCs/>
                <w:sz w:val="20"/>
              </w:rPr>
            </w:pPr>
            <w:r>
              <w:rPr>
                <w:rFonts w:cs="Arial"/>
                <w:b/>
                <w:bCs/>
                <w:sz w:val="20"/>
              </w:rPr>
              <w:t>UC</w:t>
            </w:r>
            <w:r w:rsidR="007A3BC9" w:rsidRPr="00B77DFE">
              <w:rPr>
                <w:rFonts w:cs="Arial"/>
                <w:b/>
                <w:bCs/>
                <w:sz w:val="20"/>
              </w:rPr>
              <w:t>01</w:t>
            </w:r>
            <w:r w:rsidR="007A3BC9">
              <w:rPr>
                <w:rFonts w:cs="Arial"/>
                <w:b/>
                <w:bCs/>
                <w:sz w:val="20"/>
              </w:rPr>
              <w:t>2</w:t>
            </w:r>
          </w:p>
          <w:p w14:paraId="048E5F64" w14:textId="77777777" w:rsidR="007A3BC9" w:rsidRPr="00181E71" w:rsidRDefault="007A3BC9" w:rsidP="00871214">
            <w:pPr>
              <w:spacing w:line="240" w:lineRule="auto"/>
              <w:ind w:firstLine="0"/>
              <w:rPr>
                <w:rFonts w:cs="Arial"/>
                <w:sz w:val="20"/>
              </w:rPr>
            </w:pPr>
            <w:r w:rsidRPr="00181E71">
              <w:rPr>
                <w:rFonts w:cs="Arial"/>
                <w:sz w:val="20"/>
              </w:rPr>
              <w:t>Informações</w:t>
            </w:r>
          </w:p>
          <w:p w14:paraId="64EE3067" w14:textId="77777777" w:rsidR="007A3BC9" w:rsidRPr="00B77DFE" w:rsidRDefault="007A3BC9" w:rsidP="00871214">
            <w:pPr>
              <w:spacing w:line="240" w:lineRule="auto"/>
              <w:ind w:firstLine="0"/>
              <w:rPr>
                <w:rFonts w:cs="Arial"/>
                <w:b/>
                <w:bCs/>
                <w:sz w:val="20"/>
              </w:rPr>
            </w:pPr>
          </w:p>
          <w:p w14:paraId="20C3DEA6" w14:textId="77777777" w:rsidR="007A3BC9" w:rsidRPr="00B77DFE" w:rsidRDefault="007A3BC9" w:rsidP="00871214">
            <w:pPr>
              <w:spacing w:line="240" w:lineRule="auto"/>
              <w:ind w:firstLine="0"/>
              <w:rPr>
                <w:rFonts w:cs="Arial"/>
                <w:b/>
                <w:bCs/>
                <w:sz w:val="20"/>
              </w:rPr>
            </w:pPr>
          </w:p>
        </w:tc>
        <w:tc>
          <w:tcPr>
            <w:tcW w:w="2835" w:type="dxa"/>
          </w:tcPr>
          <w:p w14:paraId="15414A1E" w14:textId="77777777" w:rsidR="007A3BC9" w:rsidRPr="00B77DFE" w:rsidRDefault="007A3BC9" w:rsidP="00871214">
            <w:pPr>
              <w:spacing w:line="240" w:lineRule="auto"/>
              <w:ind w:firstLine="0"/>
              <w:rPr>
                <w:rFonts w:cs="Arial"/>
                <w:sz w:val="20"/>
              </w:rPr>
            </w:pPr>
            <w:r>
              <w:rPr>
                <w:rFonts w:cs="Arial"/>
                <w:sz w:val="20"/>
              </w:rPr>
              <w:t>O site poderá conter textos informativos com conceitos e regras de Estatísticas</w:t>
            </w:r>
          </w:p>
        </w:tc>
        <w:tc>
          <w:tcPr>
            <w:tcW w:w="1701" w:type="dxa"/>
          </w:tcPr>
          <w:p w14:paraId="04C52324" w14:textId="77777777" w:rsidR="007A3BC9" w:rsidRPr="00B77DFE" w:rsidRDefault="007A3BC9" w:rsidP="00871214">
            <w:pPr>
              <w:spacing w:line="240" w:lineRule="auto"/>
              <w:ind w:firstLine="0"/>
              <w:rPr>
                <w:rFonts w:cs="Arial"/>
                <w:color w:val="000000"/>
                <w:sz w:val="20"/>
                <w:lang w:eastAsia="pt-BR"/>
              </w:rPr>
            </w:pPr>
            <w:r w:rsidRPr="00B77DFE">
              <w:rPr>
                <w:rFonts w:cs="Arial"/>
                <w:color w:val="000000"/>
                <w:sz w:val="20"/>
                <w:lang w:eastAsia="pt-BR"/>
              </w:rPr>
              <w:t>Tipo</w:t>
            </w:r>
          </w:p>
          <w:p w14:paraId="19E1BF13" w14:textId="77777777" w:rsidR="007A3BC9" w:rsidRPr="00B77DFE" w:rsidRDefault="007A3BC9" w:rsidP="00871214">
            <w:pPr>
              <w:spacing w:line="240" w:lineRule="auto"/>
              <w:ind w:firstLine="0"/>
              <w:rPr>
                <w:rFonts w:cs="Arial"/>
                <w:color w:val="000000"/>
                <w:sz w:val="20"/>
                <w:lang w:eastAsia="pt-BR"/>
              </w:rPr>
            </w:pPr>
            <w:r>
              <w:rPr>
                <w:rFonts w:cs="Arial"/>
                <w:color w:val="000000"/>
                <w:sz w:val="20"/>
                <w:lang w:eastAsia="pt-BR"/>
              </w:rPr>
              <w:t>Informativo</w:t>
            </w:r>
          </w:p>
        </w:tc>
        <w:tc>
          <w:tcPr>
            <w:tcW w:w="1559" w:type="dxa"/>
          </w:tcPr>
          <w:p w14:paraId="046BE8B7"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X ) Desejável</w:t>
            </w:r>
          </w:p>
          <w:p w14:paraId="3ACB596C" w14:textId="77777777" w:rsidR="007A3BC9" w:rsidRPr="00B77DFE"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 ) Obrigatório</w:t>
            </w:r>
          </w:p>
        </w:tc>
        <w:tc>
          <w:tcPr>
            <w:tcW w:w="1555" w:type="dxa"/>
          </w:tcPr>
          <w:p w14:paraId="26324CC4"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 Permanente</w:t>
            </w:r>
          </w:p>
          <w:p w14:paraId="72B7CE72" w14:textId="77777777" w:rsidR="007A3BC9" w:rsidRPr="00B77DFE"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(X) Transitório</w:t>
            </w:r>
          </w:p>
        </w:tc>
      </w:tr>
      <w:tr w:rsidR="007A3BC9" w14:paraId="78D33461" w14:textId="77777777" w:rsidTr="00871214">
        <w:trPr>
          <w:jc w:val="center"/>
        </w:trPr>
        <w:tc>
          <w:tcPr>
            <w:tcW w:w="1423" w:type="dxa"/>
          </w:tcPr>
          <w:p w14:paraId="62748B48" w14:textId="51A7AC6B" w:rsidR="007A3BC9" w:rsidRPr="00B77DFE" w:rsidRDefault="00871214" w:rsidP="00871214">
            <w:pPr>
              <w:spacing w:line="240" w:lineRule="auto"/>
              <w:ind w:firstLine="0"/>
              <w:rPr>
                <w:rFonts w:cs="Arial"/>
                <w:b/>
                <w:bCs/>
                <w:sz w:val="20"/>
              </w:rPr>
            </w:pPr>
            <w:r>
              <w:rPr>
                <w:rFonts w:cs="Arial"/>
                <w:b/>
                <w:bCs/>
                <w:sz w:val="20"/>
              </w:rPr>
              <w:t>UC</w:t>
            </w:r>
            <w:r w:rsidR="007A3BC9">
              <w:rPr>
                <w:rFonts w:cs="Arial"/>
                <w:b/>
                <w:bCs/>
                <w:sz w:val="20"/>
              </w:rPr>
              <w:t xml:space="preserve"> 013</w:t>
            </w:r>
          </w:p>
          <w:p w14:paraId="2C102AB7" w14:textId="77777777" w:rsidR="007A3BC9" w:rsidRPr="00181E71" w:rsidRDefault="007A3BC9" w:rsidP="00871214">
            <w:pPr>
              <w:spacing w:line="240" w:lineRule="auto"/>
              <w:ind w:firstLine="0"/>
              <w:rPr>
                <w:rFonts w:cs="Arial"/>
                <w:sz w:val="20"/>
              </w:rPr>
            </w:pPr>
            <w:r w:rsidRPr="00181E71">
              <w:rPr>
                <w:rFonts w:cs="Arial"/>
                <w:sz w:val="20"/>
              </w:rPr>
              <w:t>Design</w:t>
            </w:r>
          </w:p>
          <w:p w14:paraId="034374FE" w14:textId="77777777" w:rsidR="007A3BC9" w:rsidRPr="00860991" w:rsidRDefault="007A3BC9" w:rsidP="00871214">
            <w:pPr>
              <w:spacing w:line="240" w:lineRule="auto"/>
              <w:ind w:firstLine="0"/>
              <w:rPr>
                <w:rFonts w:cs="Arial"/>
                <w:b/>
                <w:bCs/>
                <w:color w:val="000000"/>
                <w:sz w:val="20"/>
                <w:lang w:eastAsia="pt-BR"/>
              </w:rPr>
            </w:pPr>
          </w:p>
        </w:tc>
        <w:tc>
          <w:tcPr>
            <w:tcW w:w="2835" w:type="dxa"/>
          </w:tcPr>
          <w:p w14:paraId="4DEBE4D4" w14:textId="77777777" w:rsidR="007A3BC9" w:rsidRPr="00B77DFE" w:rsidRDefault="007A3BC9" w:rsidP="00871214">
            <w:pPr>
              <w:spacing w:line="240" w:lineRule="auto"/>
              <w:ind w:firstLine="0"/>
              <w:rPr>
                <w:rFonts w:cs="Arial"/>
                <w:color w:val="000000"/>
                <w:sz w:val="20"/>
                <w:lang w:eastAsia="pt-BR"/>
              </w:rPr>
            </w:pPr>
            <w:r>
              <w:rPr>
                <w:rFonts w:cs="Arial"/>
                <w:color w:val="000000"/>
                <w:sz w:val="20"/>
                <w:lang w:eastAsia="pt-BR"/>
              </w:rPr>
              <w:t>O design das telas devem ser de uso intuitivo, inclusivo e limpo</w:t>
            </w:r>
          </w:p>
          <w:p w14:paraId="6DB66777" w14:textId="77777777" w:rsidR="007A3BC9" w:rsidRDefault="007A3BC9" w:rsidP="00871214">
            <w:pPr>
              <w:spacing w:line="240" w:lineRule="auto"/>
              <w:ind w:firstLine="0"/>
              <w:rPr>
                <w:rFonts w:cs="Arial"/>
                <w:color w:val="000000"/>
                <w:sz w:val="20"/>
                <w:lang w:eastAsia="pt-BR"/>
              </w:rPr>
            </w:pPr>
          </w:p>
        </w:tc>
        <w:tc>
          <w:tcPr>
            <w:tcW w:w="1701" w:type="dxa"/>
          </w:tcPr>
          <w:p w14:paraId="09AC37E5" w14:textId="77777777" w:rsidR="007A3BC9" w:rsidRPr="00B77DFE" w:rsidRDefault="007A3BC9" w:rsidP="00871214">
            <w:pPr>
              <w:spacing w:line="240" w:lineRule="auto"/>
              <w:ind w:firstLine="0"/>
              <w:rPr>
                <w:rFonts w:cs="Arial"/>
                <w:color w:val="000000"/>
                <w:sz w:val="20"/>
                <w:lang w:eastAsia="pt-BR"/>
              </w:rPr>
            </w:pPr>
            <w:r w:rsidRPr="00B77DFE">
              <w:rPr>
                <w:rFonts w:cs="Arial"/>
                <w:color w:val="000000"/>
                <w:sz w:val="20"/>
                <w:lang w:eastAsia="pt-BR"/>
              </w:rPr>
              <w:t>Tipo</w:t>
            </w:r>
          </w:p>
          <w:p w14:paraId="2EE902D1" w14:textId="77777777" w:rsidR="007A3BC9" w:rsidRDefault="007A3BC9" w:rsidP="00871214">
            <w:pPr>
              <w:spacing w:line="240" w:lineRule="auto"/>
              <w:ind w:firstLine="0"/>
              <w:rPr>
                <w:rFonts w:cs="Arial"/>
                <w:color w:val="000000"/>
                <w:sz w:val="20"/>
                <w:lang w:eastAsia="pt-BR"/>
              </w:rPr>
            </w:pPr>
            <w:r>
              <w:rPr>
                <w:rFonts w:cs="Arial"/>
                <w:color w:val="000000"/>
                <w:sz w:val="20"/>
                <w:lang w:eastAsia="pt-BR"/>
              </w:rPr>
              <w:t>Layout</w:t>
            </w:r>
          </w:p>
        </w:tc>
        <w:tc>
          <w:tcPr>
            <w:tcW w:w="1559" w:type="dxa"/>
          </w:tcPr>
          <w:p w14:paraId="3C1DCF5D"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X ) Desejável</w:t>
            </w:r>
          </w:p>
          <w:p w14:paraId="5EA8E88B" w14:textId="77777777" w:rsidR="007A3BC9" w:rsidRPr="00860991"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 ) Obrigatório</w:t>
            </w:r>
          </w:p>
        </w:tc>
        <w:tc>
          <w:tcPr>
            <w:tcW w:w="1555" w:type="dxa"/>
          </w:tcPr>
          <w:p w14:paraId="10EDFA76" w14:textId="77777777" w:rsidR="007A3BC9" w:rsidRPr="00B77DFE" w:rsidRDefault="007A3BC9" w:rsidP="00871214">
            <w:pPr>
              <w:suppressAutoHyphens w:val="0"/>
              <w:spacing w:line="240" w:lineRule="auto"/>
              <w:ind w:firstLine="0"/>
              <w:rPr>
                <w:rFonts w:cs="Arial"/>
                <w:sz w:val="20"/>
                <w:lang w:eastAsia="pt-BR"/>
              </w:rPr>
            </w:pPr>
            <w:r w:rsidRPr="00B77DFE">
              <w:rPr>
                <w:rFonts w:cs="Arial"/>
                <w:color w:val="000000"/>
                <w:sz w:val="20"/>
                <w:lang w:eastAsia="pt-BR"/>
              </w:rPr>
              <w:t>( ) Permanente</w:t>
            </w:r>
          </w:p>
          <w:p w14:paraId="14AE2BCE" w14:textId="77777777" w:rsidR="007A3BC9" w:rsidRPr="00860991" w:rsidRDefault="007A3BC9" w:rsidP="00871214">
            <w:pPr>
              <w:suppressAutoHyphens w:val="0"/>
              <w:spacing w:line="240" w:lineRule="auto"/>
              <w:ind w:firstLine="0"/>
              <w:rPr>
                <w:rFonts w:cs="Arial"/>
                <w:color w:val="000000"/>
                <w:sz w:val="20"/>
                <w:lang w:eastAsia="pt-BR"/>
              </w:rPr>
            </w:pPr>
            <w:r w:rsidRPr="00B77DFE">
              <w:rPr>
                <w:rFonts w:cs="Arial"/>
                <w:color w:val="000000"/>
                <w:sz w:val="20"/>
                <w:lang w:eastAsia="pt-BR"/>
              </w:rPr>
              <w:t>(X) Transitório</w:t>
            </w:r>
          </w:p>
        </w:tc>
      </w:tr>
    </w:tbl>
    <w:p w14:paraId="5DA3D7D4" w14:textId="155F8AD4" w:rsidR="00B87027" w:rsidRPr="00A02E4C" w:rsidRDefault="00B87027" w:rsidP="00704080">
      <w:pPr>
        <w:ind w:firstLine="0"/>
        <w:jc w:val="center"/>
        <w:rPr>
          <w:sz w:val="20"/>
          <w:szCs w:val="24"/>
        </w:rPr>
      </w:pPr>
      <w:r w:rsidRPr="00B87027">
        <w:rPr>
          <w:b/>
          <w:bCs/>
          <w:sz w:val="20"/>
          <w:szCs w:val="24"/>
        </w:rPr>
        <w:lastRenderedPageBreak/>
        <w:t>Quadro 3</w:t>
      </w:r>
      <w:r>
        <w:rPr>
          <w:sz w:val="20"/>
          <w:szCs w:val="24"/>
        </w:rPr>
        <w:t>- Matriz de Rastreabilidade RNF x RF</w:t>
      </w:r>
    </w:p>
    <w:tbl>
      <w:tblPr>
        <w:tblW w:w="9231" w:type="dxa"/>
        <w:tblInd w:w="80" w:type="dxa"/>
        <w:tblCellMar>
          <w:left w:w="70" w:type="dxa"/>
          <w:right w:w="70" w:type="dxa"/>
        </w:tblCellMar>
        <w:tblLook w:val="04A0" w:firstRow="1" w:lastRow="0" w:firstColumn="1" w:lastColumn="0" w:noHBand="0" w:noVBand="1"/>
      </w:tblPr>
      <w:tblGrid>
        <w:gridCol w:w="1416"/>
        <w:gridCol w:w="521"/>
        <w:gridCol w:w="521"/>
        <w:gridCol w:w="521"/>
        <w:gridCol w:w="521"/>
        <w:gridCol w:w="521"/>
        <w:gridCol w:w="521"/>
        <w:gridCol w:w="521"/>
        <w:gridCol w:w="521"/>
        <w:gridCol w:w="521"/>
        <w:gridCol w:w="521"/>
        <w:gridCol w:w="521"/>
        <w:gridCol w:w="521"/>
        <w:gridCol w:w="521"/>
        <w:gridCol w:w="521"/>
        <w:gridCol w:w="521"/>
      </w:tblGrid>
      <w:tr w:rsidR="0037304E" w:rsidRPr="0037304E" w14:paraId="6113F6AA" w14:textId="77777777" w:rsidTr="00E6784E">
        <w:trPr>
          <w:trHeight w:val="397"/>
        </w:trPr>
        <w:tc>
          <w:tcPr>
            <w:tcW w:w="141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864DF8A"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 </w:t>
            </w:r>
          </w:p>
        </w:tc>
        <w:tc>
          <w:tcPr>
            <w:tcW w:w="521" w:type="dxa"/>
            <w:tcBorders>
              <w:top w:val="single" w:sz="8" w:space="0" w:color="000000"/>
              <w:left w:val="nil"/>
              <w:bottom w:val="nil"/>
              <w:right w:val="single" w:sz="8" w:space="0" w:color="000000"/>
            </w:tcBorders>
            <w:shd w:val="clear" w:color="auto" w:fill="auto"/>
            <w:vAlign w:val="center"/>
            <w:hideMark/>
          </w:tcPr>
          <w:p w14:paraId="70E0802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6FA256C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41E6EF4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53761D1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7546817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2CE2E14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16E9D35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235D62F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50AA2D3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2B966E0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4506E4F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348AD84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4D991CD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05F49BF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1410BC4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r>
      <w:tr w:rsidR="0037304E" w:rsidRPr="0037304E" w14:paraId="1BF98A5F" w14:textId="77777777" w:rsidTr="00E6784E">
        <w:trPr>
          <w:trHeight w:val="397"/>
        </w:trPr>
        <w:tc>
          <w:tcPr>
            <w:tcW w:w="1416" w:type="dxa"/>
            <w:vMerge/>
            <w:tcBorders>
              <w:top w:val="single" w:sz="8" w:space="0" w:color="000000"/>
              <w:left w:val="single" w:sz="8" w:space="0" w:color="000000"/>
              <w:bottom w:val="single" w:sz="8" w:space="0" w:color="000000"/>
              <w:right w:val="single" w:sz="8" w:space="0" w:color="000000"/>
            </w:tcBorders>
            <w:vAlign w:val="center"/>
            <w:hideMark/>
          </w:tcPr>
          <w:p w14:paraId="55EAAFCC" w14:textId="77777777" w:rsidR="0037304E" w:rsidRPr="0037304E" w:rsidRDefault="0037304E" w:rsidP="00704080">
            <w:pPr>
              <w:suppressAutoHyphens w:val="0"/>
              <w:ind w:firstLine="0"/>
              <w:jc w:val="left"/>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hideMark/>
          </w:tcPr>
          <w:p w14:paraId="27670F5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1</w:t>
            </w:r>
          </w:p>
        </w:tc>
        <w:tc>
          <w:tcPr>
            <w:tcW w:w="521" w:type="dxa"/>
            <w:tcBorders>
              <w:top w:val="nil"/>
              <w:left w:val="nil"/>
              <w:bottom w:val="single" w:sz="8" w:space="0" w:color="000000"/>
              <w:right w:val="single" w:sz="8" w:space="0" w:color="000000"/>
            </w:tcBorders>
            <w:shd w:val="clear" w:color="auto" w:fill="auto"/>
            <w:vAlign w:val="center"/>
            <w:hideMark/>
          </w:tcPr>
          <w:p w14:paraId="37C505A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2</w:t>
            </w:r>
          </w:p>
        </w:tc>
        <w:tc>
          <w:tcPr>
            <w:tcW w:w="521" w:type="dxa"/>
            <w:tcBorders>
              <w:top w:val="nil"/>
              <w:left w:val="nil"/>
              <w:bottom w:val="single" w:sz="8" w:space="0" w:color="000000"/>
              <w:right w:val="single" w:sz="8" w:space="0" w:color="000000"/>
            </w:tcBorders>
            <w:shd w:val="clear" w:color="auto" w:fill="auto"/>
            <w:vAlign w:val="center"/>
            <w:hideMark/>
          </w:tcPr>
          <w:p w14:paraId="1C75B6B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3</w:t>
            </w:r>
          </w:p>
        </w:tc>
        <w:tc>
          <w:tcPr>
            <w:tcW w:w="521" w:type="dxa"/>
            <w:tcBorders>
              <w:top w:val="nil"/>
              <w:left w:val="nil"/>
              <w:bottom w:val="single" w:sz="8" w:space="0" w:color="000000"/>
              <w:right w:val="single" w:sz="8" w:space="0" w:color="000000"/>
            </w:tcBorders>
            <w:shd w:val="clear" w:color="auto" w:fill="auto"/>
            <w:vAlign w:val="center"/>
            <w:hideMark/>
          </w:tcPr>
          <w:p w14:paraId="6AEFAAC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4</w:t>
            </w:r>
          </w:p>
        </w:tc>
        <w:tc>
          <w:tcPr>
            <w:tcW w:w="521" w:type="dxa"/>
            <w:tcBorders>
              <w:top w:val="nil"/>
              <w:left w:val="nil"/>
              <w:bottom w:val="single" w:sz="8" w:space="0" w:color="000000"/>
              <w:right w:val="single" w:sz="8" w:space="0" w:color="000000"/>
            </w:tcBorders>
            <w:shd w:val="clear" w:color="auto" w:fill="auto"/>
            <w:vAlign w:val="center"/>
            <w:hideMark/>
          </w:tcPr>
          <w:p w14:paraId="077675E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5</w:t>
            </w:r>
          </w:p>
        </w:tc>
        <w:tc>
          <w:tcPr>
            <w:tcW w:w="521" w:type="dxa"/>
            <w:tcBorders>
              <w:top w:val="nil"/>
              <w:left w:val="nil"/>
              <w:bottom w:val="single" w:sz="8" w:space="0" w:color="000000"/>
              <w:right w:val="single" w:sz="8" w:space="0" w:color="000000"/>
            </w:tcBorders>
            <w:shd w:val="clear" w:color="auto" w:fill="auto"/>
            <w:vAlign w:val="center"/>
            <w:hideMark/>
          </w:tcPr>
          <w:p w14:paraId="6695ACA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6</w:t>
            </w:r>
          </w:p>
        </w:tc>
        <w:tc>
          <w:tcPr>
            <w:tcW w:w="521" w:type="dxa"/>
            <w:tcBorders>
              <w:top w:val="nil"/>
              <w:left w:val="nil"/>
              <w:bottom w:val="single" w:sz="8" w:space="0" w:color="000000"/>
              <w:right w:val="single" w:sz="8" w:space="0" w:color="000000"/>
            </w:tcBorders>
            <w:shd w:val="clear" w:color="auto" w:fill="auto"/>
            <w:vAlign w:val="center"/>
            <w:hideMark/>
          </w:tcPr>
          <w:p w14:paraId="170C7F8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7</w:t>
            </w:r>
          </w:p>
        </w:tc>
        <w:tc>
          <w:tcPr>
            <w:tcW w:w="521" w:type="dxa"/>
            <w:tcBorders>
              <w:top w:val="nil"/>
              <w:left w:val="nil"/>
              <w:bottom w:val="single" w:sz="8" w:space="0" w:color="000000"/>
              <w:right w:val="single" w:sz="8" w:space="0" w:color="000000"/>
            </w:tcBorders>
            <w:shd w:val="clear" w:color="auto" w:fill="auto"/>
            <w:vAlign w:val="center"/>
            <w:hideMark/>
          </w:tcPr>
          <w:p w14:paraId="5585D64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8</w:t>
            </w:r>
          </w:p>
        </w:tc>
        <w:tc>
          <w:tcPr>
            <w:tcW w:w="521" w:type="dxa"/>
            <w:tcBorders>
              <w:top w:val="nil"/>
              <w:left w:val="nil"/>
              <w:bottom w:val="single" w:sz="8" w:space="0" w:color="000000"/>
              <w:right w:val="single" w:sz="8" w:space="0" w:color="000000"/>
            </w:tcBorders>
            <w:shd w:val="clear" w:color="auto" w:fill="auto"/>
            <w:vAlign w:val="center"/>
            <w:hideMark/>
          </w:tcPr>
          <w:p w14:paraId="0A7A596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9</w:t>
            </w:r>
          </w:p>
        </w:tc>
        <w:tc>
          <w:tcPr>
            <w:tcW w:w="521" w:type="dxa"/>
            <w:tcBorders>
              <w:top w:val="nil"/>
              <w:left w:val="nil"/>
              <w:bottom w:val="single" w:sz="8" w:space="0" w:color="000000"/>
              <w:right w:val="single" w:sz="8" w:space="0" w:color="000000"/>
            </w:tcBorders>
            <w:shd w:val="clear" w:color="auto" w:fill="auto"/>
            <w:vAlign w:val="center"/>
            <w:hideMark/>
          </w:tcPr>
          <w:p w14:paraId="12C3B42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10</w:t>
            </w:r>
          </w:p>
        </w:tc>
        <w:tc>
          <w:tcPr>
            <w:tcW w:w="521" w:type="dxa"/>
            <w:tcBorders>
              <w:top w:val="nil"/>
              <w:left w:val="nil"/>
              <w:bottom w:val="single" w:sz="8" w:space="0" w:color="000000"/>
              <w:right w:val="single" w:sz="8" w:space="0" w:color="000000"/>
            </w:tcBorders>
            <w:shd w:val="clear" w:color="auto" w:fill="auto"/>
            <w:vAlign w:val="center"/>
            <w:hideMark/>
          </w:tcPr>
          <w:p w14:paraId="78E42FA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11</w:t>
            </w:r>
          </w:p>
        </w:tc>
        <w:tc>
          <w:tcPr>
            <w:tcW w:w="521" w:type="dxa"/>
            <w:tcBorders>
              <w:top w:val="nil"/>
              <w:left w:val="nil"/>
              <w:bottom w:val="single" w:sz="8" w:space="0" w:color="000000"/>
              <w:right w:val="single" w:sz="8" w:space="0" w:color="000000"/>
            </w:tcBorders>
            <w:shd w:val="clear" w:color="auto" w:fill="auto"/>
            <w:vAlign w:val="center"/>
            <w:hideMark/>
          </w:tcPr>
          <w:p w14:paraId="6505564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12</w:t>
            </w:r>
          </w:p>
        </w:tc>
        <w:tc>
          <w:tcPr>
            <w:tcW w:w="521" w:type="dxa"/>
            <w:tcBorders>
              <w:top w:val="nil"/>
              <w:left w:val="nil"/>
              <w:bottom w:val="single" w:sz="8" w:space="0" w:color="000000"/>
              <w:right w:val="single" w:sz="8" w:space="0" w:color="000000"/>
            </w:tcBorders>
            <w:shd w:val="clear" w:color="auto" w:fill="auto"/>
            <w:vAlign w:val="center"/>
            <w:hideMark/>
          </w:tcPr>
          <w:p w14:paraId="18CB298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13</w:t>
            </w:r>
          </w:p>
        </w:tc>
        <w:tc>
          <w:tcPr>
            <w:tcW w:w="521" w:type="dxa"/>
            <w:tcBorders>
              <w:top w:val="nil"/>
              <w:left w:val="nil"/>
              <w:bottom w:val="single" w:sz="8" w:space="0" w:color="000000"/>
              <w:right w:val="single" w:sz="8" w:space="0" w:color="000000"/>
            </w:tcBorders>
            <w:shd w:val="clear" w:color="auto" w:fill="auto"/>
            <w:vAlign w:val="center"/>
            <w:hideMark/>
          </w:tcPr>
          <w:p w14:paraId="4504C3B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14</w:t>
            </w:r>
          </w:p>
        </w:tc>
        <w:tc>
          <w:tcPr>
            <w:tcW w:w="521" w:type="dxa"/>
            <w:tcBorders>
              <w:top w:val="nil"/>
              <w:left w:val="nil"/>
              <w:bottom w:val="single" w:sz="8" w:space="0" w:color="000000"/>
              <w:right w:val="single" w:sz="8" w:space="0" w:color="000000"/>
            </w:tcBorders>
            <w:shd w:val="clear" w:color="auto" w:fill="auto"/>
            <w:vAlign w:val="center"/>
            <w:hideMark/>
          </w:tcPr>
          <w:p w14:paraId="62D4E24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15</w:t>
            </w:r>
          </w:p>
        </w:tc>
      </w:tr>
      <w:tr w:rsidR="0037304E" w:rsidRPr="0037304E" w14:paraId="34D249B3" w14:textId="77777777" w:rsidTr="00E6784E">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4F3E2A6A"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RNF001</w:t>
            </w:r>
          </w:p>
        </w:tc>
        <w:tc>
          <w:tcPr>
            <w:tcW w:w="521" w:type="dxa"/>
            <w:tcBorders>
              <w:top w:val="nil"/>
              <w:left w:val="nil"/>
              <w:bottom w:val="single" w:sz="8" w:space="0" w:color="000000"/>
              <w:right w:val="single" w:sz="8" w:space="0" w:color="000000"/>
            </w:tcBorders>
            <w:shd w:val="clear" w:color="auto" w:fill="auto"/>
            <w:vAlign w:val="center"/>
            <w:hideMark/>
          </w:tcPr>
          <w:p w14:paraId="1EEDFE6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2B464DE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43265FA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32300B8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78379BB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085E0C4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1B0AEF2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0D860E8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6AE7221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40137AD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465B48B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3701757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4E03252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69B600D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064C367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r>
      <w:tr w:rsidR="0037304E" w:rsidRPr="0037304E" w14:paraId="5647413D" w14:textId="77777777" w:rsidTr="00E6784E">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02622309"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RNF002</w:t>
            </w:r>
          </w:p>
        </w:tc>
        <w:tc>
          <w:tcPr>
            <w:tcW w:w="521" w:type="dxa"/>
            <w:tcBorders>
              <w:top w:val="nil"/>
              <w:left w:val="nil"/>
              <w:bottom w:val="single" w:sz="8" w:space="0" w:color="000000"/>
              <w:right w:val="single" w:sz="8" w:space="0" w:color="000000"/>
            </w:tcBorders>
            <w:shd w:val="clear" w:color="auto" w:fill="auto"/>
            <w:vAlign w:val="center"/>
            <w:hideMark/>
          </w:tcPr>
          <w:p w14:paraId="09E6BCE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73EAB3D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0E01B3C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725AE03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2359632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373E4EC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6C5FE55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35EDAF9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7A76193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1FB2E36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2CCB6AC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12CCCF4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5639A9D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7D359A6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0C70966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r>
      <w:tr w:rsidR="0037304E" w:rsidRPr="0037304E" w14:paraId="6E813341" w14:textId="77777777" w:rsidTr="00E6784E">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069EAE1C"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RNF003</w:t>
            </w:r>
          </w:p>
        </w:tc>
        <w:tc>
          <w:tcPr>
            <w:tcW w:w="521" w:type="dxa"/>
            <w:tcBorders>
              <w:top w:val="nil"/>
              <w:left w:val="nil"/>
              <w:bottom w:val="single" w:sz="8" w:space="0" w:color="000000"/>
              <w:right w:val="single" w:sz="8" w:space="0" w:color="000000"/>
            </w:tcBorders>
            <w:shd w:val="clear" w:color="auto" w:fill="auto"/>
            <w:vAlign w:val="center"/>
            <w:hideMark/>
          </w:tcPr>
          <w:p w14:paraId="108A1FB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DEEB9F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6A62264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526460C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6FE2192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4FEB92A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B6523C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21B25E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3688B0E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34F7866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6EBFA4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5EC6B7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09E3F55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0947281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09D9403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37304E" w:rsidRPr="0037304E" w14:paraId="0F200CA1" w14:textId="77777777" w:rsidTr="00E6784E">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6D982412"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RNF004</w:t>
            </w:r>
          </w:p>
        </w:tc>
        <w:tc>
          <w:tcPr>
            <w:tcW w:w="521" w:type="dxa"/>
            <w:tcBorders>
              <w:top w:val="nil"/>
              <w:left w:val="nil"/>
              <w:bottom w:val="single" w:sz="8" w:space="0" w:color="000000"/>
              <w:right w:val="single" w:sz="8" w:space="0" w:color="000000"/>
            </w:tcBorders>
            <w:shd w:val="clear" w:color="auto" w:fill="auto"/>
            <w:vAlign w:val="center"/>
            <w:hideMark/>
          </w:tcPr>
          <w:p w14:paraId="00ACB04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BF2DF9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2F77A6B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1C4405E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8A39B6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378D9D8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4EE024A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07EBA6E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66F1CF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FB75E9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58B5851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46BF142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B74E56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3E90591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42B75AB8"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 </w:t>
            </w:r>
          </w:p>
        </w:tc>
      </w:tr>
      <w:tr w:rsidR="0037304E" w:rsidRPr="0037304E" w14:paraId="03128BB3" w14:textId="77777777" w:rsidTr="00E6784E">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5B91306A"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RNF005</w:t>
            </w:r>
          </w:p>
        </w:tc>
        <w:tc>
          <w:tcPr>
            <w:tcW w:w="521" w:type="dxa"/>
            <w:tcBorders>
              <w:top w:val="nil"/>
              <w:left w:val="nil"/>
              <w:bottom w:val="single" w:sz="8" w:space="0" w:color="000000"/>
              <w:right w:val="single" w:sz="8" w:space="0" w:color="000000"/>
            </w:tcBorders>
            <w:shd w:val="clear" w:color="auto" w:fill="auto"/>
            <w:vAlign w:val="center"/>
            <w:hideMark/>
          </w:tcPr>
          <w:p w14:paraId="6BFB27A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D2C0C2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3DDB04B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650C47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338CBC0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3915387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E253A9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7544FC7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7295F36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7DA8EEE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54E2A87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6663AF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6AF01B9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85F939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5AD43E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37304E" w:rsidRPr="0037304E" w14:paraId="77795536" w14:textId="77777777" w:rsidTr="00E6784E">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79860DE4"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RNF006</w:t>
            </w:r>
          </w:p>
        </w:tc>
        <w:tc>
          <w:tcPr>
            <w:tcW w:w="521" w:type="dxa"/>
            <w:tcBorders>
              <w:top w:val="nil"/>
              <w:left w:val="nil"/>
              <w:bottom w:val="single" w:sz="8" w:space="0" w:color="000000"/>
              <w:right w:val="single" w:sz="8" w:space="0" w:color="000000"/>
            </w:tcBorders>
            <w:shd w:val="clear" w:color="auto" w:fill="auto"/>
            <w:vAlign w:val="center"/>
            <w:hideMark/>
          </w:tcPr>
          <w:p w14:paraId="26CFE90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12C86F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4438DF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5EAB53A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6DB58D7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690170A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74C009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39BFDB6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051C98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CAD0D3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05E0FAA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2FBD1C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31AC5AB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3C2230D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06B8B80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37304E" w:rsidRPr="0037304E" w14:paraId="2DB5C805" w14:textId="77777777" w:rsidTr="00E6784E">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04C6E2F2"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RNF007</w:t>
            </w:r>
          </w:p>
        </w:tc>
        <w:tc>
          <w:tcPr>
            <w:tcW w:w="521" w:type="dxa"/>
            <w:tcBorders>
              <w:top w:val="nil"/>
              <w:left w:val="nil"/>
              <w:bottom w:val="single" w:sz="8" w:space="0" w:color="000000"/>
              <w:right w:val="single" w:sz="8" w:space="0" w:color="000000"/>
            </w:tcBorders>
            <w:shd w:val="clear" w:color="auto" w:fill="auto"/>
            <w:vAlign w:val="center"/>
            <w:hideMark/>
          </w:tcPr>
          <w:p w14:paraId="5CFD07C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2210B8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8C5166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3BF898A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4B05EE0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3D8A545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ED1A15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4B27280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3837489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3BE9B87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05618E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52070D5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396D8B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D0564E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52FC221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37304E" w:rsidRPr="0037304E" w14:paraId="046F17BD" w14:textId="77777777" w:rsidTr="00E6784E">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31C7299B"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RNF008</w:t>
            </w:r>
          </w:p>
        </w:tc>
        <w:tc>
          <w:tcPr>
            <w:tcW w:w="521" w:type="dxa"/>
            <w:tcBorders>
              <w:top w:val="nil"/>
              <w:left w:val="nil"/>
              <w:bottom w:val="single" w:sz="8" w:space="0" w:color="000000"/>
              <w:right w:val="single" w:sz="8" w:space="0" w:color="000000"/>
            </w:tcBorders>
            <w:shd w:val="clear" w:color="auto" w:fill="auto"/>
            <w:vAlign w:val="center"/>
            <w:hideMark/>
          </w:tcPr>
          <w:p w14:paraId="4093E53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04CD5AE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552432C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68BD736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4701389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4E4001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09E393E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AACA9F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4D01BF1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570D15D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C0BF1A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6142B35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56E6ED5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742D040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E00EC1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r>
      <w:tr w:rsidR="0037304E" w:rsidRPr="0037304E" w14:paraId="6FEB51D0" w14:textId="77777777" w:rsidTr="00E6784E">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34EE633C"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RNF009</w:t>
            </w:r>
          </w:p>
        </w:tc>
        <w:tc>
          <w:tcPr>
            <w:tcW w:w="521" w:type="dxa"/>
            <w:tcBorders>
              <w:top w:val="nil"/>
              <w:left w:val="nil"/>
              <w:bottom w:val="single" w:sz="8" w:space="0" w:color="000000"/>
              <w:right w:val="single" w:sz="8" w:space="0" w:color="000000"/>
            </w:tcBorders>
            <w:shd w:val="clear" w:color="auto" w:fill="auto"/>
            <w:vAlign w:val="center"/>
            <w:hideMark/>
          </w:tcPr>
          <w:p w14:paraId="3861C9C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1A863D4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AEA3EF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77E3F9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415AE7C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577AF92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3B49BD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62CC598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5494887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6144C61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670B11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4C47349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62B9989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0520A05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4FB50E1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37304E" w:rsidRPr="0037304E" w14:paraId="26B858A1" w14:textId="77777777" w:rsidTr="00E6784E">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31AE8C41"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RNF010</w:t>
            </w:r>
          </w:p>
        </w:tc>
        <w:tc>
          <w:tcPr>
            <w:tcW w:w="521" w:type="dxa"/>
            <w:tcBorders>
              <w:top w:val="nil"/>
              <w:left w:val="nil"/>
              <w:bottom w:val="single" w:sz="8" w:space="0" w:color="000000"/>
              <w:right w:val="single" w:sz="8" w:space="0" w:color="000000"/>
            </w:tcBorders>
            <w:shd w:val="clear" w:color="auto" w:fill="auto"/>
            <w:vAlign w:val="center"/>
            <w:hideMark/>
          </w:tcPr>
          <w:p w14:paraId="10475E7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D001F0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8B3059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6E9641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2B1AD1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549D9A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D30434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5F91993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6FAFA31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401016C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444681F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5FF4F15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52DB862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4AB7319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70F5F4A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37304E" w:rsidRPr="0037304E" w14:paraId="32D168D7" w14:textId="77777777" w:rsidTr="00E6784E">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092CF2EE"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RNF011</w:t>
            </w:r>
          </w:p>
        </w:tc>
        <w:tc>
          <w:tcPr>
            <w:tcW w:w="521" w:type="dxa"/>
            <w:tcBorders>
              <w:top w:val="nil"/>
              <w:left w:val="nil"/>
              <w:bottom w:val="single" w:sz="8" w:space="0" w:color="000000"/>
              <w:right w:val="single" w:sz="8" w:space="0" w:color="000000"/>
            </w:tcBorders>
            <w:shd w:val="clear" w:color="auto" w:fill="auto"/>
            <w:vAlign w:val="center"/>
            <w:hideMark/>
          </w:tcPr>
          <w:p w14:paraId="1C70512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1BE623F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66FE18D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3D0CAC3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A38140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4464F3A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6FE561A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4DE139A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546CEB9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7196133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56BC9E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332E2B5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0D4182D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544807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500033D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37304E" w:rsidRPr="0037304E" w14:paraId="23443523" w14:textId="77777777" w:rsidTr="00E6784E">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26AFE09D"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RNF012</w:t>
            </w:r>
          </w:p>
        </w:tc>
        <w:tc>
          <w:tcPr>
            <w:tcW w:w="521" w:type="dxa"/>
            <w:tcBorders>
              <w:top w:val="nil"/>
              <w:left w:val="nil"/>
              <w:bottom w:val="single" w:sz="8" w:space="0" w:color="000000"/>
              <w:right w:val="single" w:sz="8" w:space="0" w:color="000000"/>
            </w:tcBorders>
            <w:shd w:val="clear" w:color="auto" w:fill="auto"/>
            <w:vAlign w:val="center"/>
            <w:hideMark/>
          </w:tcPr>
          <w:p w14:paraId="4448BF1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35D7262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9DF6F6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BC07B1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23FB4B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3104BEA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E11DA6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DF4E9A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7B3862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D2E56A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65BEAE9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5F3BB41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1079824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088553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hideMark/>
          </w:tcPr>
          <w:p w14:paraId="2939A38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37304E" w:rsidRPr="0037304E" w14:paraId="3599B404" w14:textId="77777777" w:rsidTr="00E6784E">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0AB73C30"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RNF013</w:t>
            </w:r>
          </w:p>
        </w:tc>
        <w:tc>
          <w:tcPr>
            <w:tcW w:w="521" w:type="dxa"/>
            <w:tcBorders>
              <w:top w:val="nil"/>
              <w:left w:val="nil"/>
              <w:bottom w:val="single" w:sz="8" w:space="0" w:color="000000"/>
              <w:right w:val="single" w:sz="8" w:space="0" w:color="000000"/>
            </w:tcBorders>
            <w:shd w:val="clear" w:color="auto" w:fill="auto"/>
            <w:vAlign w:val="center"/>
            <w:hideMark/>
          </w:tcPr>
          <w:p w14:paraId="328CA0F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58078E3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34E81BE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4782C4F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7ECBB22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677DEA9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649C8E4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650AE5D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6E20AE8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76D4D5D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5E1DC20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36A93D5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15A21DC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075DFEF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hideMark/>
          </w:tcPr>
          <w:p w14:paraId="3C0C0E9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r>
    </w:tbl>
    <w:p w14:paraId="524E34B4" w14:textId="77777777" w:rsidR="0037304E" w:rsidRDefault="0037304E" w:rsidP="00704080">
      <w:pPr>
        <w:ind w:firstLine="0"/>
        <w:jc w:val="center"/>
        <w:rPr>
          <w:color w:val="FF0000"/>
          <w:szCs w:val="24"/>
        </w:rPr>
      </w:pPr>
    </w:p>
    <w:tbl>
      <w:tblPr>
        <w:tblW w:w="9066" w:type="dxa"/>
        <w:tblInd w:w="80" w:type="dxa"/>
        <w:tblCellMar>
          <w:left w:w="70" w:type="dxa"/>
          <w:right w:w="70" w:type="dxa"/>
        </w:tblCellMar>
        <w:tblLook w:val="04A0" w:firstRow="1" w:lastRow="0" w:firstColumn="1" w:lastColumn="0" w:noHBand="0" w:noVBand="1"/>
      </w:tblPr>
      <w:tblGrid>
        <w:gridCol w:w="1386"/>
        <w:gridCol w:w="512"/>
        <w:gridCol w:w="512"/>
        <w:gridCol w:w="512"/>
        <w:gridCol w:w="512"/>
        <w:gridCol w:w="512"/>
        <w:gridCol w:w="512"/>
        <w:gridCol w:w="512"/>
        <w:gridCol w:w="512"/>
        <w:gridCol w:w="512"/>
        <w:gridCol w:w="512"/>
        <w:gridCol w:w="512"/>
        <w:gridCol w:w="512"/>
        <w:gridCol w:w="512"/>
        <w:gridCol w:w="512"/>
        <w:gridCol w:w="512"/>
      </w:tblGrid>
      <w:tr w:rsidR="0037304E" w:rsidRPr="0037304E" w14:paraId="70D7593E" w14:textId="77777777" w:rsidTr="00E6784E">
        <w:trPr>
          <w:trHeight w:val="397"/>
        </w:trPr>
        <w:tc>
          <w:tcPr>
            <w:tcW w:w="138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bookmarkEnd w:id="1"/>
          <w:p w14:paraId="3B1306C6"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 </w:t>
            </w:r>
          </w:p>
        </w:tc>
        <w:tc>
          <w:tcPr>
            <w:tcW w:w="512" w:type="dxa"/>
            <w:tcBorders>
              <w:top w:val="single" w:sz="8" w:space="0" w:color="000000"/>
              <w:left w:val="nil"/>
              <w:bottom w:val="nil"/>
              <w:right w:val="single" w:sz="8" w:space="0" w:color="000000"/>
            </w:tcBorders>
            <w:shd w:val="clear" w:color="auto" w:fill="auto"/>
            <w:vAlign w:val="center"/>
            <w:hideMark/>
          </w:tcPr>
          <w:p w14:paraId="63F7A12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2DEF7E5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57CD8EA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03E6F42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4E31B20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63873D9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5652802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360C32A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0CFF6D7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3E16FDF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1319CC1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5FB8572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3DF3DB6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4F355B7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4D026B3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r>
      <w:tr w:rsidR="0037304E" w:rsidRPr="0037304E" w14:paraId="739DB6D5" w14:textId="77777777" w:rsidTr="00E6784E">
        <w:trPr>
          <w:trHeight w:val="397"/>
        </w:trPr>
        <w:tc>
          <w:tcPr>
            <w:tcW w:w="1386" w:type="dxa"/>
            <w:vMerge/>
            <w:tcBorders>
              <w:top w:val="single" w:sz="8" w:space="0" w:color="000000"/>
              <w:left w:val="single" w:sz="8" w:space="0" w:color="000000"/>
              <w:bottom w:val="single" w:sz="8" w:space="0" w:color="000000"/>
              <w:right w:val="single" w:sz="8" w:space="0" w:color="000000"/>
            </w:tcBorders>
            <w:vAlign w:val="center"/>
            <w:hideMark/>
          </w:tcPr>
          <w:p w14:paraId="108797F0" w14:textId="77777777" w:rsidR="0037304E" w:rsidRPr="0037304E" w:rsidRDefault="0037304E" w:rsidP="00704080">
            <w:pPr>
              <w:suppressAutoHyphens w:val="0"/>
              <w:ind w:firstLine="0"/>
              <w:jc w:val="left"/>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hideMark/>
          </w:tcPr>
          <w:p w14:paraId="3CDC81C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16</w:t>
            </w:r>
          </w:p>
        </w:tc>
        <w:tc>
          <w:tcPr>
            <w:tcW w:w="512" w:type="dxa"/>
            <w:tcBorders>
              <w:top w:val="nil"/>
              <w:left w:val="nil"/>
              <w:bottom w:val="single" w:sz="8" w:space="0" w:color="000000"/>
              <w:right w:val="single" w:sz="8" w:space="0" w:color="000000"/>
            </w:tcBorders>
            <w:shd w:val="clear" w:color="auto" w:fill="auto"/>
            <w:vAlign w:val="center"/>
            <w:hideMark/>
          </w:tcPr>
          <w:p w14:paraId="726B232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17</w:t>
            </w:r>
          </w:p>
        </w:tc>
        <w:tc>
          <w:tcPr>
            <w:tcW w:w="512" w:type="dxa"/>
            <w:tcBorders>
              <w:top w:val="nil"/>
              <w:left w:val="nil"/>
              <w:bottom w:val="single" w:sz="8" w:space="0" w:color="000000"/>
              <w:right w:val="single" w:sz="8" w:space="0" w:color="000000"/>
            </w:tcBorders>
            <w:shd w:val="clear" w:color="auto" w:fill="auto"/>
            <w:vAlign w:val="center"/>
            <w:hideMark/>
          </w:tcPr>
          <w:p w14:paraId="13307F0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18</w:t>
            </w:r>
          </w:p>
        </w:tc>
        <w:tc>
          <w:tcPr>
            <w:tcW w:w="512" w:type="dxa"/>
            <w:tcBorders>
              <w:top w:val="nil"/>
              <w:left w:val="nil"/>
              <w:bottom w:val="single" w:sz="8" w:space="0" w:color="000000"/>
              <w:right w:val="single" w:sz="8" w:space="0" w:color="000000"/>
            </w:tcBorders>
            <w:shd w:val="clear" w:color="auto" w:fill="auto"/>
            <w:vAlign w:val="center"/>
            <w:hideMark/>
          </w:tcPr>
          <w:p w14:paraId="46865D7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19</w:t>
            </w:r>
          </w:p>
        </w:tc>
        <w:tc>
          <w:tcPr>
            <w:tcW w:w="512" w:type="dxa"/>
            <w:tcBorders>
              <w:top w:val="nil"/>
              <w:left w:val="nil"/>
              <w:bottom w:val="single" w:sz="8" w:space="0" w:color="000000"/>
              <w:right w:val="single" w:sz="8" w:space="0" w:color="000000"/>
            </w:tcBorders>
            <w:shd w:val="clear" w:color="auto" w:fill="auto"/>
            <w:vAlign w:val="center"/>
            <w:hideMark/>
          </w:tcPr>
          <w:p w14:paraId="2BBBF52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20</w:t>
            </w:r>
          </w:p>
        </w:tc>
        <w:tc>
          <w:tcPr>
            <w:tcW w:w="512" w:type="dxa"/>
            <w:tcBorders>
              <w:top w:val="nil"/>
              <w:left w:val="nil"/>
              <w:bottom w:val="single" w:sz="8" w:space="0" w:color="000000"/>
              <w:right w:val="single" w:sz="8" w:space="0" w:color="000000"/>
            </w:tcBorders>
            <w:shd w:val="clear" w:color="auto" w:fill="auto"/>
            <w:vAlign w:val="center"/>
            <w:hideMark/>
          </w:tcPr>
          <w:p w14:paraId="64B95E2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21</w:t>
            </w:r>
          </w:p>
        </w:tc>
        <w:tc>
          <w:tcPr>
            <w:tcW w:w="512" w:type="dxa"/>
            <w:tcBorders>
              <w:top w:val="nil"/>
              <w:left w:val="nil"/>
              <w:bottom w:val="single" w:sz="8" w:space="0" w:color="000000"/>
              <w:right w:val="single" w:sz="8" w:space="0" w:color="000000"/>
            </w:tcBorders>
            <w:shd w:val="clear" w:color="auto" w:fill="auto"/>
            <w:vAlign w:val="center"/>
            <w:hideMark/>
          </w:tcPr>
          <w:p w14:paraId="365D7E0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22</w:t>
            </w:r>
          </w:p>
        </w:tc>
        <w:tc>
          <w:tcPr>
            <w:tcW w:w="512" w:type="dxa"/>
            <w:tcBorders>
              <w:top w:val="nil"/>
              <w:left w:val="nil"/>
              <w:bottom w:val="single" w:sz="8" w:space="0" w:color="000000"/>
              <w:right w:val="single" w:sz="8" w:space="0" w:color="000000"/>
            </w:tcBorders>
            <w:shd w:val="clear" w:color="auto" w:fill="auto"/>
            <w:vAlign w:val="center"/>
            <w:hideMark/>
          </w:tcPr>
          <w:p w14:paraId="3BB851B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23</w:t>
            </w:r>
          </w:p>
        </w:tc>
        <w:tc>
          <w:tcPr>
            <w:tcW w:w="512" w:type="dxa"/>
            <w:tcBorders>
              <w:top w:val="nil"/>
              <w:left w:val="nil"/>
              <w:bottom w:val="single" w:sz="8" w:space="0" w:color="000000"/>
              <w:right w:val="single" w:sz="8" w:space="0" w:color="000000"/>
            </w:tcBorders>
            <w:shd w:val="clear" w:color="auto" w:fill="auto"/>
            <w:vAlign w:val="center"/>
            <w:hideMark/>
          </w:tcPr>
          <w:p w14:paraId="2923D9C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24</w:t>
            </w:r>
          </w:p>
        </w:tc>
        <w:tc>
          <w:tcPr>
            <w:tcW w:w="512" w:type="dxa"/>
            <w:tcBorders>
              <w:top w:val="nil"/>
              <w:left w:val="nil"/>
              <w:bottom w:val="single" w:sz="8" w:space="0" w:color="000000"/>
              <w:right w:val="single" w:sz="8" w:space="0" w:color="000000"/>
            </w:tcBorders>
            <w:shd w:val="clear" w:color="auto" w:fill="auto"/>
            <w:vAlign w:val="center"/>
            <w:hideMark/>
          </w:tcPr>
          <w:p w14:paraId="5F65C01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25</w:t>
            </w:r>
          </w:p>
        </w:tc>
        <w:tc>
          <w:tcPr>
            <w:tcW w:w="512" w:type="dxa"/>
            <w:tcBorders>
              <w:top w:val="nil"/>
              <w:left w:val="nil"/>
              <w:bottom w:val="single" w:sz="8" w:space="0" w:color="000000"/>
              <w:right w:val="single" w:sz="8" w:space="0" w:color="000000"/>
            </w:tcBorders>
            <w:shd w:val="clear" w:color="auto" w:fill="auto"/>
            <w:vAlign w:val="center"/>
            <w:hideMark/>
          </w:tcPr>
          <w:p w14:paraId="5D88142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26</w:t>
            </w:r>
          </w:p>
        </w:tc>
        <w:tc>
          <w:tcPr>
            <w:tcW w:w="512" w:type="dxa"/>
            <w:tcBorders>
              <w:top w:val="nil"/>
              <w:left w:val="nil"/>
              <w:bottom w:val="single" w:sz="8" w:space="0" w:color="000000"/>
              <w:right w:val="single" w:sz="8" w:space="0" w:color="000000"/>
            </w:tcBorders>
            <w:shd w:val="clear" w:color="auto" w:fill="auto"/>
            <w:vAlign w:val="center"/>
            <w:hideMark/>
          </w:tcPr>
          <w:p w14:paraId="487A843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27</w:t>
            </w:r>
          </w:p>
        </w:tc>
        <w:tc>
          <w:tcPr>
            <w:tcW w:w="512" w:type="dxa"/>
            <w:tcBorders>
              <w:top w:val="nil"/>
              <w:left w:val="nil"/>
              <w:bottom w:val="single" w:sz="8" w:space="0" w:color="000000"/>
              <w:right w:val="single" w:sz="8" w:space="0" w:color="000000"/>
            </w:tcBorders>
            <w:shd w:val="clear" w:color="auto" w:fill="auto"/>
            <w:vAlign w:val="center"/>
            <w:hideMark/>
          </w:tcPr>
          <w:p w14:paraId="1F2F46F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28</w:t>
            </w:r>
          </w:p>
        </w:tc>
        <w:tc>
          <w:tcPr>
            <w:tcW w:w="512" w:type="dxa"/>
            <w:tcBorders>
              <w:top w:val="nil"/>
              <w:left w:val="nil"/>
              <w:bottom w:val="single" w:sz="8" w:space="0" w:color="000000"/>
              <w:right w:val="single" w:sz="8" w:space="0" w:color="000000"/>
            </w:tcBorders>
            <w:shd w:val="clear" w:color="auto" w:fill="auto"/>
            <w:vAlign w:val="center"/>
            <w:hideMark/>
          </w:tcPr>
          <w:p w14:paraId="73C142E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29</w:t>
            </w:r>
          </w:p>
        </w:tc>
        <w:tc>
          <w:tcPr>
            <w:tcW w:w="512" w:type="dxa"/>
            <w:tcBorders>
              <w:top w:val="nil"/>
              <w:left w:val="nil"/>
              <w:bottom w:val="single" w:sz="8" w:space="0" w:color="000000"/>
              <w:right w:val="single" w:sz="8" w:space="0" w:color="000000"/>
            </w:tcBorders>
            <w:shd w:val="clear" w:color="auto" w:fill="auto"/>
            <w:vAlign w:val="center"/>
            <w:hideMark/>
          </w:tcPr>
          <w:p w14:paraId="58313A7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30</w:t>
            </w:r>
          </w:p>
        </w:tc>
      </w:tr>
      <w:tr w:rsidR="0037304E" w:rsidRPr="0037304E" w14:paraId="57A7CEE8" w14:textId="77777777" w:rsidTr="00E6784E">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047BF907"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RNF001</w:t>
            </w:r>
          </w:p>
        </w:tc>
        <w:tc>
          <w:tcPr>
            <w:tcW w:w="512" w:type="dxa"/>
            <w:tcBorders>
              <w:top w:val="nil"/>
              <w:left w:val="nil"/>
              <w:bottom w:val="single" w:sz="8" w:space="0" w:color="000000"/>
              <w:right w:val="single" w:sz="8" w:space="0" w:color="000000"/>
            </w:tcBorders>
            <w:shd w:val="clear" w:color="auto" w:fill="auto"/>
            <w:vAlign w:val="center"/>
            <w:hideMark/>
          </w:tcPr>
          <w:p w14:paraId="230D278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4AB269C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39906A7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7451C83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007A2C5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6A04AB8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503609C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4422F10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0B84DD6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032D8B3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054165B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38E7D69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311FC5F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2AFAA05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6BE552D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r>
      <w:tr w:rsidR="0037304E" w:rsidRPr="0037304E" w14:paraId="53C80382" w14:textId="77777777" w:rsidTr="00E6784E">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5BB97B2A"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RNF002</w:t>
            </w:r>
          </w:p>
        </w:tc>
        <w:tc>
          <w:tcPr>
            <w:tcW w:w="512" w:type="dxa"/>
            <w:tcBorders>
              <w:top w:val="nil"/>
              <w:left w:val="nil"/>
              <w:bottom w:val="single" w:sz="8" w:space="0" w:color="000000"/>
              <w:right w:val="single" w:sz="8" w:space="0" w:color="000000"/>
            </w:tcBorders>
            <w:shd w:val="clear" w:color="auto" w:fill="auto"/>
            <w:vAlign w:val="center"/>
            <w:hideMark/>
          </w:tcPr>
          <w:p w14:paraId="75B6CEC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01277DF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63172B5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0AE6899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4938404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0E063A3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1FF3E45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6A8C86D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2C1DFC1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155DB0B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4652121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558C9E2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0E9BEE9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0F1C3DE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498022E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r>
      <w:tr w:rsidR="0037304E" w:rsidRPr="0037304E" w14:paraId="74E3C74F" w14:textId="77777777" w:rsidTr="00E6784E">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3B3B7B47"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RNF003</w:t>
            </w:r>
          </w:p>
        </w:tc>
        <w:tc>
          <w:tcPr>
            <w:tcW w:w="512" w:type="dxa"/>
            <w:tcBorders>
              <w:top w:val="nil"/>
              <w:left w:val="nil"/>
              <w:bottom w:val="single" w:sz="8" w:space="0" w:color="000000"/>
              <w:right w:val="single" w:sz="8" w:space="0" w:color="000000"/>
            </w:tcBorders>
            <w:shd w:val="clear" w:color="auto" w:fill="auto"/>
            <w:vAlign w:val="center"/>
            <w:hideMark/>
          </w:tcPr>
          <w:p w14:paraId="73F51F9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DC9EB0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64A391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87D277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4608AC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6B7C54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317693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42B4C1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C12557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666550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ED9E03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77B67A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443A0E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180525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2E4F6F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37304E" w:rsidRPr="0037304E" w14:paraId="45DFE07A" w14:textId="77777777" w:rsidTr="00E6784E">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61621084"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RNF004</w:t>
            </w:r>
          </w:p>
        </w:tc>
        <w:tc>
          <w:tcPr>
            <w:tcW w:w="512" w:type="dxa"/>
            <w:tcBorders>
              <w:top w:val="nil"/>
              <w:left w:val="nil"/>
              <w:bottom w:val="single" w:sz="8" w:space="0" w:color="000000"/>
              <w:right w:val="single" w:sz="8" w:space="0" w:color="000000"/>
            </w:tcBorders>
            <w:shd w:val="clear" w:color="auto" w:fill="auto"/>
            <w:vAlign w:val="center"/>
            <w:hideMark/>
          </w:tcPr>
          <w:p w14:paraId="0A208AA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D749F7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E1717F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6FF0FE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21130F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88F26F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6D6283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0D1D46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CCEF22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A2D720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C7B591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316BC0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A3904A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873806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2111F0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37304E" w:rsidRPr="0037304E" w14:paraId="7C43BD2C" w14:textId="77777777" w:rsidTr="00E6784E">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38B3841C"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RNF005</w:t>
            </w:r>
          </w:p>
        </w:tc>
        <w:tc>
          <w:tcPr>
            <w:tcW w:w="512" w:type="dxa"/>
            <w:tcBorders>
              <w:top w:val="nil"/>
              <w:left w:val="nil"/>
              <w:bottom w:val="single" w:sz="8" w:space="0" w:color="000000"/>
              <w:right w:val="single" w:sz="8" w:space="0" w:color="000000"/>
            </w:tcBorders>
            <w:shd w:val="clear" w:color="auto" w:fill="auto"/>
            <w:vAlign w:val="center"/>
            <w:hideMark/>
          </w:tcPr>
          <w:p w14:paraId="59DFED3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E9BC53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8E9F3A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235F0E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A681C4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711660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184C92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E26B5F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E20814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00D516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9F780A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70F6A0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5634A2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D1FB57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481A28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37304E" w:rsidRPr="0037304E" w14:paraId="4663AA79" w14:textId="77777777" w:rsidTr="00E6784E">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4DBD356C"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RNF006</w:t>
            </w:r>
          </w:p>
        </w:tc>
        <w:tc>
          <w:tcPr>
            <w:tcW w:w="512" w:type="dxa"/>
            <w:tcBorders>
              <w:top w:val="nil"/>
              <w:left w:val="nil"/>
              <w:bottom w:val="single" w:sz="8" w:space="0" w:color="000000"/>
              <w:right w:val="single" w:sz="8" w:space="0" w:color="000000"/>
            </w:tcBorders>
            <w:shd w:val="clear" w:color="auto" w:fill="auto"/>
            <w:vAlign w:val="center"/>
            <w:hideMark/>
          </w:tcPr>
          <w:p w14:paraId="6EB7549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A33FA7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71CA5A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10B221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32808A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1E0B3F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465585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EFA9EE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FAEDE9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29DCBB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A9D70F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504929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B79A92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55A999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FC291E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37304E" w:rsidRPr="0037304E" w14:paraId="6D72DC6E" w14:textId="77777777" w:rsidTr="00E6784E">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788FCB35"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RNF007</w:t>
            </w:r>
          </w:p>
        </w:tc>
        <w:tc>
          <w:tcPr>
            <w:tcW w:w="512" w:type="dxa"/>
            <w:tcBorders>
              <w:top w:val="nil"/>
              <w:left w:val="nil"/>
              <w:bottom w:val="single" w:sz="8" w:space="0" w:color="000000"/>
              <w:right w:val="single" w:sz="8" w:space="0" w:color="000000"/>
            </w:tcBorders>
            <w:shd w:val="clear" w:color="auto" w:fill="auto"/>
            <w:vAlign w:val="center"/>
            <w:hideMark/>
          </w:tcPr>
          <w:p w14:paraId="3F7395A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040388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AC644C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348573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945935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D31842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FA8DF5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C8D8FA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DCC112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8BA835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64E9F9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14C3F2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51FFEA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779492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2F71F2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37304E" w:rsidRPr="0037304E" w14:paraId="7923F3AF" w14:textId="77777777" w:rsidTr="00E6784E">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6A7F49D1"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RNF008</w:t>
            </w:r>
          </w:p>
        </w:tc>
        <w:tc>
          <w:tcPr>
            <w:tcW w:w="512" w:type="dxa"/>
            <w:tcBorders>
              <w:top w:val="nil"/>
              <w:left w:val="nil"/>
              <w:bottom w:val="single" w:sz="8" w:space="0" w:color="000000"/>
              <w:right w:val="single" w:sz="8" w:space="0" w:color="000000"/>
            </w:tcBorders>
            <w:shd w:val="clear" w:color="auto" w:fill="auto"/>
            <w:vAlign w:val="center"/>
            <w:hideMark/>
          </w:tcPr>
          <w:p w14:paraId="303FB97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17BA91E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6B7B061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69A526F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7FD4118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5B0DB9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6CE59D7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3FD6444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1A07442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23CF0BA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58FFAE7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63D4AAB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70A579F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1744792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38E9B72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37304E" w:rsidRPr="0037304E" w14:paraId="1728D050" w14:textId="77777777" w:rsidTr="00E6784E">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73487A54"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RNF009</w:t>
            </w:r>
          </w:p>
        </w:tc>
        <w:tc>
          <w:tcPr>
            <w:tcW w:w="512" w:type="dxa"/>
            <w:tcBorders>
              <w:top w:val="nil"/>
              <w:left w:val="nil"/>
              <w:bottom w:val="single" w:sz="8" w:space="0" w:color="000000"/>
              <w:right w:val="single" w:sz="8" w:space="0" w:color="000000"/>
            </w:tcBorders>
            <w:shd w:val="clear" w:color="auto" w:fill="auto"/>
            <w:vAlign w:val="center"/>
            <w:hideMark/>
          </w:tcPr>
          <w:p w14:paraId="3E89EF2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CA8E17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5DE8FD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63FE28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BE1FED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7FAD8A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D57126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069E40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95E3FC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FC0AD1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DBC833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402187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F70638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5A6AF3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69BEEE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37304E" w:rsidRPr="0037304E" w14:paraId="19522DDA" w14:textId="77777777" w:rsidTr="00E6784E">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13CC4FFA"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RNF010</w:t>
            </w:r>
          </w:p>
        </w:tc>
        <w:tc>
          <w:tcPr>
            <w:tcW w:w="512" w:type="dxa"/>
            <w:tcBorders>
              <w:top w:val="nil"/>
              <w:left w:val="nil"/>
              <w:bottom w:val="single" w:sz="8" w:space="0" w:color="000000"/>
              <w:right w:val="single" w:sz="8" w:space="0" w:color="000000"/>
            </w:tcBorders>
            <w:shd w:val="clear" w:color="auto" w:fill="auto"/>
            <w:vAlign w:val="center"/>
            <w:hideMark/>
          </w:tcPr>
          <w:p w14:paraId="2024E52A"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27850B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CBCD81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3B9D36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AEEE37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99A158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73934E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8AEB59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17851F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FEE60B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700B4A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11F4DA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8F2B11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181C79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AD35AE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r>
      <w:tr w:rsidR="0037304E" w:rsidRPr="0037304E" w14:paraId="12A7F498" w14:textId="77777777" w:rsidTr="00E6784E">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00B5BC05"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RNF011</w:t>
            </w:r>
          </w:p>
        </w:tc>
        <w:tc>
          <w:tcPr>
            <w:tcW w:w="512" w:type="dxa"/>
            <w:tcBorders>
              <w:top w:val="nil"/>
              <w:left w:val="nil"/>
              <w:bottom w:val="single" w:sz="8" w:space="0" w:color="000000"/>
              <w:right w:val="single" w:sz="8" w:space="0" w:color="000000"/>
            </w:tcBorders>
            <w:shd w:val="clear" w:color="auto" w:fill="auto"/>
            <w:vAlign w:val="center"/>
            <w:hideMark/>
          </w:tcPr>
          <w:p w14:paraId="56FACBA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E63BC9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346693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F3E0DC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AA4A0F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8BFB0E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CF3000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154485B"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968C00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29B6E7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FEA6FC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FCDF76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B985441"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DE4F97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441FD8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37304E" w:rsidRPr="0037304E" w14:paraId="14427A9F" w14:textId="77777777" w:rsidTr="00E6784E">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505F28CF"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RNF012</w:t>
            </w:r>
          </w:p>
        </w:tc>
        <w:tc>
          <w:tcPr>
            <w:tcW w:w="512" w:type="dxa"/>
            <w:tcBorders>
              <w:top w:val="nil"/>
              <w:left w:val="nil"/>
              <w:bottom w:val="single" w:sz="8" w:space="0" w:color="000000"/>
              <w:right w:val="single" w:sz="8" w:space="0" w:color="000000"/>
            </w:tcBorders>
            <w:shd w:val="clear" w:color="auto" w:fill="auto"/>
            <w:vAlign w:val="center"/>
            <w:hideMark/>
          </w:tcPr>
          <w:p w14:paraId="6DAD72E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21CE7DF"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9F8307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1678ED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CDF6029"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078FC7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C7AD0A0"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EA2711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8D8E13C"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34593E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F47442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C0F74F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80658C3"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687D31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3B9A6D7"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37304E" w:rsidRPr="0037304E" w14:paraId="7C267EC8" w14:textId="77777777" w:rsidTr="00E6784E">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5566EA8B" w14:textId="77777777" w:rsidR="0037304E" w:rsidRPr="0037304E" w:rsidRDefault="0037304E" w:rsidP="00704080">
            <w:pPr>
              <w:suppressAutoHyphens w:val="0"/>
              <w:ind w:firstLine="0"/>
              <w:rPr>
                <w:rFonts w:cs="Arial"/>
                <w:color w:val="000000"/>
                <w:sz w:val="18"/>
                <w:szCs w:val="18"/>
                <w:lang w:eastAsia="pt-BR"/>
              </w:rPr>
            </w:pPr>
            <w:r w:rsidRPr="0037304E">
              <w:rPr>
                <w:rFonts w:cs="Arial"/>
                <w:color w:val="000000"/>
                <w:sz w:val="18"/>
                <w:szCs w:val="18"/>
                <w:lang w:eastAsia="pt-BR"/>
              </w:rPr>
              <w:t>RNF013</w:t>
            </w:r>
          </w:p>
        </w:tc>
        <w:tc>
          <w:tcPr>
            <w:tcW w:w="512" w:type="dxa"/>
            <w:tcBorders>
              <w:top w:val="nil"/>
              <w:left w:val="nil"/>
              <w:bottom w:val="single" w:sz="8" w:space="0" w:color="000000"/>
              <w:right w:val="single" w:sz="8" w:space="0" w:color="000000"/>
            </w:tcBorders>
            <w:shd w:val="clear" w:color="auto" w:fill="auto"/>
            <w:vAlign w:val="center"/>
            <w:hideMark/>
          </w:tcPr>
          <w:p w14:paraId="6840CCF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1903B384"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3E0A80A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33F58AB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6DD83DD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1BCA32E2"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370EDBA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500D371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26072148"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7A949C4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323C1075"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4550290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2F43BBAE"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5483C186"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5DA41E2D" w14:textId="77777777" w:rsidR="0037304E" w:rsidRPr="0037304E" w:rsidRDefault="0037304E" w:rsidP="0070408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r>
    </w:tbl>
    <w:p w14:paraId="793197E0" w14:textId="6C896902" w:rsidR="009824AC" w:rsidRDefault="009824AC" w:rsidP="00704080">
      <w:pPr>
        <w:ind w:firstLine="0"/>
        <w:rPr>
          <w:color w:val="FF0000"/>
          <w:szCs w:val="24"/>
        </w:rPr>
      </w:pPr>
    </w:p>
    <w:p w14:paraId="323C134E" w14:textId="77777777" w:rsidR="00E6784E" w:rsidRDefault="00E6784E" w:rsidP="00704080">
      <w:pPr>
        <w:ind w:firstLine="0"/>
        <w:rPr>
          <w:szCs w:val="24"/>
        </w:rPr>
      </w:pPr>
    </w:p>
    <w:p w14:paraId="64CD61CC" w14:textId="103A272D" w:rsidR="00F902DB" w:rsidRDefault="00F902DB" w:rsidP="00704080">
      <w:pPr>
        <w:ind w:firstLine="0"/>
        <w:rPr>
          <w:szCs w:val="24"/>
        </w:rPr>
      </w:pPr>
      <w:r w:rsidRPr="003447F4">
        <w:rPr>
          <w:szCs w:val="24"/>
        </w:rPr>
        <w:lastRenderedPageBreak/>
        <w:t>3.</w:t>
      </w:r>
      <w:r>
        <w:rPr>
          <w:szCs w:val="24"/>
        </w:rPr>
        <w:t xml:space="preserve">5 </w:t>
      </w:r>
      <w:r w:rsidRPr="003447F4">
        <w:rPr>
          <w:szCs w:val="24"/>
        </w:rPr>
        <w:t>Regras de Negócio</w:t>
      </w:r>
      <w:r>
        <w:rPr>
          <w:szCs w:val="24"/>
        </w:rPr>
        <w:t xml:space="preserve"> </w:t>
      </w:r>
    </w:p>
    <w:p w14:paraId="5BC0952F" w14:textId="77777777" w:rsidR="00104C11" w:rsidRDefault="00104C11" w:rsidP="00704080">
      <w:pPr>
        <w:ind w:firstLine="0"/>
        <w:jc w:val="center"/>
        <w:rPr>
          <w:b/>
          <w:sz w:val="20"/>
          <w:szCs w:val="24"/>
        </w:rPr>
      </w:pPr>
    </w:p>
    <w:p w14:paraId="4B935FB2" w14:textId="062802B2" w:rsidR="00F902DB" w:rsidRDefault="00F902DB" w:rsidP="00704080">
      <w:pPr>
        <w:ind w:firstLine="0"/>
        <w:jc w:val="center"/>
        <w:rPr>
          <w:sz w:val="20"/>
          <w:szCs w:val="24"/>
        </w:rPr>
      </w:pPr>
      <w:r w:rsidRPr="00466DDD">
        <w:rPr>
          <w:b/>
          <w:sz w:val="20"/>
          <w:szCs w:val="24"/>
        </w:rPr>
        <w:t xml:space="preserve">Quadro </w:t>
      </w:r>
      <w:r>
        <w:rPr>
          <w:b/>
          <w:sz w:val="20"/>
          <w:szCs w:val="24"/>
        </w:rPr>
        <w:t>4</w:t>
      </w:r>
      <w:r w:rsidRPr="00466DDD">
        <w:rPr>
          <w:sz w:val="20"/>
          <w:szCs w:val="24"/>
        </w:rPr>
        <w:t xml:space="preserve"> – Regras de Negócio do sistema.</w:t>
      </w:r>
    </w:p>
    <w:tbl>
      <w:tblPr>
        <w:tblStyle w:val="Tabelacomgrade"/>
        <w:tblW w:w="9067" w:type="dxa"/>
        <w:jc w:val="center"/>
        <w:tblLook w:val="04A0" w:firstRow="1" w:lastRow="0" w:firstColumn="1" w:lastColumn="0" w:noHBand="0" w:noVBand="1"/>
      </w:tblPr>
      <w:tblGrid>
        <w:gridCol w:w="9067"/>
      </w:tblGrid>
      <w:tr w:rsidR="00F902DB" w:rsidRPr="00153157" w14:paraId="5D0FD653" w14:textId="77777777" w:rsidTr="00846252">
        <w:trPr>
          <w:trHeight w:val="284"/>
          <w:jc w:val="center"/>
        </w:trPr>
        <w:tc>
          <w:tcPr>
            <w:tcW w:w="9067" w:type="dxa"/>
          </w:tcPr>
          <w:p w14:paraId="6FCB15CA" w14:textId="1C16F2ED" w:rsidR="00F902DB" w:rsidRPr="00153157" w:rsidRDefault="00F902DB" w:rsidP="00704080">
            <w:pPr>
              <w:ind w:firstLine="0"/>
              <w:rPr>
                <w:b/>
                <w:sz w:val="20"/>
                <w:szCs w:val="24"/>
              </w:rPr>
            </w:pPr>
            <w:r w:rsidRPr="00153157">
              <w:rPr>
                <w:b/>
                <w:sz w:val="20"/>
                <w:szCs w:val="24"/>
              </w:rPr>
              <w:t>RN001</w:t>
            </w:r>
            <w:r>
              <w:rPr>
                <w:b/>
                <w:sz w:val="20"/>
                <w:szCs w:val="24"/>
              </w:rPr>
              <w:t xml:space="preserve"> – Pré-requisito para disciplinas</w:t>
            </w:r>
          </w:p>
        </w:tc>
      </w:tr>
      <w:tr w:rsidR="00F902DB" w:rsidRPr="00153157" w14:paraId="22CD541E" w14:textId="77777777" w:rsidTr="00846252">
        <w:trPr>
          <w:trHeight w:val="568"/>
          <w:jc w:val="center"/>
        </w:trPr>
        <w:tc>
          <w:tcPr>
            <w:tcW w:w="9067" w:type="dxa"/>
          </w:tcPr>
          <w:p w14:paraId="4F58D1E3" w14:textId="4B9FCDD7" w:rsidR="00F902DB" w:rsidRDefault="00F902DB" w:rsidP="00704080">
            <w:pPr>
              <w:ind w:firstLine="0"/>
              <w:rPr>
                <w:sz w:val="20"/>
                <w:szCs w:val="24"/>
              </w:rPr>
            </w:pPr>
            <w:r w:rsidRPr="00153157">
              <w:rPr>
                <w:b/>
                <w:sz w:val="20"/>
                <w:szCs w:val="24"/>
              </w:rPr>
              <w:t>Descrição</w:t>
            </w:r>
            <w:r w:rsidRPr="00153157">
              <w:rPr>
                <w:sz w:val="20"/>
                <w:szCs w:val="24"/>
              </w:rPr>
              <w:t xml:space="preserve">: </w:t>
            </w:r>
            <w:r>
              <w:rPr>
                <w:sz w:val="20"/>
                <w:szCs w:val="24"/>
              </w:rPr>
              <w:t>Este software é requisito parcial para a aprovação nas disciplinas de Estatística, Engenharia de software II</w:t>
            </w:r>
            <w:r w:rsidR="006C1E3A">
              <w:rPr>
                <w:sz w:val="20"/>
                <w:szCs w:val="24"/>
              </w:rPr>
              <w:t>, Interação Humano Computador</w:t>
            </w:r>
            <w:r>
              <w:rPr>
                <w:sz w:val="20"/>
                <w:szCs w:val="24"/>
              </w:rPr>
              <w:t xml:space="preserve"> e Estrutura de Dados</w:t>
            </w:r>
            <w:r w:rsidR="006C1E3A">
              <w:rPr>
                <w:sz w:val="20"/>
                <w:szCs w:val="24"/>
              </w:rPr>
              <w:t xml:space="preserve">, no 3º. Ciclo </w:t>
            </w:r>
            <w:r>
              <w:rPr>
                <w:sz w:val="20"/>
                <w:szCs w:val="24"/>
              </w:rPr>
              <w:t>do curso de Análise e Desenvolvimento de Sistemas da Fatec – Franca. Deve-se cumprir os requisitos dispostos pelas disciplinas supracitadas.</w:t>
            </w:r>
          </w:p>
          <w:p w14:paraId="439E1661" w14:textId="464E928C" w:rsidR="00B1139B" w:rsidRPr="00153157" w:rsidRDefault="00B1139B" w:rsidP="00704080">
            <w:pPr>
              <w:ind w:firstLine="0"/>
              <w:rPr>
                <w:sz w:val="20"/>
                <w:szCs w:val="24"/>
              </w:rPr>
            </w:pPr>
          </w:p>
        </w:tc>
      </w:tr>
      <w:tr w:rsidR="00F902DB" w:rsidRPr="00153157" w14:paraId="1617FA7F" w14:textId="77777777" w:rsidTr="00846252">
        <w:trPr>
          <w:trHeight w:val="284"/>
          <w:jc w:val="center"/>
        </w:trPr>
        <w:tc>
          <w:tcPr>
            <w:tcW w:w="9067" w:type="dxa"/>
          </w:tcPr>
          <w:p w14:paraId="3A20C450" w14:textId="08BDF61F" w:rsidR="00F902DB" w:rsidRPr="00153157" w:rsidRDefault="00F902DB" w:rsidP="00704080">
            <w:pPr>
              <w:ind w:firstLine="0"/>
              <w:rPr>
                <w:b/>
                <w:sz w:val="20"/>
                <w:szCs w:val="24"/>
              </w:rPr>
            </w:pPr>
            <w:r w:rsidRPr="00153157">
              <w:rPr>
                <w:b/>
                <w:sz w:val="20"/>
                <w:szCs w:val="24"/>
              </w:rPr>
              <w:t>RN002</w:t>
            </w:r>
            <w:r>
              <w:rPr>
                <w:b/>
                <w:sz w:val="20"/>
                <w:szCs w:val="24"/>
              </w:rPr>
              <w:t xml:space="preserve"> – Data da Entrega</w:t>
            </w:r>
          </w:p>
        </w:tc>
      </w:tr>
      <w:tr w:rsidR="00F902DB" w:rsidRPr="00153157" w14:paraId="3DDE1131" w14:textId="77777777" w:rsidTr="00846252">
        <w:trPr>
          <w:trHeight w:val="586"/>
          <w:jc w:val="center"/>
        </w:trPr>
        <w:tc>
          <w:tcPr>
            <w:tcW w:w="9067" w:type="dxa"/>
          </w:tcPr>
          <w:p w14:paraId="30F18DEA" w14:textId="022DC500" w:rsidR="00F902DB" w:rsidRPr="00153157" w:rsidRDefault="00F902DB" w:rsidP="00704080">
            <w:pPr>
              <w:ind w:firstLine="0"/>
              <w:rPr>
                <w:sz w:val="20"/>
                <w:szCs w:val="24"/>
              </w:rPr>
            </w:pPr>
            <w:r w:rsidRPr="00153157">
              <w:rPr>
                <w:b/>
                <w:sz w:val="20"/>
                <w:szCs w:val="24"/>
              </w:rPr>
              <w:t>Descrição</w:t>
            </w:r>
            <w:r w:rsidRPr="00153157">
              <w:rPr>
                <w:sz w:val="20"/>
                <w:szCs w:val="24"/>
              </w:rPr>
              <w:t xml:space="preserve">: </w:t>
            </w:r>
            <w:r>
              <w:rPr>
                <w:sz w:val="20"/>
                <w:szCs w:val="24"/>
              </w:rPr>
              <w:t xml:space="preserve">É obrigatório que o software tenha seus requisitos atendidos até a data de 23/11/2020, data </w:t>
            </w:r>
            <w:r w:rsidR="006C1E3A">
              <w:rPr>
                <w:sz w:val="20"/>
                <w:szCs w:val="24"/>
              </w:rPr>
              <w:t xml:space="preserve">em que o mesmo será </w:t>
            </w:r>
            <w:r>
              <w:rPr>
                <w:sz w:val="20"/>
                <w:szCs w:val="24"/>
              </w:rPr>
              <w:t>avalia</w:t>
            </w:r>
            <w:r w:rsidR="006C1E3A">
              <w:rPr>
                <w:sz w:val="20"/>
                <w:szCs w:val="24"/>
              </w:rPr>
              <w:t>do.</w:t>
            </w:r>
          </w:p>
        </w:tc>
      </w:tr>
    </w:tbl>
    <w:p w14:paraId="6E8E512F" w14:textId="773646A9" w:rsidR="00F902DB" w:rsidRDefault="00F902DB" w:rsidP="00704080">
      <w:pPr>
        <w:ind w:firstLine="0"/>
        <w:rPr>
          <w:color w:val="FF0000"/>
          <w:szCs w:val="24"/>
        </w:rPr>
      </w:pPr>
    </w:p>
    <w:p w14:paraId="31E3DD4E" w14:textId="77777777" w:rsidR="00104C11" w:rsidRDefault="00104C11" w:rsidP="00230C20">
      <w:pPr>
        <w:ind w:firstLine="0"/>
        <w:jc w:val="center"/>
        <w:rPr>
          <w:b/>
          <w:sz w:val="20"/>
          <w:szCs w:val="24"/>
        </w:rPr>
      </w:pPr>
    </w:p>
    <w:p w14:paraId="5C46E829" w14:textId="77777777" w:rsidR="00104C11" w:rsidRDefault="00104C11" w:rsidP="00230C20">
      <w:pPr>
        <w:ind w:firstLine="0"/>
        <w:jc w:val="center"/>
        <w:rPr>
          <w:b/>
          <w:sz w:val="20"/>
          <w:szCs w:val="24"/>
        </w:rPr>
      </w:pPr>
    </w:p>
    <w:p w14:paraId="2C5D766E" w14:textId="77777777" w:rsidR="00104C11" w:rsidRDefault="00104C11" w:rsidP="00230C20">
      <w:pPr>
        <w:ind w:firstLine="0"/>
        <w:jc w:val="center"/>
        <w:rPr>
          <w:b/>
          <w:sz w:val="20"/>
          <w:szCs w:val="24"/>
        </w:rPr>
      </w:pPr>
    </w:p>
    <w:p w14:paraId="2C283138" w14:textId="77777777" w:rsidR="00104C11" w:rsidRDefault="00104C11" w:rsidP="00230C20">
      <w:pPr>
        <w:ind w:firstLine="0"/>
        <w:jc w:val="center"/>
        <w:rPr>
          <w:b/>
          <w:sz w:val="20"/>
          <w:szCs w:val="24"/>
        </w:rPr>
      </w:pPr>
    </w:p>
    <w:p w14:paraId="7D98B451" w14:textId="77777777" w:rsidR="00104C11" w:rsidRDefault="00104C11" w:rsidP="00230C20">
      <w:pPr>
        <w:ind w:firstLine="0"/>
        <w:jc w:val="center"/>
        <w:rPr>
          <w:b/>
          <w:sz w:val="20"/>
          <w:szCs w:val="24"/>
        </w:rPr>
      </w:pPr>
    </w:p>
    <w:p w14:paraId="50CCA511" w14:textId="77777777" w:rsidR="00104C11" w:rsidRDefault="00104C11" w:rsidP="00230C20">
      <w:pPr>
        <w:ind w:firstLine="0"/>
        <w:jc w:val="center"/>
        <w:rPr>
          <w:b/>
          <w:sz w:val="20"/>
          <w:szCs w:val="24"/>
        </w:rPr>
      </w:pPr>
    </w:p>
    <w:p w14:paraId="7841BB73" w14:textId="2D612A4E" w:rsidR="00230C20" w:rsidRDefault="00230C20" w:rsidP="00230C20">
      <w:pPr>
        <w:ind w:firstLine="0"/>
        <w:jc w:val="center"/>
        <w:rPr>
          <w:sz w:val="20"/>
          <w:szCs w:val="24"/>
        </w:rPr>
      </w:pPr>
      <w:r w:rsidRPr="00A02E4C">
        <w:rPr>
          <w:b/>
          <w:sz w:val="20"/>
          <w:szCs w:val="24"/>
        </w:rPr>
        <w:t xml:space="preserve">Quadro </w:t>
      </w:r>
      <w:r>
        <w:rPr>
          <w:b/>
          <w:sz w:val="20"/>
          <w:szCs w:val="24"/>
        </w:rPr>
        <w:t>5</w:t>
      </w:r>
      <w:r w:rsidRPr="00A02E4C">
        <w:rPr>
          <w:sz w:val="20"/>
          <w:szCs w:val="24"/>
        </w:rPr>
        <w:t xml:space="preserve"> – </w:t>
      </w:r>
      <w:r>
        <w:rPr>
          <w:sz w:val="20"/>
          <w:szCs w:val="24"/>
        </w:rPr>
        <w:t>Matriz de Rastreabilidade RN x RF</w:t>
      </w:r>
    </w:p>
    <w:tbl>
      <w:tblPr>
        <w:tblW w:w="9062" w:type="dxa"/>
        <w:tblInd w:w="80" w:type="dxa"/>
        <w:tblCellMar>
          <w:left w:w="70" w:type="dxa"/>
          <w:right w:w="70" w:type="dxa"/>
        </w:tblCellMar>
        <w:tblLook w:val="04A0" w:firstRow="1" w:lastRow="0" w:firstColumn="1" w:lastColumn="0" w:noHBand="0" w:noVBand="1"/>
      </w:tblPr>
      <w:tblGrid>
        <w:gridCol w:w="1410"/>
        <w:gridCol w:w="520"/>
        <w:gridCol w:w="520"/>
        <w:gridCol w:w="520"/>
        <w:gridCol w:w="520"/>
        <w:gridCol w:w="520"/>
        <w:gridCol w:w="520"/>
        <w:gridCol w:w="519"/>
        <w:gridCol w:w="519"/>
        <w:gridCol w:w="519"/>
        <w:gridCol w:w="519"/>
        <w:gridCol w:w="519"/>
        <w:gridCol w:w="519"/>
        <w:gridCol w:w="519"/>
        <w:gridCol w:w="519"/>
        <w:gridCol w:w="380"/>
      </w:tblGrid>
      <w:tr w:rsidR="00230C20" w:rsidRPr="0037304E" w14:paraId="48ECF9DF" w14:textId="77777777" w:rsidTr="00104C11">
        <w:trPr>
          <w:trHeight w:val="397"/>
        </w:trPr>
        <w:tc>
          <w:tcPr>
            <w:tcW w:w="141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3AEEB83" w14:textId="77777777" w:rsidR="00230C20" w:rsidRPr="0037304E" w:rsidRDefault="00230C20" w:rsidP="00871214">
            <w:pPr>
              <w:suppressAutoHyphens w:val="0"/>
              <w:ind w:firstLine="0"/>
              <w:rPr>
                <w:rFonts w:cs="Arial"/>
                <w:color w:val="000000"/>
                <w:sz w:val="18"/>
                <w:szCs w:val="18"/>
                <w:lang w:eastAsia="pt-BR"/>
              </w:rPr>
            </w:pPr>
            <w:r w:rsidRPr="0037304E">
              <w:rPr>
                <w:rFonts w:cs="Arial"/>
                <w:color w:val="000000"/>
                <w:sz w:val="18"/>
                <w:szCs w:val="18"/>
                <w:lang w:eastAsia="pt-BR"/>
              </w:rPr>
              <w:t> </w:t>
            </w:r>
          </w:p>
        </w:tc>
        <w:tc>
          <w:tcPr>
            <w:tcW w:w="520" w:type="dxa"/>
            <w:tcBorders>
              <w:top w:val="single" w:sz="8" w:space="0" w:color="000000"/>
              <w:left w:val="nil"/>
              <w:bottom w:val="nil"/>
              <w:right w:val="single" w:sz="8" w:space="0" w:color="000000"/>
            </w:tcBorders>
            <w:shd w:val="clear" w:color="auto" w:fill="auto"/>
            <w:vAlign w:val="center"/>
            <w:hideMark/>
          </w:tcPr>
          <w:p w14:paraId="688DC1C6"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0" w:type="dxa"/>
            <w:tcBorders>
              <w:top w:val="single" w:sz="8" w:space="0" w:color="000000"/>
              <w:left w:val="nil"/>
              <w:bottom w:val="nil"/>
              <w:right w:val="single" w:sz="8" w:space="0" w:color="000000"/>
            </w:tcBorders>
            <w:shd w:val="clear" w:color="auto" w:fill="auto"/>
            <w:vAlign w:val="center"/>
            <w:hideMark/>
          </w:tcPr>
          <w:p w14:paraId="214FCA2F"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0" w:type="dxa"/>
            <w:tcBorders>
              <w:top w:val="single" w:sz="8" w:space="0" w:color="000000"/>
              <w:left w:val="nil"/>
              <w:bottom w:val="nil"/>
              <w:right w:val="single" w:sz="8" w:space="0" w:color="000000"/>
            </w:tcBorders>
            <w:shd w:val="clear" w:color="auto" w:fill="auto"/>
            <w:vAlign w:val="center"/>
            <w:hideMark/>
          </w:tcPr>
          <w:p w14:paraId="0D0C2D37"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0" w:type="dxa"/>
            <w:tcBorders>
              <w:top w:val="single" w:sz="8" w:space="0" w:color="000000"/>
              <w:left w:val="nil"/>
              <w:bottom w:val="nil"/>
              <w:right w:val="single" w:sz="8" w:space="0" w:color="000000"/>
            </w:tcBorders>
            <w:shd w:val="clear" w:color="auto" w:fill="auto"/>
            <w:vAlign w:val="center"/>
            <w:hideMark/>
          </w:tcPr>
          <w:p w14:paraId="272F5D0A"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0" w:type="dxa"/>
            <w:tcBorders>
              <w:top w:val="single" w:sz="8" w:space="0" w:color="000000"/>
              <w:left w:val="nil"/>
              <w:bottom w:val="nil"/>
              <w:right w:val="single" w:sz="8" w:space="0" w:color="000000"/>
            </w:tcBorders>
            <w:shd w:val="clear" w:color="auto" w:fill="auto"/>
            <w:vAlign w:val="center"/>
            <w:hideMark/>
          </w:tcPr>
          <w:p w14:paraId="5F111C1A"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0" w:type="dxa"/>
            <w:tcBorders>
              <w:top w:val="single" w:sz="8" w:space="0" w:color="000000"/>
              <w:left w:val="nil"/>
              <w:bottom w:val="nil"/>
              <w:right w:val="single" w:sz="8" w:space="0" w:color="000000"/>
            </w:tcBorders>
            <w:shd w:val="clear" w:color="auto" w:fill="auto"/>
            <w:vAlign w:val="center"/>
            <w:hideMark/>
          </w:tcPr>
          <w:p w14:paraId="2E6FF89F"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9" w:type="dxa"/>
            <w:tcBorders>
              <w:top w:val="single" w:sz="8" w:space="0" w:color="000000"/>
              <w:left w:val="nil"/>
              <w:bottom w:val="nil"/>
              <w:right w:val="single" w:sz="8" w:space="0" w:color="000000"/>
            </w:tcBorders>
            <w:shd w:val="clear" w:color="auto" w:fill="auto"/>
            <w:vAlign w:val="center"/>
            <w:hideMark/>
          </w:tcPr>
          <w:p w14:paraId="18A1CA2D"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9" w:type="dxa"/>
            <w:tcBorders>
              <w:top w:val="single" w:sz="8" w:space="0" w:color="000000"/>
              <w:left w:val="nil"/>
              <w:bottom w:val="nil"/>
              <w:right w:val="single" w:sz="8" w:space="0" w:color="000000"/>
            </w:tcBorders>
            <w:shd w:val="clear" w:color="auto" w:fill="auto"/>
            <w:vAlign w:val="center"/>
            <w:hideMark/>
          </w:tcPr>
          <w:p w14:paraId="11D5CEBB"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9" w:type="dxa"/>
            <w:tcBorders>
              <w:top w:val="single" w:sz="8" w:space="0" w:color="000000"/>
              <w:left w:val="nil"/>
              <w:bottom w:val="nil"/>
              <w:right w:val="single" w:sz="8" w:space="0" w:color="000000"/>
            </w:tcBorders>
            <w:shd w:val="clear" w:color="auto" w:fill="auto"/>
            <w:vAlign w:val="center"/>
            <w:hideMark/>
          </w:tcPr>
          <w:p w14:paraId="5268A01E"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9" w:type="dxa"/>
            <w:tcBorders>
              <w:top w:val="single" w:sz="8" w:space="0" w:color="000000"/>
              <w:left w:val="nil"/>
              <w:bottom w:val="nil"/>
              <w:right w:val="single" w:sz="8" w:space="0" w:color="000000"/>
            </w:tcBorders>
            <w:shd w:val="clear" w:color="auto" w:fill="auto"/>
            <w:vAlign w:val="center"/>
            <w:hideMark/>
          </w:tcPr>
          <w:p w14:paraId="12D383FB"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9" w:type="dxa"/>
            <w:tcBorders>
              <w:top w:val="single" w:sz="8" w:space="0" w:color="000000"/>
              <w:left w:val="nil"/>
              <w:bottom w:val="nil"/>
              <w:right w:val="single" w:sz="8" w:space="0" w:color="000000"/>
            </w:tcBorders>
            <w:shd w:val="clear" w:color="auto" w:fill="auto"/>
            <w:vAlign w:val="center"/>
            <w:hideMark/>
          </w:tcPr>
          <w:p w14:paraId="577AE8EF"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9" w:type="dxa"/>
            <w:tcBorders>
              <w:top w:val="single" w:sz="8" w:space="0" w:color="000000"/>
              <w:left w:val="nil"/>
              <w:bottom w:val="nil"/>
              <w:right w:val="single" w:sz="8" w:space="0" w:color="000000"/>
            </w:tcBorders>
            <w:shd w:val="clear" w:color="auto" w:fill="auto"/>
            <w:vAlign w:val="center"/>
            <w:hideMark/>
          </w:tcPr>
          <w:p w14:paraId="2146EDDF"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9" w:type="dxa"/>
            <w:tcBorders>
              <w:top w:val="single" w:sz="8" w:space="0" w:color="000000"/>
              <w:left w:val="nil"/>
              <w:bottom w:val="nil"/>
              <w:right w:val="single" w:sz="8" w:space="0" w:color="000000"/>
            </w:tcBorders>
            <w:shd w:val="clear" w:color="auto" w:fill="auto"/>
            <w:vAlign w:val="center"/>
            <w:hideMark/>
          </w:tcPr>
          <w:p w14:paraId="39203DB5"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9" w:type="dxa"/>
            <w:tcBorders>
              <w:top w:val="single" w:sz="8" w:space="0" w:color="000000"/>
              <w:left w:val="nil"/>
              <w:bottom w:val="nil"/>
              <w:right w:val="single" w:sz="8" w:space="0" w:color="000000"/>
            </w:tcBorders>
            <w:shd w:val="clear" w:color="auto" w:fill="auto"/>
            <w:vAlign w:val="center"/>
            <w:hideMark/>
          </w:tcPr>
          <w:p w14:paraId="24EC1D5A"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380" w:type="dxa"/>
            <w:tcBorders>
              <w:top w:val="single" w:sz="8" w:space="0" w:color="000000"/>
              <w:left w:val="nil"/>
              <w:bottom w:val="nil"/>
              <w:right w:val="single" w:sz="8" w:space="0" w:color="000000"/>
            </w:tcBorders>
            <w:shd w:val="clear" w:color="auto" w:fill="auto"/>
            <w:vAlign w:val="center"/>
            <w:hideMark/>
          </w:tcPr>
          <w:p w14:paraId="112EBBF2"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r>
      <w:tr w:rsidR="00230C20" w:rsidRPr="0037304E" w14:paraId="053F174C" w14:textId="77777777" w:rsidTr="00104C11">
        <w:trPr>
          <w:trHeight w:val="397"/>
        </w:trPr>
        <w:tc>
          <w:tcPr>
            <w:tcW w:w="1410" w:type="dxa"/>
            <w:vMerge/>
            <w:tcBorders>
              <w:top w:val="single" w:sz="8" w:space="0" w:color="000000"/>
              <w:left w:val="single" w:sz="8" w:space="0" w:color="000000"/>
              <w:bottom w:val="single" w:sz="8" w:space="0" w:color="000000"/>
              <w:right w:val="single" w:sz="8" w:space="0" w:color="000000"/>
            </w:tcBorders>
            <w:vAlign w:val="center"/>
            <w:hideMark/>
          </w:tcPr>
          <w:p w14:paraId="463ABA60" w14:textId="77777777" w:rsidR="00230C20" w:rsidRPr="0037304E" w:rsidRDefault="00230C20" w:rsidP="00871214">
            <w:pPr>
              <w:suppressAutoHyphens w:val="0"/>
              <w:ind w:firstLine="0"/>
              <w:jc w:val="left"/>
              <w:rPr>
                <w:rFonts w:cs="Arial"/>
                <w:color w:val="000000"/>
                <w:sz w:val="18"/>
                <w:szCs w:val="18"/>
                <w:lang w:eastAsia="pt-BR"/>
              </w:rPr>
            </w:pPr>
          </w:p>
        </w:tc>
        <w:tc>
          <w:tcPr>
            <w:tcW w:w="520" w:type="dxa"/>
            <w:tcBorders>
              <w:top w:val="nil"/>
              <w:left w:val="nil"/>
              <w:bottom w:val="single" w:sz="8" w:space="0" w:color="000000"/>
              <w:right w:val="single" w:sz="8" w:space="0" w:color="000000"/>
            </w:tcBorders>
            <w:shd w:val="clear" w:color="auto" w:fill="auto"/>
            <w:vAlign w:val="center"/>
            <w:hideMark/>
          </w:tcPr>
          <w:p w14:paraId="560CD0F6"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w:t>
            </w:r>
          </w:p>
        </w:tc>
        <w:tc>
          <w:tcPr>
            <w:tcW w:w="520" w:type="dxa"/>
            <w:tcBorders>
              <w:top w:val="nil"/>
              <w:left w:val="nil"/>
              <w:bottom w:val="single" w:sz="8" w:space="0" w:color="000000"/>
              <w:right w:val="single" w:sz="8" w:space="0" w:color="000000"/>
            </w:tcBorders>
            <w:shd w:val="clear" w:color="auto" w:fill="auto"/>
            <w:vAlign w:val="center"/>
            <w:hideMark/>
          </w:tcPr>
          <w:p w14:paraId="44B95046"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w:t>
            </w:r>
          </w:p>
        </w:tc>
        <w:tc>
          <w:tcPr>
            <w:tcW w:w="520" w:type="dxa"/>
            <w:tcBorders>
              <w:top w:val="nil"/>
              <w:left w:val="nil"/>
              <w:bottom w:val="single" w:sz="8" w:space="0" w:color="000000"/>
              <w:right w:val="single" w:sz="8" w:space="0" w:color="000000"/>
            </w:tcBorders>
            <w:shd w:val="clear" w:color="auto" w:fill="auto"/>
            <w:vAlign w:val="center"/>
            <w:hideMark/>
          </w:tcPr>
          <w:p w14:paraId="14495E48"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3</w:t>
            </w:r>
          </w:p>
        </w:tc>
        <w:tc>
          <w:tcPr>
            <w:tcW w:w="520" w:type="dxa"/>
            <w:tcBorders>
              <w:top w:val="nil"/>
              <w:left w:val="nil"/>
              <w:bottom w:val="single" w:sz="8" w:space="0" w:color="000000"/>
              <w:right w:val="single" w:sz="8" w:space="0" w:color="000000"/>
            </w:tcBorders>
            <w:shd w:val="clear" w:color="auto" w:fill="auto"/>
            <w:vAlign w:val="center"/>
            <w:hideMark/>
          </w:tcPr>
          <w:p w14:paraId="5DB2A342"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4</w:t>
            </w:r>
          </w:p>
        </w:tc>
        <w:tc>
          <w:tcPr>
            <w:tcW w:w="520" w:type="dxa"/>
            <w:tcBorders>
              <w:top w:val="nil"/>
              <w:left w:val="nil"/>
              <w:bottom w:val="single" w:sz="8" w:space="0" w:color="000000"/>
              <w:right w:val="single" w:sz="8" w:space="0" w:color="000000"/>
            </w:tcBorders>
            <w:shd w:val="clear" w:color="auto" w:fill="auto"/>
            <w:vAlign w:val="center"/>
            <w:hideMark/>
          </w:tcPr>
          <w:p w14:paraId="292DF02C"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5</w:t>
            </w:r>
          </w:p>
        </w:tc>
        <w:tc>
          <w:tcPr>
            <w:tcW w:w="520" w:type="dxa"/>
            <w:tcBorders>
              <w:top w:val="nil"/>
              <w:left w:val="nil"/>
              <w:bottom w:val="single" w:sz="8" w:space="0" w:color="000000"/>
              <w:right w:val="single" w:sz="8" w:space="0" w:color="000000"/>
            </w:tcBorders>
            <w:shd w:val="clear" w:color="auto" w:fill="auto"/>
            <w:vAlign w:val="center"/>
            <w:hideMark/>
          </w:tcPr>
          <w:p w14:paraId="62638F9D"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6</w:t>
            </w:r>
          </w:p>
        </w:tc>
        <w:tc>
          <w:tcPr>
            <w:tcW w:w="519" w:type="dxa"/>
            <w:tcBorders>
              <w:top w:val="nil"/>
              <w:left w:val="nil"/>
              <w:bottom w:val="single" w:sz="8" w:space="0" w:color="000000"/>
              <w:right w:val="single" w:sz="8" w:space="0" w:color="000000"/>
            </w:tcBorders>
            <w:shd w:val="clear" w:color="auto" w:fill="auto"/>
            <w:vAlign w:val="center"/>
            <w:hideMark/>
          </w:tcPr>
          <w:p w14:paraId="20896CC1"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7</w:t>
            </w:r>
          </w:p>
        </w:tc>
        <w:tc>
          <w:tcPr>
            <w:tcW w:w="519" w:type="dxa"/>
            <w:tcBorders>
              <w:top w:val="nil"/>
              <w:left w:val="nil"/>
              <w:bottom w:val="single" w:sz="8" w:space="0" w:color="000000"/>
              <w:right w:val="single" w:sz="8" w:space="0" w:color="000000"/>
            </w:tcBorders>
            <w:shd w:val="clear" w:color="auto" w:fill="auto"/>
            <w:vAlign w:val="center"/>
            <w:hideMark/>
          </w:tcPr>
          <w:p w14:paraId="531DDF1C"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8</w:t>
            </w:r>
          </w:p>
        </w:tc>
        <w:tc>
          <w:tcPr>
            <w:tcW w:w="519" w:type="dxa"/>
            <w:tcBorders>
              <w:top w:val="nil"/>
              <w:left w:val="nil"/>
              <w:bottom w:val="single" w:sz="8" w:space="0" w:color="000000"/>
              <w:right w:val="single" w:sz="8" w:space="0" w:color="000000"/>
            </w:tcBorders>
            <w:shd w:val="clear" w:color="auto" w:fill="auto"/>
            <w:vAlign w:val="center"/>
            <w:hideMark/>
          </w:tcPr>
          <w:p w14:paraId="3C051B73"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9</w:t>
            </w:r>
          </w:p>
        </w:tc>
        <w:tc>
          <w:tcPr>
            <w:tcW w:w="519" w:type="dxa"/>
            <w:tcBorders>
              <w:top w:val="nil"/>
              <w:left w:val="nil"/>
              <w:bottom w:val="single" w:sz="8" w:space="0" w:color="000000"/>
              <w:right w:val="single" w:sz="8" w:space="0" w:color="000000"/>
            </w:tcBorders>
            <w:shd w:val="clear" w:color="auto" w:fill="auto"/>
            <w:vAlign w:val="center"/>
            <w:hideMark/>
          </w:tcPr>
          <w:p w14:paraId="2AFAE24C"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10</w:t>
            </w:r>
          </w:p>
        </w:tc>
        <w:tc>
          <w:tcPr>
            <w:tcW w:w="519" w:type="dxa"/>
            <w:tcBorders>
              <w:top w:val="nil"/>
              <w:left w:val="nil"/>
              <w:bottom w:val="single" w:sz="8" w:space="0" w:color="000000"/>
              <w:right w:val="single" w:sz="8" w:space="0" w:color="000000"/>
            </w:tcBorders>
            <w:shd w:val="clear" w:color="auto" w:fill="auto"/>
            <w:vAlign w:val="center"/>
            <w:hideMark/>
          </w:tcPr>
          <w:p w14:paraId="75C83714"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11</w:t>
            </w:r>
          </w:p>
        </w:tc>
        <w:tc>
          <w:tcPr>
            <w:tcW w:w="519" w:type="dxa"/>
            <w:tcBorders>
              <w:top w:val="nil"/>
              <w:left w:val="nil"/>
              <w:bottom w:val="single" w:sz="8" w:space="0" w:color="000000"/>
              <w:right w:val="single" w:sz="8" w:space="0" w:color="000000"/>
            </w:tcBorders>
            <w:shd w:val="clear" w:color="auto" w:fill="auto"/>
            <w:vAlign w:val="center"/>
            <w:hideMark/>
          </w:tcPr>
          <w:p w14:paraId="1CF5E052"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12</w:t>
            </w:r>
          </w:p>
        </w:tc>
        <w:tc>
          <w:tcPr>
            <w:tcW w:w="519" w:type="dxa"/>
            <w:tcBorders>
              <w:top w:val="nil"/>
              <w:left w:val="nil"/>
              <w:bottom w:val="single" w:sz="8" w:space="0" w:color="000000"/>
              <w:right w:val="single" w:sz="8" w:space="0" w:color="000000"/>
            </w:tcBorders>
            <w:shd w:val="clear" w:color="auto" w:fill="auto"/>
            <w:vAlign w:val="center"/>
            <w:hideMark/>
          </w:tcPr>
          <w:p w14:paraId="1FAB6C8D"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13</w:t>
            </w:r>
          </w:p>
        </w:tc>
        <w:tc>
          <w:tcPr>
            <w:tcW w:w="519" w:type="dxa"/>
            <w:tcBorders>
              <w:top w:val="nil"/>
              <w:left w:val="nil"/>
              <w:bottom w:val="single" w:sz="8" w:space="0" w:color="000000"/>
              <w:right w:val="single" w:sz="8" w:space="0" w:color="000000"/>
            </w:tcBorders>
            <w:shd w:val="clear" w:color="auto" w:fill="auto"/>
            <w:vAlign w:val="center"/>
            <w:hideMark/>
          </w:tcPr>
          <w:p w14:paraId="0E7030FF"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14</w:t>
            </w:r>
          </w:p>
        </w:tc>
        <w:tc>
          <w:tcPr>
            <w:tcW w:w="380" w:type="dxa"/>
            <w:tcBorders>
              <w:top w:val="nil"/>
              <w:left w:val="nil"/>
              <w:bottom w:val="single" w:sz="8" w:space="0" w:color="000000"/>
              <w:right w:val="single" w:sz="8" w:space="0" w:color="000000"/>
            </w:tcBorders>
            <w:shd w:val="clear" w:color="auto" w:fill="auto"/>
            <w:vAlign w:val="center"/>
            <w:hideMark/>
          </w:tcPr>
          <w:p w14:paraId="01145CF7"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15</w:t>
            </w:r>
          </w:p>
        </w:tc>
      </w:tr>
      <w:tr w:rsidR="00230C20" w:rsidRPr="0037304E" w14:paraId="60488316" w14:textId="77777777" w:rsidTr="00104C11">
        <w:trPr>
          <w:trHeight w:val="397"/>
        </w:trPr>
        <w:tc>
          <w:tcPr>
            <w:tcW w:w="1410" w:type="dxa"/>
            <w:tcBorders>
              <w:top w:val="nil"/>
              <w:left w:val="single" w:sz="8" w:space="0" w:color="000000"/>
              <w:bottom w:val="single" w:sz="8" w:space="0" w:color="000000"/>
              <w:right w:val="single" w:sz="8" w:space="0" w:color="000000"/>
            </w:tcBorders>
            <w:shd w:val="clear" w:color="auto" w:fill="auto"/>
            <w:vAlign w:val="center"/>
            <w:hideMark/>
          </w:tcPr>
          <w:p w14:paraId="606D6E7D" w14:textId="3A584C71" w:rsidR="00230C20" w:rsidRPr="0037304E" w:rsidRDefault="00230C20" w:rsidP="00230C20">
            <w:pPr>
              <w:suppressAutoHyphens w:val="0"/>
              <w:ind w:firstLine="0"/>
              <w:rPr>
                <w:rFonts w:cs="Arial"/>
                <w:color w:val="000000"/>
                <w:sz w:val="18"/>
                <w:szCs w:val="18"/>
                <w:lang w:eastAsia="pt-BR"/>
              </w:rPr>
            </w:pPr>
            <w:r w:rsidRPr="0037304E">
              <w:rPr>
                <w:rFonts w:cs="Arial"/>
                <w:color w:val="000000"/>
                <w:sz w:val="18"/>
                <w:szCs w:val="18"/>
                <w:lang w:eastAsia="pt-BR"/>
              </w:rPr>
              <w:t>RN001</w:t>
            </w:r>
          </w:p>
        </w:tc>
        <w:tc>
          <w:tcPr>
            <w:tcW w:w="520" w:type="dxa"/>
            <w:tcBorders>
              <w:top w:val="nil"/>
              <w:left w:val="nil"/>
              <w:bottom w:val="single" w:sz="8" w:space="0" w:color="000000"/>
              <w:right w:val="single" w:sz="8" w:space="0" w:color="000000"/>
            </w:tcBorders>
            <w:shd w:val="clear" w:color="auto" w:fill="auto"/>
            <w:vAlign w:val="center"/>
          </w:tcPr>
          <w:p w14:paraId="6134995E" w14:textId="0BDE9319"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0" w:type="dxa"/>
            <w:tcBorders>
              <w:top w:val="nil"/>
              <w:left w:val="nil"/>
              <w:bottom w:val="single" w:sz="8" w:space="0" w:color="000000"/>
              <w:right w:val="single" w:sz="8" w:space="0" w:color="000000"/>
            </w:tcBorders>
            <w:shd w:val="clear" w:color="auto" w:fill="auto"/>
            <w:vAlign w:val="center"/>
          </w:tcPr>
          <w:p w14:paraId="39EC9193" w14:textId="74BDDFC6"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0" w:type="dxa"/>
            <w:tcBorders>
              <w:top w:val="nil"/>
              <w:left w:val="nil"/>
              <w:bottom w:val="single" w:sz="8" w:space="0" w:color="000000"/>
              <w:right w:val="single" w:sz="8" w:space="0" w:color="000000"/>
            </w:tcBorders>
            <w:shd w:val="clear" w:color="auto" w:fill="auto"/>
            <w:vAlign w:val="center"/>
          </w:tcPr>
          <w:p w14:paraId="439999DB" w14:textId="333EA9E3"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0" w:type="dxa"/>
            <w:tcBorders>
              <w:top w:val="nil"/>
              <w:left w:val="nil"/>
              <w:bottom w:val="single" w:sz="8" w:space="0" w:color="000000"/>
              <w:right w:val="single" w:sz="8" w:space="0" w:color="000000"/>
            </w:tcBorders>
            <w:shd w:val="clear" w:color="auto" w:fill="auto"/>
            <w:vAlign w:val="center"/>
          </w:tcPr>
          <w:p w14:paraId="76B03E26" w14:textId="06084628"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0" w:type="dxa"/>
            <w:tcBorders>
              <w:top w:val="nil"/>
              <w:left w:val="nil"/>
              <w:bottom w:val="single" w:sz="8" w:space="0" w:color="000000"/>
              <w:right w:val="single" w:sz="8" w:space="0" w:color="000000"/>
            </w:tcBorders>
            <w:shd w:val="clear" w:color="auto" w:fill="auto"/>
            <w:vAlign w:val="center"/>
          </w:tcPr>
          <w:p w14:paraId="624D1E9B" w14:textId="06781419"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0" w:type="dxa"/>
            <w:tcBorders>
              <w:top w:val="nil"/>
              <w:left w:val="nil"/>
              <w:bottom w:val="single" w:sz="8" w:space="0" w:color="000000"/>
              <w:right w:val="single" w:sz="8" w:space="0" w:color="000000"/>
            </w:tcBorders>
            <w:shd w:val="clear" w:color="auto" w:fill="auto"/>
            <w:vAlign w:val="center"/>
          </w:tcPr>
          <w:p w14:paraId="439C023D" w14:textId="47A7B2F6"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9" w:type="dxa"/>
            <w:tcBorders>
              <w:top w:val="nil"/>
              <w:left w:val="nil"/>
              <w:bottom w:val="single" w:sz="8" w:space="0" w:color="000000"/>
              <w:right w:val="single" w:sz="8" w:space="0" w:color="000000"/>
            </w:tcBorders>
            <w:shd w:val="clear" w:color="auto" w:fill="auto"/>
            <w:vAlign w:val="center"/>
          </w:tcPr>
          <w:p w14:paraId="530EC782" w14:textId="078963D5"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9" w:type="dxa"/>
            <w:tcBorders>
              <w:top w:val="nil"/>
              <w:left w:val="nil"/>
              <w:bottom w:val="single" w:sz="8" w:space="0" w:color="000000"/>
              <w:right w:val="single" w:sz="8" w:space="0" w:color="000000"/>
            </w:tcBorders>
            <w:shd w:val="clear" w:color="auto" w:fill="auto"/>
            <w:vAlign w:val="center"/>
          </w:tcPr>
          <w:p w14:paraId="7908AEE6" w14:textId="3CC79B66"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9" w:type="dxa"/>
            <w:tcBorders>
              <w:top w:val="nil"/>
              <w:left w:val="nil"/>
              <w:bottom w:val="single" w:sz="8" w:space="0" w:color="000000"/>
              <w:right w:val="single" w:sz="8" w:space="0" w:color="000000"/>
            </w:tcBorders>
            <w:shd w:val="clear" w:color="auto" w:fill="auto"/>
            <w:vAlign w:val="center"/>
          </w:tcPr>
          <w:p w14:paraId="5D2AA43D" w14:textId="50A17AA9"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9" w:type="dxa"/>
            <w:tcBorders>
              <w:top w:val="nil"/>
              <w:left w:val="nil"/>
              <w:bottom w:val="single" w:sz="8" w:space="0" w:color="000000"/>
              <w:right w:val="single" w:sz="8" w:space="0" w:color="000000"/>
            </w:tcBorders>
            <w:shd w:val="clear" w:color="auto" w:fill="auto"/>
            <w:vAlign w:val="center"/>
          </w:tcPr>
          <w:p w14:paraId="47EBAD93" w14:textId="5DEB80BB"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9" w:type="dxa"/>
            <w:tcBorders>
              <w:top w:val="nil"/>
              <w:left w:val="nil"/>
              <w:bottom w:val="single" w:sz="8" w:space="0" w:color="000000"/>
              <w:right w:val="single" w:sz="8" w:space="0" w:color="000000"/>
            </w:tcBorders>
            <w:shd w:val="clear" w:color="auto" w:fill="auto"/>
            <w:vAlign w:val="center"/>
          </w:tcPr>
          <w:p w14:paraId="376EAC15" w14:textId="2EB66FE2"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9" w:type="dxa"/>
            <w:tcBorders>
              <w:top w:val="nil"/>
              <w:left w:val="nil"/>
              <w:bottom w:val="single" w:sz="8" w:space="0" w:color="000000"/>
              <w:right w:val="single" w:sz="8" w:space="0" w:color="000000"/>
            </w:tcBorders>
            <w:shd w:val="clear" w:color="auto" w:fill="auto"/>
            <w:vAlign w:val="center"/>
          </w:tcPr>
          <w:p w14:paraId="2BCC66A4" w14:textId="27EF04CC"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9" w:type="dxa"/>
            <w:tcBorders>
              <w:top w:val="nil"/>
              <w:left w:val="nil"/>
              <w:bottom w:val="single" w:sz="8" w:space="0" w:color="000000"/>
              <w:right w:val="single" w:sz="8" w:space="0" w:color="000000"/>
            </w:tcBorders>
            <w:shd w:val="clear" w:color="auto" w:fill="auto"/>
            <w:vAlign w:val="center"/>
          </w:tcPr>
          <w:p w14:paraId="5B8A6038" w14:textId="1797DBD5"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9" w:type="dxa"/>
            <w:tcBorders>
              <w:top w:val="nil"/>
              <w:left w:val="nil"/>
              <w:bottom w:val="single" w:sz="8" w:space="0" w:color="000000"/>
              <w:right w:val="single" w:sz="8" w:space="0" w:color="000000"/>
            </w:tcBorders>
            <w:shd w:val="clear" w:color="auto" w:fill="auto"/>
            <w:vAlign w:val="center"/>
          </w:tcPr>
          <w:p w14:paraId="669A187C" w14:textId="37D92610"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380" w:type="dxa"/>
            <w:tcBorders>
              <w:top w:val="nil"/>
              <w:left w:val="nil"/>
              <w:bottom w:val="single" w:sz="8" w:space="0" w:color="000000"/>
              <w:right w:val="single" w:sz="8" w:space="0" w:color="000000"/>
            </w:tcBorders>
            <w:shd w:val="clear" w:color="auto" w:fill="auto"/>
            <w:vAlign w:val="center"/>
          </w:tcPr>
          <w:p w14:paraId="40AA4C93" w14:textId="209609AF"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r>
      <w:tr w:rsidR="00230C20" w:rsidRPr="0037304E" w14:paraId="613D9DB5" w14:textId="77777777" w:rsidTr="00104C11">
        <w:trPr>
          <w:trHeight w:val="397"/>
        </w:trPr>
        <w:tc>
          <w:tcPr>
            <w:tcW w:w="1410" w:type="dxa"/>
            <w:tcBorders>
              <w:top w:val="nil"/>
              <w:left w:val="single" w:sz="8" w:space="0" w:color="000000"/>
              <w:bottom w:val="single" w:sz="8" w:space="0" w:color="000000"/>
              <w:right w:val="single" w:sz="8" w:space="0" w:color="000000"/>
            </w:tcBorders>
            <w:shd w:val="clear" w:color="auto" w:fill="auto"/>
            <w:vAlign w:val="center"/>
            <w:hideMark/>
          </w:tcPr>
          <w:p w14:paraId="58D9BB1B" w14:textId="68796AF5" w:rsidR="00230C20" w:rsidRPr="0037304E" w:rsidRDefault="00230C20" w:rsidP="00230C20">
            <w:pPr>
              <w:suppressAutoHyphens w:val="0"/>
              <w:ind w:firstLine="0"/>
              <w:rPr>
                <w:rFonts w:cs="Arial"/>
                <w:color w:val="000000"/>
                <w:sz w:val="18"/>
                <w:szCs w:val="18"/>
                <w:lang w:eastAsia="pt-BR"/>
              </w:rPr>
            </w:pPr>
            <w:r w:rsidRPr="0037304E">
              <w:rPr>
                <w:rFonts w:cs="Arial"/>
                <w:color w:val="000000"/>
                <w:sz w:val="18"/>
                <w:szCs w:val="18"/>
                <w:lang w:eastAsia="pt-BR"/>
              </w:rPr>
              <w:t>RN002</w:t>
            </w:r>
          </w:p>
        </w:tc>
        <w:tc>
          <w:tcPr>
            <w:tcW w:w="520" w:type="dxa"/>
            <w:tcBorders>
              <w:top w:val="nil"/>
              <w:left w:val="nil"/>
              <w:bottom w:val="single" w:sz="8" w:space="0" w:color="000000"/>
              <w:right w:val="single" w:sz="8" w:space="0" w:color="000000"/>
            </w:tcBorders>
            <w:shd w:val="clear" w:color="auto" w:fill="auto"/>
            <w:vAlign w:val="center"/>
            <w:hideMark/>
          </w:tcPr>
          <w:p w14:paraId="33EBEC07"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0" w:type="dxa"/>
            <w:tcBorders>
              <w:top w:val="nil"/>
              <w:left w:val="nil"/>
              <w:bottom w:val="single" w:sz="8" w:space="0" w:color="000000"/>
              <w:right w:val="single" w:sz="8" w:space="0" w:color="000000"/>
            </w:tcBorders>
            <w:shd w:val="clear" w:color="auto" w:fill="auto"/>
            <w:vAlign w:val="center"/>
            <w:hideMark/>
          </w:tcPr>
          <w:p w14:paraId="7CCA8DA0"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0" w:type="dxa"/>
            <w:tcBorders>
              <w:top w:val="nil"/>
              <w:left w:val="nil"/>
              <w:bottom w:val="single" w:sz="8" w:space="0" w:color="000000"/>
              <w:right w:val="single" w:sz="8" w:space="0" w:color="000000"/>
            </w:tcBorders>
            <w:shd w:val="clear" w:color="auto" w:fill="auto"/>
            <w:vAlign w:val="center"/>
            <w:hideMark/>
          </w:tcPr>
          <w:p w14:paraId="01A81F1A"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0" w:type="dxa"/>
            <w:tcBorders>
              <w:top w:val="nil"/>
              <w:left w:val="nil"/>
              <w:bottom w:val="single" w:sz="8" w:space="0" w:color="000000"/>
              <w:right w:val="single" w:sz="8" w:space="0" w:color="000000"/>
            </w:tcBorders>
            <w:shd w:val="clear" w:color="auto" w:fill="auto"/>
            <w:vAlign w:val="center"/>
            <w:hideMark/>
          </w:tcPr>
          <w:p w14:paraId="29BDD22F"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0" w:type="dxa"/>
            <w:tcBorders>
              <w:top w:val="nil"/>
              <w:left w:val="nil"/>
              <w:bottom w:val="single" w:sz="8" w:space="0" w:color="000000"/>
              <w:right w:val="single" w:sz="8" w:space="0" w:color="000000"/>
            </w:tcBorders>
            <w:shd w:val="clear" w:color="auto" w:fill="auto"/>
            <w:vAlign w:val="center"/>
            <w:hideMark/>
          </w:tcPr>
          <w:p w14:paraId="72350F38"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0" w:type="dxa"/>
            <w:tcBorders>
              <w:top w:val="nil"/>
              <w:left w:val="nil"/>
              <w:bottom w:val="single" w:sz="8" w:space="0" w:color="000000"/>
              <w:right w:val="single" w:sz="8" w:space="0" w:color="000000"/>
            </w:tcBorders>
            <w:shd w:val="clear" w:color="auto" w:fill="auto"/>
            <w:vAlign w:val="center"/>
            <w:hideMark/>
          </w:tcPr>
          <w:p w14:paraId="7895BAE2"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9" w:type="dxa"/>
            <w:tcBorders>
              <w:top w:val="nil"/>
              <w:left w:val="nil"/>
              <w:bottom w:val="single" w:sz="8" w:space="0" w:color="000000"/>
              <w:right w:val="single" w:sz="8" w:space="0" w:color="000000"/>
            </w:tcBorders>
            <w:shd w:val="clear" w:color="auto" w:fill="auto"/>
            <w:vAlign w:val="center"/>
            <w:hideMark/>
          </w:tcPr>
          <w:p w14:paraId="232F691D"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9" w:type="dxa"/>
            <w:tcBorders>
              <w:top w:val="nil"/>
              <w:left w:val="nil"/>
              <w:bottom w:val="single" w:sz="8" w:space="0" w:color="000000"/>
              <w:right w:val="single" w:sz="8" w:space="0" w:color="000000"/>
            </w:tcBorders>
            <w:shd w:val="clear" w:color="auto" w:fill="auto"/>
            <w:vAlign w:val="center"/>
            <w:hideMark/>
          </w:tcPr>
          <w:p w14:paraId="6CE03E7F"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9" w:type="dxa"/>
            <w:tcBorders>
              <w:top w:val="nil"/>
              <w:left w:val="nil"/>
              <w:bottom w:val="single" w:sz="8" w:space="0" w:color="000000"/>
              <w:right w:val="single" w:sz="8" w:space="0" w:color="000000"/>
            </w:tcBorders>
            <w:shd w:val="clear" w:color="auto" w:fill="auto"/>
            <w:vAlign w:val="center"/>
            <w:hideMark/>
          </w:tcPr>
          <w:p w14:paraId="71CA7A7B"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9" w:type="dxa"/>
            <w:tcBorders>
              <w:top w:val="nil"/>
              <w:left w:val="nil"/>
              <w:bottom w:val="single" w:sz="8" w:space="0" w:color="000000"/>
              <w:right w:val="single" w:sz="8" w:space="0" w:color="000000"/>
            </w:tcBorders>
            <w:shd w:val="clear" w:color="auto" w:fill="auto"/>
            <w:vAlign w:val="center"/>
            <w:hideMark/>
          </w:tcPr>
          <w:p w14:paraId="7FC9B3B2"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9" w:type="dxa"/>
            <w:tcBorders>
              <w:top w:val="nil"/>
              <w:left w:val="nil"/>
              <w:bottom w:val="single" w:sz="8" w:space="0" w:color="000000"/>
              <w:right w:val="single" w:sz="8" w:space="0" w:color="000000"/>
            </w:tcBorders>
            <w:shd w:val="clear" w:color="auto" w:fill="auto"/>
            <w:vAlign w:val="center"/>
            <w:hideMark/>
          </w:tcPr>
          <w:p w14:paraId="77FFACF8"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9" w:type="dxa"/>
            <w:tcBorders>
              <w:top w:val="nil"/>
              <w:left w:val="nil"/>
              <w:bottom w:val="single" w:sz="8" w:space="0" w:color="000000"/>
              <w:right w:val="single" w:sz="8" w:space="0" w:color="000000"/>
            </w:tcBorders>
            <w:shd w:val="clear" w:color="auto" w:fill="auto"/>
            <w:vAlign w:val="center"/>
            <w:hideMark/>
          </w:tcPr>
          <w:p w14:paraId="269BA94C"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9" w:type="dxa"/>
            <w:tcBorders>
              <w:top w:val="nil"/>
              <w:left w:val="nil"/>
              <w:bottom w:val="single" w:sz="8" w:space="0" w:color="000000"/>
              <w:right w:val="single" w:sz="8" w:space="0" w:color="000000"/>
            </w:tcBorders>
            <w:shd w:val="clear" w:color="auto" w:fill="auto"/>
            <w:vAlign w:val="center"/>
            <w:hideMark/>
          </w:tcPr>
          <w:p w14:paraId="3CBA7E2F"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9" w:type="dxa"/>
            <w:tcBorders>
              <w:top w:val="nil"/>
              <w:left w:val="nil"/>
              <w:bottom w:val="single" w:sz="8" w:space="0" w:color="000000"/>
              <w:right w:val="single" w:sz="8" w:space="0" w:color="000000"/>
            </w:tcBorders>
            <w:shd w:val="clear" w:color="auto" w:fill="auto"/>
            <w:vAlign w:val="center"/>
            <w:hideMark/>
          </w:tcPr>
          <w:p w14:paraId="5987A60B"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380" w:type="dxa"/>
            <w:tcBorders>
              <w:top w:val="nil"/>
              <w:left w:val="nil"/>
              <w:bottom w:val="single" w:sz="8" w:space="0" w:color="000000"/>
              <w:right w:val="single" w:sz="8" w:space="0" w:color="000000"/>
            </w:tcBorders>
            <w:shd w:val="clear" w:color="auto" w:fill="auto"/>
            <w:vAlign w:val="center"/>
            <w:hideMark/>
          </w:tcPr>
          <w:p w14:paraId="43F9CD16"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r>
    </w:tbl>
    <w:p w14:paraId="14C209F7" w14:textId="2DE37450" w:rsidR="00230C20" w:rsidRDefault="00230C20" w:rsidP="00704080">
      <w:pPr>
        <w:ind w:firstLine="0"/>
        <w:rPr>
          <w:szCs w:val="24"/>
        </w:rPr>
      </w:pPr>
    </w:p>
    <w:tbl>
      <w:tblPr>
        <w:tblW w:w="9100" w:type="dxa"/>
        <w:tblInd w:w="80" w:type="dxa"/>
        <w:tblCellMar>
          <w:left w:w="70" w:type="dxa"/>
          <w:right w:w="70" w:type="dxa"/>
        </w:tblCellMar>
        <w:tblLook w:val="04A0" w:firstRow="1" w:lastRow="0" w:firstColumn="1" w:lastColumn="0" w:noHBand="0" w:noVBand="1"/>
      </w:tblPr>
      <w:tblGrid>
        <w:gridCol w:w="1390"/>
        <w:gridCol w:w="514"/>
        <w:gridCol w:w="514"/>
        <w:gridCol w:w="514"/>
        <w:gridCol w:w="514"/>
        <w:gridCol w:w="514"/>
        <w:gridCol w:w="514"/>
        <w:gridCol w:w="514"/>
        <w:gridCol w:w="514"/>
        <w:gridCol w:w="514"/>
        <w:gridCol w:w="514"/>
        <w:gridCol w:w="514"/>
        <w:gridCol w:w="514"/>
        <w:gridCol w:w="514"/>
        <w:gridCol w:w="514"/>
        <w:gridCol w:w="514"/>
      </w:tblGrid>
      <w:tr w:rsidR="00230C20" w:rsidRPr="0037304E" w14:paraId="06867A61" w14:textId="77777777" w:rsidTr="00E6784E">
        <w:trPr>
          <w:trHeight w:val="397"/>
        </w:trPr>
        <w:tc>
          <w:tcPr>
            <w:tcW w:w="139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0BADE0B" w14:textId="77777777" w:rsidR="00230C20" w:rsidRPr="0037304E" w:rsidRDefault="00230C20" w:rsidP="00871214">
            <w:pPr>
              <w:suppressAutoHyphens w:val="0"/>
              <w:ind w:firstLine="0"/>
              <w:rPr>
                <w:rFonts w:cs="Arial"/>
                <w:color w:val="000000"/>
                <w:sz w:val="18"/>
                <w:szCs w:val="18"/>
                <w:lang w:eastAsia="pt-BR"/>
              </w:rPr>
            </w:pPr>
            <w:r w:rsidRPr="0037304E">
              <w:rPr>
                <w:rFonts w:cs="Arial"/>
                <w:color w:val="000000"/>
                <w:sz w:val="18"/>
                <w:szCs w:val="18"/>
                <w:lang w:eastAsia="pt-BR"/>
              </w:rPr>
              <w:t> </w:t>
            </w:r>
          </w:p>
        </w:tc>
        <w:tc>
          <w:tcPr>
            <w:tcW w:w="514" w:type="dxa"/>
            <w:tcBorders>
              <w:top w:val="single" w:sz="8" w:space="0" w:color="000000"/>
              <w:left w:val="nil"/>
              <w:bottom w:val="nil"/>
              <w:right w:val="single" w:sz="8" w:space="0" w:color="000000"/>
            </w:tcBorders>
            <w:shd w:val="clear" w:color="auto" w:fill="auto"/>
            <w:vAlign w:val="center"/>
            <w:hideMark/>
          </w:tcPr>
          <w:p w14:paraId="3BE5174D"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4" w:type="dxa"/>
            <w:tcBorders>
              <w:top w:val="single" w:sz="8" w:space="0" w:color="000000"/>
              <w:left w:val="nil"/>
              <w:bottom w:val="nil"/>
              <w:right w:val="single" w:sz="8" w:space="0" w:color="000000"/>
            </w:tcBorders>
            <w:shd w:val="clear" w:color="auto" w:fill="auto"/>
            <w:vAlign w:val="center"/>
            <w:hideMark/>
          </w:tcPr>
          <w:p w14:paraId="5EBBAD80"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4" w:type="dxa"/>
            <w:tcBorders>
              <w:top w:val="single" w:sz="8" w:space="0" w:color="000000"/>
              <w:left w:val="nil"/>
              <w:bottom w:val="nil"/>
              <w:right w:val="single" w:sz="8" w:space="0" w:color="000000"/>
            </w:tcBorders>
            <w:shd w:val="clear" w:color="auto" w:fill="auto"/>
            <w:vAlign w:val="center"/>
            <w:hideMark/>
          </w:tcPr>
          <w:p w14:paraId="60FC011B"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4" w:type="dxa"/>
            <w:tcBorders>
              <w:top w:val="single" w:sz="8" w:space="0" w:color="000000"/>
              <w:left w:val="nil"/>
              <w:bottom w:val="nil"/>
              <w:right w:val="single" w:sz="8" w:space="0" w:color="000000"/>
            </w:tcBorders>
            <w:shd w:val="clear" w:color="auto" w:fill="auto"/>
            <w:vAlign w:val="center"/>
            <w:hideMark/>
          </w:tcPr>
          <w:p w14:paraId="3EC36172"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4" w:type="dxa"/>
            <w:tcBorders>
              <w:top w:val="single" w:sz="8" w:space="0" w:color="000000"/>
              <w:left w:val="nil"/>
              <w:bottom w:val="nil"/>
              <w:right w:val="single" w:sz="8" w:space="0" w:color="000000"/>
            </w:tcBorders>
            <w:shd w:val="clear" w:color="auto" w:fill="auto"/>
            <w:vAlign w:val="center"/>
            <w:hideMark/>
          </w:tcPr>
          <w:p w14:paraId="687E16D2"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4" w:type="dxa"/>
            <w:tcBorders>
              <w:top w:val="single" w:sz="8" w:space="0" w:color="000000"/>
              <w:left w:val="nil"/>
              <w:bottom w:val="nil"/>
              <w:right w:val="single" w:sz="8" w:space="0" w:color="000000"/>
            </w:tcBorders>
            <w:shd w:val="clear" w:color="auto" w:fill="auto"/>
            <w:vAlign w:val="center"/>
            <w:hideMark/>
          </w:tcPr>
          <w:p w14:paraId="483E7046"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4" w:type="dxa"/>
            <w:tcBorders>
              <w:top w:val="single" w:sz="8" w:space="0" w:color="000000"/>
              <w:left w:val="nil"/>
              <w:bottom w:val="nil"/>
              <w:right w:val="single" w:sz="8" w:space="0" w:color="000000"/>
            </w:tcBorders>
            <w:shd w:val="clear" w:color="auto" w:fill="auto"/>
            <w:vAlign w:val="center"/>
            <w:hideMark/>
          </w:tcPr>
          <w:p w14:paraId="1E65FC2F"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4" w:type="dxa"/>
            <w:tcBorders>
              <w:top w:val="single" w:sz="8" w:space="0" w:color="000000"/>
              <w:left w:val="nil"/>
              <w:bottom w:val="nil"/>
              <w:right w:val="single" w:sz="8" w:space="0" w:color="000000"/>
            </w:tcBorders>
            <w:shd w:val="clear" w:color="auto" w:fill="auto"/>
            <w:vAlign w:val="center"/>
            <w:hideMark/>
          </w:tcPr>
          <w:p w14:paraId="498846E1"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4" w:type="dxa"/>
            <w:tcBorders>
              <w:top w:val="single" w:sz="8" w:space="0" w:color="000000"/>
              <w:left w:val="nil"/>
              <w:bottom w:val="nil"/>
              <w:right w:val="single" w:sz="8" w:space="0" w:color="000000"/>
            </w:tcBorders>
            <w:shd w:val="clear" w:color="auto" w:fill="auto"/>
            <w:vAlign w:val="center"/>
            <w:hideMark/>
          </w:tcPr>
          <w:p w14:paraId="0C13FB3C"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4" w:type="dxa"/>
            <w:tcBorders>
              <w:top w:val="single" w:sz="8" w:space="0" w:color="000000"/>
              <w:left w:val="nil"/>
              <w:bottom w:val="nil"/>
              <w:right w:val="single" w:sz="8" w:space="0" w:color="000000"/>
            </w:tcBorders>
            <w:shd w:val="clear" w:color="auto" w:fill="auto"/>
            <w:vAlign w:val="center"/>
            <w:hideMark/>
          </w:tcPr>
          <w:p w14:paraId="7599E9EF"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4" w:type="dxa"/>
            <w:tcBorders>
              <w:top w:val="single" w:sz="8" w:space="0" w:color="000000"/>
              <w:left w:val="nil"/>
              <w:bottom w:val="nil"/>
              <w:right w:val="single" w:sz="8" w:space="0" w:color="000000"/>
            </w:tcBorders>
            <w:shd w:val="clear" w:color="auto" w:fill="auto"/>
            <w:vAlign w:val="center"/>
            <w:hideMark/>
          </w:tcPr>
          <w:p w14:paraId="2CB07E6C"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4" w:type="dxa"/>
            <w:tcBorders>
              <w:top w:val="single" w:sz="8" w:space="0" w:color="000000"/>
              <w:left w:val="nil"/>
              <w:bottom w:val="nil"/>
              <w:right w:val="single" w:sz="8" w:space="0" w:color="000000"/>
            </w:tcBorders>
            <w:shd w:val="clear" w:color="auto" w:fill="auto"/>
            <w:vAlign w:val="center"/>
            <w:hideMark/>
          </w:tcPr>
          <w:p w14:paraId="09EEADCF"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4" w:type="dxa"/>
            <w:tcBorders>
              <w:top w:val="single" w:sz="8" w:space="0" w:color="000000"/>
              <w:left w:val="nil"/>
              <w:bottom w:val="nil"/>
              <w:right w:val="single" w:sz="8" w:space="0" w:color="000000"/>
            </w:tcBorders>
            <w:shd w:val="clear" w:color="auto" w:fill="auto"/>
            <w:vAlign w:val="center"/>
            <w:hideMark/>
          </w:tcPr>
          <w:p w14:paraId="248E96FF"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4" w:type="dxa"/>
            <w:tcBorders>
              <w:top w:val="single" w:sz="8" w:space="0" w:color="000000"/>
              <w:left w:val="nil"/>
              <w:bottom w:val="nil"/>
              <w:right w:val="single" w:sz="8" w:space="0" w:color="000000"/>
            </w:tcBorders>
            <w:shd w:val="clear" w:color="auto" w:fill="auto"/>
            <w:vAlign w:val="center"/>
            <w:hideMark/>
          </w:tcPr>
          <w:p w14:paraId="0D438257"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4" w:type="dxa"/>
            <w:tcBorders>
              <w:top w:val="single" w:sz="8" w:space="0" w:color="000000"/>
              <w:left w:val="nil"/>
              <w:bottom w:val="nil"/>
              <w:right w:val="single" w:sz="8" w:space="0" w:color="000000"/>
            </w:tcBorders>
            <w:shd w:val="clear" w:color="auto" w:fill="auto"/>
            <w:vAlign w:val="center"/>
            <w:hideMark/>
          </w:tcPr>
          <w:p w14:paraId="71EC04F1"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r>
      <w:tr w:rsidR="00230C20" w:rsidRPr="0037304E" w14:paraId="44B404F1" w14:textId="77777777" w:rsidTr="00E6784E">
        <w:trPr>
          <w:trHeight w:val="397"/>
        </w:trPr>
        <w:tc>
          <w:tcPr>
            <w:tcW w:w="1390" w:type="dxa"/>
            <w:vMerge/>
            <w:tcBorders>
              <w:top w:val="single" w:sz="8" w:space="0" w:color="000000"/>
              <w:left w:val="single" w:sz="8" w:space="0" w:color="000000"/>
              <w:bottom w:val="single" w:sz="8" w:space="0" w:color="000000"/>
              <w:right w:val="single" w:sz="8" w:space="0" w:color="000000"/>
            </w:tcBorders>
            <w:vAlign w:val="center"/>
            <w:hideMark/>
          </w:tcPr>
          <w:p w14:paraId="70119335" w14:textId="77777777" w:rsidR="00230C20" w:rsidRPr="0037304E" w:rsidRDefault="00230C20" w:rsidP="00871214">
            <w:pPr>
              <w:suppressAutoHyphens w:val="0"/>
              <w:ind w:firstLine="0"/>
              <w:jc w:val="left"/>
              <w:rPr>
                <w:rFonts w:cs="Arial"/>
                <w:color w:val="000000"/>
                <w:sz w:val="18"/>
                <w:szCs w:val="18"/>
                <w:lang w:eastAsia="pt-BR"/>
              </w:rPr>
            </w:pPr>
          </w:p>
        </w:tc>
        <w:tc>
          <w:tcPr>
            <w:tcW w:w="514" w:type="dxa"/>
            <w:tcBorders>
              <w:top w:val="nil"/>
              <w:left w:val="nil"/>
              <w:bottom w:val="single" w:sz="8" w:space="0" w:color="000000"/>
              <w:right w:val="single" w:sz="8" w:space="0" w:color="000000"/>
            </w:tcBorders>
            <w:shd w:val="clear" w:color="auto" w:fill="auto"/>
            <w:vAlign w:val="center"/>
            <w:hideMark/>
          </w:tcPr>
          <w:p w14:paraId="6D494C64"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16</w:t>
            </w:r>
          </w:p>
        </w:tc>
        <w:tc>
          <w:tcPr>
            <w:tcW w:w="514" w:type="dxa"/>
            <w:tcBorders>
              <w:top w:val="nil"/>
              <w:left w:val="nil"/>
              <w:bottom w:val="single" w:sz="8" w:space="0" w:color="000000"/>
              <w:right w:val="single" w:sz="8" w:space="0" w:color="000000"/>
            </w:tcBorders>
            <w:shd w:val="clear" w:color="auto" w:fill="auto"/>
            <w:vAlign w:val="center"/>
            <w:hideMark/>
          </w:tcPr>
          <w:p w14:paraId="30048726"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17</w:t>
            </w:r>
          </w:p>
        </w:tc>
        <w:tc>
          <w:tcPr>
            <w:tcW w:w="514" w:type="dxa"/>
            <w:tcBorders>
              <w:top w:val="nil"/>
              <w:left w:val="nil"/>
              <w:bottom w:val="single" w:sz="8" w:space="0" w:color="000000"/>
              <w:right w:val="single" w:sz="8" w:space="0" w:color="000000"/>
            </w:tcBorders>
            <w:shd w:val="clear" w:color="auto" w:fill="auto"/>
            <w:vAlign w:val="center"/>
            <w:hideMark/>
          </w:tcPr>
          <w:p w14:paraId="38C18928"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18</w:t>
            </w:r>
          </w:p>
        </w:tc>
        <w:tc>
          <w:tcPr>
            <w:tcW w:w="514" w:type="dxa"/>
            <w:tcBorders>
              <w:top w:val="nil"/>
              <w:left w:val="nil"/>
              <w:bottom w:val="single" w:sz="8" w:space="0" w:color="000000"/>
              <w:right w:val="single" w:sz="8" w:space="0" w:color="000000"/>
            </w:tcBorders>
            <w:shd w:val="clear" w:color="auto" w:fill="auto"/>
            <w:vAlign w:val="center"/>
            <w:hideMark/>
          </w:tcPr>
          <w:p w14:paraId="73B7A0E4"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19</w:t>
            </w:r>
          </w:p>
        </w:tc>
        <w:tc>
          <w:tcPr>
            <w:tcW w:w="514" w:type="dxa"/>
            <w:tcBorders>
              <w:top w:val="nil"/>
              <w:left w:val="nil"/>
              <w:bottom w:val="single" w:sz="8" w:space="0" w:color="000000"/>
              <w:right w:val="single" w:sz="8" w:space="0" w:color="000000"/>
            </w:tcBorders>
            <w:shd w:val="clear" w:color="auto" w:fill="auto"/>
            <w:vAlign w:val="center"/>
            <w:hideMark/>
          </w:tcPr>
          <w:p w14:paraId="66A4311A"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20</w:t>
            </w:r>
          </w:p>
        </w:tc>
        <w:tc>
          <w:tcPr>
            <w:tcW w:w="514" w:type="dxa"/>
            <w:tcBorders>
              <w:top w:val="nil"/>
              <w:left w:val="nil"/>
              <w:bottom w:val="single" w:sz="8" w:space="0" w:color="000000"/>
              <w:right w:val="single" w:sz="8" w:space="0" w:color="000000"/>
            </w:tcBorders>
            <w:shd w:val="clear" w:color="auto" w:fill="auto"/>
            <w:vAlign w:val="center"/>
            <w:hideMark/>
          </w:tcPr>
          <w:p w14:paraId="43FCB066"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21</w:t>
            </w:r>
          </w:p>
        </w:tc>
        <w:tc>
          <w:tcPr>
            <w:tcW w:w="514" w:type="dxa"/>
            <w:tcBorders>
              <w:top w:val="nil"/>
              <w:left w:val="nil"/>
              <w:bottom w:val="single" w:sz="8" w:space="0" w:color="000000"/>
              <w:right w:val="single" w:sz="8" w:space="0" w:color="000000"/>
            </w:tcBorders>
            <w:shd w:val="clear" w:color="auto" w:fill="auto"/>
            <w:vAlign w:val="center"/>
            <w:hideMark/>
          </w:tcPr>
          <w:p w14:paraId="50081FDB"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22</w:t>
            </w:r>
          </w:p>
        </w:tc>
        <w:tc>
          <w:tcPr>
            <w:tcW w:w="514" w:type="dxa"/>
            <w:tcBorders>
              <w:top w:val="nil"/>
              <w:left w:val="nil"/>
              <w:bottom w:val="single" w:sz="8" w:space="0" w:color="000000"/>
              <w:right w:val="single" w:sz="8" w:space="0" w:color="000000"/>
            </w:tcBorders>
            <w:shd w:val="clear" w:color="auto" w:fill="auto"/>
            <w:vAlign w:val="center"/>
            <w:hideMark/>
          </w:tcPr>
          <w:p w14:paraId="62BAF67D"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23</w:t>
            </w:r>
          </w:p>
        </w:tc>
        <w:tc>
          <w:tcPr>
            <w:tcW w:w="514" w:type="dxa"/>
            <w:tcBorders>
              <w:top w:val="nil"/>
              <w:left w:val="nil"/>
              <w:bottom w:val="single" w:sz="8" w:space="0" w:color="000000"/>
              <w:right w:val="single" w:sz="8" w:space="0" w:color="000000"/>
            </w:tcBorders>
            <w:shd w:val="clear" w:color="auto" w:fill="auto"/>
            <w:vAlign w:val="center"/>
            <w:hideMark/>
          </w:tcPr>
          <w:p w14:paraId="398F02C3"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24</w:t>
            </w:r>
          </w:p>
        </w:tc>
        <w:tc>
          <w:tcPr>
            <w:tcW w:w="514" w:type="dxa"/>
            <w:tcBorders>
              <w:top w:val="nil"/>
              <w:left w:val="nil"/>
              <w:bottom w:val="single" w:sz="8" w:space="0" w:color="000000"/>
              <w:right w:val="single" w:sz="8" w:space="0" w:color="000000"/>
            </w:tcBorders>
            <w:shd w:val="clear" w:color="auto" w:fill="auto"/>
            <w:vAlign w:val="center"/>
            <w:hideMark/>
          </w:tcPr>
          <w:p w14:paraId="3E69B527"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25</w:t>
            </w:r>
          </w:p>
        </w:tc>
        <w:tc>
          <w:tcPr>
            <w:tcW w:w="514" w:type="dxa"/>
            <w:tcBorders>
              <w:top w:val="nil"/>
              <w:left w:val="nil"/>
              <w:bottom w:val="single" w:sz="8" w:space="0" w:color="000000"/>
              <w:right w:val="single" w:sz="8" w:space="0" w:color="000000"/>
            </w:tcBorders>
            <w:shd w:val="clear" w:color="auto" w:fill="auto"/>
            <w:vAlign w:val="center"/>
            <w:hideMark/>
          </w:tcPr>
          <w:p w14:paraId="7857697D"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26</w:t>
            </w:r>
          </w:p>
        </w:tc>
        <w:tc>
          <w:tcPr>
            <w:tcW w:w="514" w:type="dxa"/>
            <w:tcBorders>
              <w:top w:val="nil"/>
              <w:left w:val="nil"/>
              <w:bottom w:val="single" w:sz="8" w:space="0" w:color="000000"/>
              <w:right w:val="single" w:sz="8" w:space="0" w:color="000000"/>
            </w:tcBorders>
            <w:shd w:val="clear" w:color="auto" w:fill="auto"/>
            <w:vAlign w:val="center"/>
            <w:hideMark/>
          </w:tcPr>
          <w:p w14:paraId="4C76D5D3"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27</w:t>
            </w:r>
          </w:p>
        </w:tc>
        <w:tc>
          <w:tcPr>
            <w:tcW w:w="514" w:type="dxa"/>
            <w:tcBorders>
              <w:top w:val="nil"/>
              <w:left w:val="nil"/>
              <w:bottom w:val="single" w:sz="8" w:space="0" w:color="000000"/>
              <w:right w:val="single" w:sz="8" w:space="0" w:color="000000"/>
            </w:tcBorders>
            <w:shd w:val="clear" w:color="auto" w:fill="auto"/>
            <w:vAlign w:val="center"/>
            <w:hideMark/>
          </w:tcPr>
          <w:p w14:paraId="05F5CB69"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28</w:t>
            </w:r>
          </w:p>
        </w:tc>
        <w:tc>
          <w:tcPr>
            <w:tcW w:w="514" w:type="dxa"/>
            <w:tcBorders>
              <w:top w:val="nil"/>
              <w:left w:val="nil"/>
              <w:bottom w:val="single" w:sz="8" w:space="0" w:color="000000"/>
              <w:right w:val="single" w:sz="8" w:space="0" w:color="000000"/>
            </w:tcBorders>
            <w:shd w:val="clear" w:color="auto" w:fill="auto"/>
            <w:vAlign w:val="center"/>
            <w:hideMark/>
          </w:tcPr>
          <w:p w14:paraId="418920C2"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29</w:t>
            </w:r>
          </w:p>
        </w:tc>
        <w:tc>
          <w:tcPr>
            <w:tcW w:w="514" w:type="dxa"/>
            <w:tcBorders>
              <w:top w:val="nil"/>
              <w:left w:val="nil"/>
              <w:bottom w:val="single" w:sz="8" w:space="0" w:color="000000"/>
              <w:right w:val="single" w:sz="8" w:space="0" w:color="000000"/>
            </w:tcBorders>
            <w:shd w:val="clear" w:color="auto" w:fill="auto"/>
            <w:vAlign w:val="center"/>
            <w:hideMark/>
          </w:tcPr>
          <w:p w14:paraId="44BA935C" w14:textId="77777777" w:rsidR="00230C20" w:rsidRPr="0037304E" w:rsidRDefault="00230C20"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30</w:t>
            </w:r>
          </w:p>
        </w:tc>
      </w:tr>
      <w:tr w:rsidR="00230C20" w:rsidRPr="0037304E" w14:paraId="336C6148" w14:textId="77777777" w:rsidTr="00E6784E">
        <w:trPr>
          <w:trHeight w:val="397"/>
        </w:trPr>
        <w:tc>
          <w:tcPr>
            <w:tcW w:w="1390" w:type="dxa"/>
            <w:tcBorders>
              <w:top w:val="nil"/>
              <w:left w:val="single" w:sz="8" w:space="0" w:color="000000"/>
              <w:bottom w:val="single" w:sz="8" w:space="0" w:color="000000"/>
              <w:right w:val="single" w:sz="8" w:space="0" w:color="000000"/>
            </w:tcBorders>
            <w:shd w:val="clear" w:color="auto" w:fill="auto"/>
            <w:vAlign w:val="center"/>
            <w:hideMark/>
          </w:tcPr>
          <w:p w14:paraId="492E6732" w14:textId="15092607" w:rsidR="00230C20" w:rsidRPr="0037304E" w:rsidRDefault="00230C20" w:rsidP="00230C20">
            <w:pPr>
              <w:suppressAutoHyphens w:val="0"/>
              <w:ind w:firstLine="0"/>
              <w:rPr>
                <w:rFonts w:cs="Arial"/>
                <w:color w:val="000000"/>
                <w:sz w:val="18"/>
                <w:szCs w:val="18"/>
                <w:lang w:eastAsia="pt-BR"/>
              </w:rPr>
            </w:pPr>
            <w:r w:rsidRPr="0037304E">
              <w:rPr>
                <w:rFonts w:cs="Arial"/>
                <w:color w:val="000000"/>
                <w:sz w:val="18"/>
                <w:szCs w:val="18"/>
                <w:lang w:eastAsia="pt-BR"/>
              </w:rPr>
              <w:t>RN001</w:t>
            </w:r>
          </w:p>
        </w:tc>
        <w:tc>
          <w:tcPr>
            <w:tcW w:w="514" w:type="dxa"/>
            <w:tcBorders>
              <w:top w:val="nil"/>
              <w:left w:val="nil"/>
              <w:bottom w:val="single" w:sz="8" w:space="0" w:color="000000"/>
              <w:right w:val="single" w:sz="8" w:space="0" w:color="000000"/>
            </w:tcBorders>
            <w:shd w:val="clear" w:color="auto" w:fill="auto"/>
            <w:vAlign w:val="center"/>
          </w:tcPr>
          <w:p w14:paraId="1439B43F" w14:textId="6BA36291"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tcPr>
          <w:p w14:paraId="04C48884" w14:textId="76094571"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tcPr>
          <w:p w14:paraId="02B5E934" w14:textId="5CB9E820"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tcPr>
          <w:p w14:paraId="17C01AAD" w14:textId="630AF900"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tcPr>
          <w:p w14:paraId="3FCC2DD3" w14:textId="36FF6BFD"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tcPr>
          <w:p w14:paraId="1706D35E" w14:textId="7FDE8D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tcPr>
          <w:p w14:paraId="7BE77D35" w14:textId="17E6162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tcPr>
          <w:p w14:paraId="7ABB6611" w14:textId="70EC9CD3"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tcPr>
          <w:p w14:paraId="02479849" w14:textId="40492F82"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tcPr>
          <w:p w14:paraId="0FA9D09C" w14:textId="52B05495"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tcPr>
          <w:p w14:paraId="00B4AAF9" w14:textId="51A9C779"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tcPr>
          <w:p w14:paraId="2E0FC2B6" w14:textId="795643A5"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tcPr>
          <w:p w14:paraId="2DAD990F" w14:textId="7D6E1736"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tcPr>
          <w:p w14:paraId="77D5AABA" w14:textId="037D5FA4"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tcPr>
          <w:p w14:paraId="5B0394B2" w14:textId="7BCAD524"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r>
      <w:tr w:rsidR="00230C20" w:rsidRPr="0037304E" w14:paraId="5E16DDB2" w14:textId="77777777" w:rsidTr="00E6784E">
        <w:trPr>
          <w:trHeight w:val="397"/>
        </w:trPr>
        <w:tc>
          <w:tcPr>
            <w:tcW w:w="1390" w:type="dxa"/>
            <w:tcBorders>
              <w:top w:val="nil"/>
              <w:left w:val="single" w:sz="8" w:space="0" w:color="000000"/>
              <w:bottom w:val="single" w:sz="8" w:space="0" w:color="000000"/>
              <w:right w:val="single" w:sz="8" w:space="0" w:color="000000"/>
            </w:tcBorders>
            <w:shd w:val="clear" w:color="auto" w:fill="auto"/>
            <w:vAlign w:val="center"/>
            <w:hideMark/>
          </w:tcPr>
          <w:p w14:paraId="5FDCE138" w14:textId="1B049909" w:rsidR="00230C20" w:rsidRPr="0037304E" w:rsidRDefault="00230C20" w:rsidP="00230C20">
            <w:pPr>
              <w:suppressAutoHyphens w:val="0"/>
              <w:ind w:firstLine="0"/>
              <w:rPr>
                <w:rFonts w:cs="Arial"/>
                <w:color w:val="000000"/>
                <w:sz w:val="18"/>
                <w:szCs w:val="18"/>
                <w:lang w:eastAsia="pt-BR"/>
              </w:rPr>
            </w:pPr>
            <w:r w:rsidRPr="0037304E">
              <w:rPr>
                <w:rFonts w:cs="Arial"/>
                <w:color w:val="000000"/>
                <w:sz w:val="18"/>
                <w:szCs w:val="18"/>
                <w:lang w:eastAsia="pt-BR"/>
              </w:rPr>
              <w:t>RN002</w:t>
            </w:r>
          </w:p>
        </w:tc>
        <w:tc>
          <w:tcPr>
            <w:tcW w:w="514" w:type="dxa"/>
            <w:tcBorders>
              <w:top w:val="nil"/>
              <w:left w:val="nil"/>
              <w:bottom w:val="single" w:sz="8" w:space="0" w:color="000000"/>
              <w:right w:val="single" w:sz="8" w:space="0" w:color="000000"/>
            </w:tcBorders>
            <w:shd w:val="clear" w:color="auto" w:fill="auto"/>
            <w:vAlign w:val="center"/>
            <w:hideMark/>
          </w:tcPr>
          <w:p w14:paraId="37B907EC"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hideMark/>
          </w:tcPr>
          <w:p w14:paraId="5071B5C3"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hideMark/>
          </w:tcPr>
          <w:p w14:paraId="3556C931"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hideMark/>
          </w:tcPr>
          <w:p w14:paraId="5D711DFD"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hideMark/>
          </w:tcPr>
          <w:p w14:paraId="57984DCC"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hideMark/>
          </w:tcPr>
          <w:p w14:paraId="08ED719D"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hideMark/>
          </w:tcPr>
          <w:p w14:paraId="182C5A19"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hideMark/>
          </w:tcPr>
          <w:p w14:paraId="78891E30"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hideMark/>
          </w:tcPr>
          <w:p w14:paraId="3F57FE9D"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hideMark/>
          </w:tcPr>
          <w:p w14:paraId="2DCFAB85"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hideMark/>
          </w:tcPr>
          <w:p w14:paraId="12F3E908"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hideMark/>
          </w:tcPr>
          <w:p w14:paraId="323F97F9"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hideMark/>
          </w:tcPr>
          <w:p w14:paraId="4CB5EA8C"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hideMark/>
          </w:tcPr>
          <w:p w14:paraId="79F3D473"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14" w:type="dxa"/>
            <w:tcBorders>
              <w:top w:val="nil"/>
              <w:left w:val="nil"/>
              <w:bottom w:val="single" w:sz="8" w:space="0" w:color="000000"/>
              <w:right w:val="single" w:sz="8" w:space="0" w:color="000000"/>
            </w:tcBorders>
            <w:shd w:val="clear" w:color="auto" w:fill="auto"/>
            <w:vAlign w:val="center"/>
            <w:hideMark/>
          </w:tcPr>
          <w:p w14:paraId="1A2A2695" w14:textId="77777777" w:rsidR="00230C20" w:rsidRPr="0037304E" w:rsidRDefault="00230C20" w:rsidP="00230C20">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r>
    </w:tbl>
    <w:p w14:paraId="09F1EA6C" w14:textId="77777777" w:rsidR="00230C20" w:rsidRDefault="00230C20" w:rsidP="00704080">
      <w:pPr>
        <w:ind w:firstLine="0"/>
        <w:rPr>
          <w:szCs w:val="24"/>
        </w:rPr>
      </w:pPr>
    </w:p>
    <w:p w14:paraId="588C8318" w14:textId="77777777" w:rsidR="00E6784E" w:rsidRDefault="00E6784E" w:rsidP="00704080">
      <w:pPr>
        <w:ind w:firstLine="0"/>
        <w:rPr>
          <w:szCs w:val="24"/>
        </w:rPr>
      </w:pPr>
    </w:p>
    <w:p w14:paraId="62F46EE4" w14:textId="77777777" w:rsidR="00E6784E" w:rsidRDefault="00E6784E" w:rsidP="00704080">
      <w:pPr>
        <w:ind w:firstLine="0"/>
        <w:rPr>
          <w:szCs w:val="24"/>
        </w:rPr>
      </w:pPr>
    </w:p>
    <w:p w14:paraId="345CC575" w14:textId="77777777" w:rsidR="00E6784E" w:rsidRDefault="00E6784E" w:rsidP="00704080">
      <w:pPr>
        <w:ind w:firstLine="0"/>
        <w:rPr>
          <w:szCs w:val="24"/>
        </w:rPr>
      </w:pPr>
    </w:p>
    <w:p w14:paraId="0E2DBAAD" w14:textId="77777777" w:rsidR="00E6784E" w:rsidRDefault="00E6784E" w:rsidP="00704080">
      <w:pPr>
        <w:ind w:firstLine="0"/>
        <w:rPr>
          <w:szCs w:val="24"/>
        </w:rPr>
      </w:pPr>
    </w:p>
    <w:p w14:paraId="60539237" w14:textId="77777777" w:rsidR="00E6784E" w:rsidRDefault="00E6784E" w:rsidP="00704080">
      <w:pPr>
        <w:ind w:firstLine="0"/>
        <w:rPr>
          <w:szCs w:val="24"/>
        </w:rPr>
      </w:pPr>
    </w:p>
    <w:p w14:paraId="3AA009A9" w14:textId="77777777" w:rsidR="00104C11" w:rsidRDefault="00104C11" w:rsidP="00704080">
      <w:pPr>
        <w:ind w:firstLine="0"/>
        <w:rPr>
          <w:szCs w:val="24"/>
        </w:rPr>
      </w:pPr>
    </w:p>
    <w:p w14:paraId="339C7364" w14:textId="469E1BDF" w:rsidR="008C2CB1" w:rsidRDefault="008C2CB1" w:rsidP="00704080">
      <w:pPr>
        <w:ind w:firstLine="0"/>
        <w:rPr>
          <w:szCs w:val="24"/>
        </w:rPr>
      </w:pPr>
      <w:r w:rsidRPr="003447F4">
        <w:rPr>
          <w:szCs w:val="24"/>
        </w:rPr>
        <w:lastRenderedPageBreak/>
        <w:t>3.</w:t>
      </w:r>
      <w:r>
        <w:rPr>
          <w:szCs w:val="24"/>
        </w:rPr>
        <w:t xml:space="preserve">6 </w:t>
      </w:r>
      <w:r w:rsidRPr="003447F4">
        <w:rPr>
          <w:szCs w:val="24"/>
        </w:rPr>
        <w:t>Casos de Uso</w:t>
      </w:r>
    </w:p>
    <w:p w14:paraId="1B8DE5BD" w14:textId="48423751" w:rsidR="00D74B5F" w:rsidRPr="006606D0" w:rsidRDefault="00D74B5F" w:rsidP="00704080">
      <w:pPr>
        <w:ind w:firstLine="0"/>
        <w:jc w:val="center"/>
        <w:rPr>
          <w:sz w:val="20"/>
        </w:rPr>
      </w:pPr>
      <w:r w:rsidRPr="006606D0">
        <w:rPr>
          <w:rFonts w:cs="Arial"/>
          <w:b/>
          <w:bCs/>
          <w:sz w:val="20"/>
        </w:rPr>
        <w:t xml:space="preserve">Figura </w:t>
      </w:r>
      <w:r>
        <w:rPr>
          <w:rFonts w:cs="Arial"/>
          <w:b/>
          <w:bCs/>
          <w:sz w:val="20"/>
        </w:rPr>
        <w:t>2</w:t>
      </w:r>
      <w:r w:rsidRPr="006606D0">
        <w:rPr>
          <w:rFonts w:cs="Arial"/>
          <w:b/>
          <w:bCs/>
          <w:sz w:val="20"/>
        </w:rPr>
        <w:t>:</w:t>
      </w:r>
      <w:r w:rsidRPr="006606D0">
        <w:rPr>
          <w:rFonts w:cs="Arial"/>
          <w:sz w:val="20"/>
        </w:rPr>
        <w:t xml:space="preserve"> </w:t>
      </w:r>
      <w:r w:rsidR="002E464F">
        <w:rPr>
          <w:rFonts w:cs="Arial"/>
          <w:sz w:val="20"/>
        </w:rPr>
        <w:t xml:space="preserve">Diagrama do </w:t>
      </w:r>
      <w:r>
        <w:rPr>
          <w:rFonts w:cs="Arial"/>
          <w:sz w:val="20"/>
        </w:rPr>
        <w:t>Caso de Uso</w:t>
      </w:r>
    </w:p>
    <w:p w14:paraId="7BA768C8" w14:textId="74D193AD" w:rsidR="00846252" w:rsidRDefault="002F2D18" w:rsidP="00704080">
      <w:pPr>
        <w:ind w:firstLine="0"/>
        <w:rPr>
          <w:szCs w:val="24"/>
        </w:rPr>
      </w:pPr>
      <w:r>
        <w:rPr>
          <w:noProof/>
        </w:rPr>
        <w:drawing>
          <wp:inline distT="0" distB="0" distL="0" distR="0" wp14:anchorId="3DA3C7C9" wp14:editId="4EB83E57">
            <wp:extent cx="5759450" cy="75438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9450" cy="7543800"/>
                    </a:xfrm>
                    <a:prstGeom prst="rect">
                      <a:avLst/>
                    </a:prstGeom>
                    <a:noFill/>
                    <a:ln>
                      <a:noFill/>
                    </a:ln>
                  </pic:spPr>
                </pic:pic>
              </a:graphicData>
            </a:graphic>
          </wp:inline>
        </w:drawing>
      </w:r>
    </w:p>
    <w:p w14:paraId="73F8F609" w14:textId="77777777" w:rsidR="00433922" w:rsidRDefault="00433922" w:rsidP="00704080">
      <w:pPr>
        <w:ind w:firstLine="0"/>
        <w:rPr>
          <w:szCs w:val="24"/>
        </w:rPr>
      </w:pPr>
    </w:p>
    <w:p w14:paraId="116B90B1" w14:textId="77777777" w:rsidR="00704080" w:rsidRDefault="00704080" w:rsidP="00704080">
      <w:pPr>
        <w:ind w:firstLine="709"/>
        <w:rPr>
          <w:b/>
          <w:bCs/>
          <w:szCs w:val="24"/>
        </w:rPr>
      </w:pPr>
    </w:p>
    <w:p w14:paraId="5322B7C3" w14:textId="1D78C0D1" w:rsidR="00704080" w:rsidRDefault="00704080" w:rsidP="00704080">
      <w:pPr>
        <w:ind w:firstLine="709"/>
        <w:rPr>
          <w:b/>
          <w:bCs/>
          <w:szCs w:val="24"/>
        </w:rPr>
      </w:pPr>
    </w:p>
    <w:p w14:paraId="57C03BEB" w14:textId="5526BDAE" w:rsidR="00871214" w:rsidRDefault="00871214" w:rsidP="00871214">
      <w:pPr>
        <w:ind w:firstLine="0"/>
        <w:jc w:val="center"/>
        <w:rPr>
          <w:rFonts w:ascii="Segoe UI" w:hAnsi="Segoe UI" w:cs="Segoe UI"/>
          <w:color w:val="252424"/>
          <w:sz w:val="21"/>
          <w:szCs w:val="21"/>
          <w:shd w:val="clear" w:color="auto" w:fill="FFFFFF"/>
        </w:rPr>
      </w:pPr>
      <w:bookmarkStart w:id="4" w:name="_Hlk56502268"/>
      <w:bookmarkStart w:id="5" w:name="_Hlk56335319"/>
      <w:r w:rsidRPr="00871214">
        <w:rPr>
          <w:rFonts w:ascii="Segoe UI" w:hAnsi="Segoe UI" w:cs="Segoe UI"/>
          <w:b/>
          <w:bCs/>
          <w:color w:val="252424"/>
          <w:sz w:val="21"/>
          <w:szCs w:val="21"/>
          <w:shd w:val="clear" w:color="auto" w:fill="FFFFFF"/>
        </w:rPr>
        <w:lastRenderedPageBreak/>
        <w:t>Quadro 6</w:t>
      </w:r>
      <w:r>
        <w:rPr>
          <w:rFonts w:ascii="Segoe UI" w:hAnsi="Segoe UI" w:cs="Segoe UI"/>
          <w:color w:val="252424"/>
          <w:sz w:val="21"/>
          <w:szCs w:val="21"/>
          <w:shd w:val="clear" w:color="auto" w:fill="FFFFFF"/>
        </w:rPr>
        <w:t xml:space="preserve"> - Matriz de Rastreabilidade UC</w:t>
      </w:r>
      <w:r w:rsidR="00862DCF">
        <w:rPr>
          <w:rFonts w:ascii="Segoe UI" w:hAnsi="Segoe UI" w:cs="Segoe UI"/>
          <w:color w:val="252424"/>
          <w:sz w:val="21"/>
          <w:szCs w:val="21"/>
          <w:shd w:val="clear" w:color="auto" w:fill="FFFFFF"/>
        </w:rPr>
        <w:t xml:space="preserve"> x RF</w:t>
      </w:r>
    </w:p>
    <w:tbl>
      <w:tblPr>
        <w:tblW w:w="9062" w:type="dxa"/>
        <w:tblInd w:w="80" w:type="dxa"/>
        <w:tblCellMar>
          <w:left w:w="70" w:type="dxa"/>
          <w:right w:w="70" w:type="dxa"/>
        </w:tblCellMar>
        <w:tblLook w:val="04A0" w:firstRow="1" w:lastRow="0" w:firstColumn="1" w:lastColumn="0" w:noHBand="0" w:noVBand="1"/>
      </w:tblPr>
      <w:tblGrid>
        <w:gridCol w:w="1408"/>
        <w:gridCol w:w="519"/>
        <w:gridCol w:w="519"/>
        <w:gridCol w:w="519"/>
        <w:gridCol w:w="519"/>
        <w:gridCol w:w="519"/>
        <w:gridCol w:w="519"/>
        <w:gridCol w:w="520"/>
        <w:gridCol w:w="520"/>
        <w:gridCol w:w="520"/>
        <w:gridCol w:w="520"/>
        <w:gridCol w:w="520"/>
        <w:gridCol w:w="520"/>
        <w:gridCol w:w="520"/>
        <w:gridCol w:w="520"/>
        <w:gridCol w:w="380"/>
      </w:tblGrid>
      <w:tr w:rsidR="00871214" w:rsidRPr="0037304E" w14:paraId="7C9E6035" w14:textId="77777777" w:rsidTr="002E33E1">
        <w:trPr>
          <w:trHeight w:val="397"/>
        </w:trPr>
        <w:tc>
          <w:tcPr>
            <w:tcW w:w="141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7374E65" w14:textId="77777777" w:rsidR="00871214" w:rsidRPr="0037304E" w:rsidRDefault="00871214" w:rsidP="00871214">
            <w:pPr>
              <w:suppressAutoHyphens w:val="0"/>
              <w:ind w:firstLine="0"/>
              <w:rPr>
                <w:rFonts w:cs="Arial"/>
                <w:color w:val="000000"/>
                <w:sz w:val="18"/>
                <w:szCs w:val="18"/>
                <w:lang w:eastAsia="pt-BR"/>
              </w:rPr>
            </w:pPr>
            <w:r w:rsidRPr="0037304E">
              <w:rPr>
                <w:rFonts w:cs="Arial"/>
                <w:color w:val="000000"/>
                <w:sz w:val="18"/>
                <w:szCs w:val="18"/>
                <w:lang w:eastAsia="pt-BR"/>
              </w:rPr>
              <w:t> </w:t>
            </w:r>
          </w:p>
        </w:tc>
        <w:tc>
          <w:tcPr>
            <w:tcW w:w="521" w:type="dxa"/>
            <w:tcBorders>
              <w:top w:val="single" w:sz="8" w:space="0" w:color="000000"/>
              <w:left w:val="nil"/>
              <w:bottom w:val="nil"/>
              <w:right w:val="single" w:sz="8" w:space="0" w:color="000000"/>
            </w:tcBorders>
            <w:shd w:val="clear" w:color="auto" w:fill="auto"/>
            <w:vAlign w:val="center"/>
            <w:hideMark/>
          </w:tcPr>
          <w:p w14:paraId="1FC75E39"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3E7668FB"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5FA62878"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046B61C8"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2692F57F"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6EE0D9AF"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430BF287"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3C640ADF"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6501E114"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1424B4D4"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5F39E675"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4B4AEE3F"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14A2B544"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21" w:type="dxa"/>
            <w:tcBorders>
              <w:top w:val="single" w:sz="8" w:space="0" w:color="000000"/>
              <w:left w:val="nil"/>
              <w:bottom w:val="nil"/>
              <w:right w:val="single" w:sz="8" w:space="0" w:color="000000"/>
            </w:tcBorders>
            <w:shd w:val="clear" w:color="auto" w:fill="auto"/>
            <w:vAlign w:val="center"/>
            <w:hideMark/>
          </w:tcPr>
          <w:p w14:paraId="4110A507"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352" w:type="dxa"/>
            <w:tcBorders>
              <w:top w:val="single" w:sz="8" w:space="0" w:color="000000"/>
              <w:left w:val="nil"/>
              <w:bottom w:val="nil"/>
              <w:right w:val="single" w:sz="8" w:space="0" w:color="000000"/>
            </w:tcBorders>
            <w:shd w:val="clear" w:color="auto" w:fill="auto"/>
            <w:vAlign w:val="center"/>
            <w:hideMark/>
          </w:tcPr>
          <w:p w14:paraId="3697E7A4"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r>
      <w:tr w:rsidR="00871214" w:rsidRPr="0037304E" w14:paraId="65AF2787" w14:textId="77777777" w:rsidTr="002E33E1">
        <w:trPr>
          <w:trHeight w:val="397"/>
        </w:trPr>
        <w:tc>
          <w:tcPr>
            <w:tcW w:w="1416" w:type="dxa"/>
            <w:vMerge/>
            <w:tcBorders>
              <w:top w:val="single" w:sz="8" w:space="0" w:color="000000"/>
              <w:left w:val="single" w:sz="8" w:space="0" w:color="000000"/>
              <w:bottom w:val="single" w:sz="8" w:space="0" w:color="000000"/>
              <w:right w:val="single" w:sz="8" w:space="0" w:color="000000"/>
            </w:tcBorders>
            <w:vAlign w:val="center"/>
            <w:hideMark/>
          </w:tcPr>
          <w:p w14:paraId="62DDC517" w14:textId="77777777" w:rsidR="00871214" w:rsidRPr="0037304E" w:rsidRDefault="00871214" w:rsidP="00871214">
            <w:pPr>
              <w:suppressAutoHyphens w:val="0"/>
              <w:ind w:firstLine="0"/>
              <w:jc w:val="left"/>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hideMark/>
          </w:tcPr>
          <w:p w14:paraId="70DEFCA9"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w:t>
            </w:r>
          </w:p>
        </w:tc>
        <w:tc>
          <w:tcPr>
            <w:tcW w:w="521" w:type="dxa"/>
            <w:tcBorders>
              <w:top w:val="nil"/>
              <w:left w:val="nil"/>
              <w:bottom w:val="single" w:sz="8" w:space="0" w:color="000000"/>
              <w:right w:val="single" w:sz="8" w:space="0" w:color="000000"/>
            </w:tcBorders>
            <w:shd w:val="clear" w:color="auto" w:fill="auto"/>
            <w:vAlign w:val="center"/>
            <w:hideMark/>
          </w:tcPr>
          <w:p w14:paraId="358FE285"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w:t>
            </w:r>
          </w:p>
        </w:tc>
        <w:tc>
          <w:tcPr>
            <w:tcW w:w="521" w:type="dxa"/>
            <w:tcBorders>
              <w:top w:val="nil"/>
              <w:left w:val="nil"/>
              <w:bottom w:val="single" w:sz="8" w:space="0" w:color="000000"/>
              <w:right w:val="single" w:sz="8" w:space="0" w:color="000000"/>
            </w:tcBorders>
            <w:shd w:val="clear" w:color="auto" w:fill="auto"/>
            <w:vAlign w:val="center"/>
            <w:hideMark/>
          </w:tcPr>
          <w:p w14:paraId="6BF1DD5C"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3</w:t>
            </w:r>
          </w:p>
        </w:tc>
        <w:tc>
          <w:tcPr>
            <w:tcW w:w="521" w:type="dxa"/>
            <w:tcBorders>
              <w:top w:val="nil"/>
              <w:left w:val="nil"/>
              <w:bottom w:val="single" w:sz="8" w:space="0" w:color="000000"/>
              <w:right w:val="single" w:sz="8" w:space="0" w:color="000000"/>
            </w:tcBorders>
            <w:shd w:val="clear" w:color="auto" w:fill="auto"/>
            <w:vAlign w:val="center"/>
            <w:hideMark/>
          </w:tcPr>
          <w:p w14:paraId="38C5F27B"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4</w:t>
            </w:r>
          </w:p>
        </w:tc>
        <w:tc>
          <w:tcPr>
            <w:tcW w:w="521" w:type="dxa"/>
            <w:tcBorders>
              <w:top w:val="nil"/>
              <w:left w:val="nil"/>
              <w:bottom w:val="single" w:sz="8" w:space="0" w:color="000000"/>
              <w:right w:val="single" w:sz="8" w:space="0" w:color="000000"/>
            </w:tcBorders>
            <w:shd w:val="clear" w:color="auto" w:fill="auto"/>
            <w:vAlign w:val="center"/>
            <w:hideMark/>
          </w:tcPr>
          <w:p w14:paraId="1CF42D6E"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5</w:t>
            </w:r>
          </w:p>
        </w:tc>
        <w:tc>
          <w:tcPr>
            <w:tcW w:w="521" w:type="dxa"/>
            <w:tcBorders>
              <w:top w:val="nil"/>
              <w:left w:val="nil"/>
              <w:bottom w:val="single" w:sz="8" w:space="0" w:color="000000"/>
              <w:right w:val="single" w:sz="8" w:space="0" w:color="000000"/>
            </w:tcBorders>
            <w:shd w:val="clear" w:color="auto" w:fill="auto"/>
            <w:vAlign w:val="center"/>
            <w:hideMark/>
          </w:tcPr>
          <w:p w14:paraId="5E7F9925"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6</w:t>
            </w:r>
          </w:p>
        </w:tc>
        <w:tc>
          <w:tcPr>
            <w:tcW w:w="521" w:type="dxa"/>
            <w:tcBorders>
              <w:top w:val="nil"/>
              <w:left w:val="nil"/>
              <w:bottom w:val="single" w:sz="8" w:space="0" w:color="000000"/>
              <w:right w:val="single" w:sz="8" w:space="0" w:color="000000"/>
            </w:tcBorders>
            <w:shd w:val="clear" w:color="auto" w:fill="auto"/>
            <w:vAlign w:val="center"/>
            <w:hideMark/>
          </w:tcPr>
          <w:p w14:paraId="60230585"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7</w:t>
            </w:r>
          </w:p>
        </w:tc>
        <w:tc>
          <w:tcPr>
            <w:tcW w:w="521" w:type="dxa"/>
            <w:tcBorders>
              <w:top w:val="nil"/>
              <w:left w:val="nil"/>
              <w:bottom w:val="single" w:sz="8" w:space="0" w:color="000000"/>
              <w:right w:val="single" w:sz="8" w:space="0" w:color="000000"/>
            </w:tcBorders>
            <w:shd w:val="clear" w:color="auto" w:fill="auto"/>
            <w:vAlign w:val="center"/>
            <w:hideMark/>
          </w:tcPr>
          <w:p w14:paraId="3A979A6E"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8</w:t>
            </w:r>
          </w:p>
        </w:tc>
        <w:tc>
          <w:tcPr>
            <w:tcW w:w="521" w:type="dxa"/>
            <w:tcBorders>
              <w:top w:val="nil"/>
              <w:left w:val="nil"/>
              <w:bottom w:val="single" w:sz="8" w:space="0" w:color="000000"/>
              <w:right w:val="single" w:sz="8" w:space="0" w:color="000000"/>
            </w:tcBorders>
            <w:shd w:val="clear" w:color="auto" w:fill="auto"/>
            <w:vAlign w:val="center"/>
            <w:hideMark/>
          </w:tcPr>
          <w:p w14:paraId="650C4301"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9</w:t>
            </w:r>
          </w:p>
        </w:tc>
        <w:tc>
          <w:tcPr>
            <w:tcW w:w="521" w:type="dxa"/>
            <w:tcBorders>
              <w:top w:val="nil"/>
              <w:left w:val="nil"/>
              <w:bottom w:val="single" w:sz="8" w:space="0" w:color="000000"/>
              <w:right w:val="single" w:sz="8" w:space="0" w:color="000000"/>
            </w:tcBorders>
            <w:shd w:val="clear" w:color="auto" w:fill="auto"/>
            <w:vAlign w:val="center"/>
            <w:hideMark/>
          </w:tcPr>
          <w:p w14:paraId="22735D6C"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10</w:t>
            </w:r>
          </w:p>
        </w:tc>
        <w:tc>
          <w:tcPr>
            <w:tcW w:w="521" w:type="dxa"/>
            <w:tcBorders>
              <w:top w:val="nil"/>
              <w:left w:val="nil"/>
              <w:bottom w:val="single" w:sz="8" w:space="0" w:color="000000"/>
              <w:right w:val="single" w:sz="8" w:space="0" w:color="000000"/>
            </w:tcBorders>
            <w:shd w:val="clear" w:color="auto" w:fill="auto"/>
            <w:vAlign w:val="center"/>
            <w:hideMark/>
          </w:tcPr>
          <w:p w14:paraId="3ED3CCD4"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11</w:t>
            </w:r>
          </w:p>
        </w:tc>
        <w:tc>
          <w:tcPr>
            <w:tcW w:w="521" w:type="dxa"/>
            <w:tcBorders>
              <w:top w:val="nil"/>
              <w:left w:val="nil"/>
              <w:bottom w:val="single" w:sz="8" w:space="0" w:color="000000"/>
              <w:right w:val="single" w:sz="8" w:space="0" w:color="000000"/>
            </w:tcBorders>
            <w:shd w:val="clear" w:color="auto" w:fill="auto"/>
            <w:vAlign w:val="center"/>
            <w:hideMark/>
          </w:tcPr>
          <w:p w14:paraId="5E65BDA0"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12</w:t>
            </w:r>
          </w:p>
        </w:tc>
        <w:tc>
          <w:tcPr>
            <w:tcW w:w="521" w:type="dxa"/>
            <w:tcBorders>
              <w:top w:val="nil"/>
              <w:left w:val="nil"/>
              <w:bottom w:val="single" w:sz="8" w:space="0" w:color="000000"/>
              <w:right w:val="single" w:sz="8" w:space="0" w:color="000000"/>
            </w:tcBorders>
            <w:shd w:val="clear" w:color="auto" w:fill="auto"/>
            <w:vAlign w:val="center"/>
            <w:hideMark/>
          </w:tcPr>
          <w:p w14:paraId="00289073"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13</w:t>
            </w:r>
          </w:p>
        </w:tc>
        <w:tc>
          <w:tcPr>
            <w:tcW w:w="521" w:type="dxa"/>
            <w:tcBorders>
              <w:top w:val="nil"/>
              <w:left w:val="nil"/>
              <w:bottom w:val="single" w:sz="8" w:space="0" w:color="000000"/>
              <w:right w:val="single" w:sz="8" w:space="0" w:color="000000"/>
            </w:tcBorders>
            <w:shd w:val="clear" w:color="auto" w:fill="auto"/>
            <w:vAlign w:val="center"/>
            <w:hideMark/>
          </w:tcPr>
          <w:p w14:paraId="2F3A3FC7"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14</w:t>
            </w:r>
          </w:p>
        </w:tc>
        <w:tc>
          <w:tcPr>
            <w:tcW w:w="352" w:type="dxa"/>
            <w:tcBorders>
              <w:top w:val="nil"/>
              <w:left w:val="nil"/>
              <w:bottom w:val="single" w:sz="8" w:space="0" w:color="000000"/>
              <w:right w:val="single" w:sz="8" w:space="0" w:color="000000"/>
            </w:tcBorders>
            <w:shd w:val="clear" w:color="auto" w:fill="auto"/>
            <w:vAlign w:val="center"/>
            <w:hideMark/>
          </w:tcPr>
          <w:p w14:paraId="68AD9161"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15</w:t>
            </w:r>
          </w:p>
        </w:tc>
      </w:tr>
      <w:tr w:rsidR="00871214" w:rsidRPr="0037304E" w14:paraId="0E6616BD" w14:textId="77777777" w:rsidTr="002E33E1">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0B8C5876" w14:textId="5C12CE1E"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001</w:t>
            </w:r>
          </w:p>
        </w:tc>
        <w:tc>
          <w:tcPr>
            <w:tcW w:w="521" w:type="dxa"/>
            <w:tcBorders>
              <w:top w:val="nil"/>
              <w:left w:val="nil"/>
              <w:bottom w:val="single" w:sz="8" w:space="0" w:color="000000"/>
              <w:right w:val="single" w:sz="8" w:space="0" w:color="000000"/>
            </w:tcBorders>
            <w:shd w:val="clear" w:color="auto" w:fill="auto"/>
            <w:vAlign w:val="center"/>
            <w:hideMark/>
          </w:tcPr>
          <w:p w14:paraId="222A685B"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4FF23B75" w14:textId="59B4891E"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1ADFCD86" w14:textId="030E6139"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16DC553D" w14:textId="4FEAF037"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1DBECA8C" w14:textId="25A1EC17"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3B6D17FA" w14:textId="201A2248"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633DB7B9" w14:textId="404487CA"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51BE0F3F" w14:textId="4485135C"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035BB1F7" w14:textId="170F643C"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6FC70E8B" w14:textId="731F6916"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285E514" w14:textId="2C311C82"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5B21067" w14:textId="7CA6F5D0"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3B2BF49E" w14:textId="41ABF370"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05429E4" w14:textId="698F8346" w:rsidR="00871214" w:rsidRPr="0037304E" w:rsidRDefault="00871214" w:rsidP="00871214">
            <w:pPr>
              <w:suppressAutoHyphens w:val="0"/>
              <w:ind w:firstLine="0"/>
              <w:jc w:val="center"/>
              <w:rPr>
                <w:rFonts w:cs="Arial"/>
                <w:color w:val="000000"/>
                <w:sz w:val="18"/>
                <w:szCs w:val="18"/>
                <w:lang w:eastAsia="pt-BR"/>
              </w:rPr>
            </w:pPr>
          </w:p>
        </w:tc>
        <w:tc>
          <w:tcPr>
            <w:tcW w:w="352" w:type="dxa"/>
            <w:tcBorders>
              <w:top w:val="nil"/>
              <w:left w:val="nil"/>
              <w:bottom w:val="single" w:sz="8" w:space="0" w:color="000000"/>
              <w:right w:val="single" w:sz="8" w:space="0" w:color="000000"/>
            </w:tcBorders>
            <w:shd w:val="clear" w:color="auto" w:fill="auto"/>
            <w:vAlign w:val="center"/>
          </w:tcPr>
          <w:p w14:paraId="57D7D729" w14:textId="4A098065" w:rsidR="00871214" w:rsidRPr="0037304E" w:rsidRDefault="00871214" w:rsidP="00871214">
            <w:pPr>
              <w:suppressAutoHyphens w:val="0"/>
              <w:ind w:firstLine="0"/>
              <w:jc w:val="center"/>
              <w:rPr>
                <w:rFonts w:cs="Arial"/>
                <w:color w:val="000000"/>
                <w:sz w:val="18"/>
                <w:szCs w:val="18"/>
                <w:lang w:eastAsia="pt-BR"/>
              </w:rPr>
            </w:pPr>
          </w:p>
        </w:tc>
      </w:tr>
      <w:tr w:rsidR="00871214" w:rsidRPr="0037304E" w14:paraId="1999FE3C" w14:textId="77777777" w:rsidTr="002E33E1">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7D831823" w14:textId="604D3C88"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002</w:t>
            </w:r>
          </w:p>
        </w:tc>
        <w:tc>
          <w:tcPr>
            <w:tcW w:w="521" w:type="dxa"/>
            <w:tcBorders>
              <w:top w:val="nil"/>
              <w:left w:val="nil"/>
              <w:bottom w:val="single" w:sz="8" w:space="0" w:color="000000"/>
              <w:right w:val="single" w:sz="8" w:space="0" w:color="000000"/>
            </w:tcBorders>
            <w:shd w:val="clear" w:color="auto" w:fill="auto"/>
            <w:vAlign w:val="center"/>
            <w:hideMark/>
          </w:tcPr>
          <w:p w14:paraId="294201DC"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644E143C" w14:textId="471D79A6"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226B2E4C" w14:textId="50D0B151"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04DBCDB0" w14:textId="712F4C5C"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7F6E95A0" w14:textId="691E6154"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506F2046" w14:textId="06AE55CE"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5235EEBA" w14:textId="204EB624"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7A14327A" w14:textId="662E7BC2"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73E17B83" w14:textId="72DB67EA"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C4C40E9" w14:textId="5AC92D4A"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0462E8EA" w14:textId="083B0205"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618E0A4F" w14:textId="6EEFFFF3"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12E6679" w14:textId="3B9219AE"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0C1DE768" w14:textId="75B4FE71" w:rsidR="00871214" w:rsidRPr="0037304E" w:rsidRDefault="00871214" w:rsidP="00871214">
            <w:pPr>
              <w:suppressAutoHyphens w:val="0"/>
              <w:ind w:firstLine="0"/>
              <w:jc w:val="center"/>
              <w:rPr>
                <w:rFonts w:cs="Arial"/>
                <w:color w:val="000000"/>
                <w:sz w:val="18"/>
                <w:szCs w:val="18"/>
                <w:lang w:eastAsia="pt-BR"/>
              </w:rPr>
            </w:pPr>
          </w:p>
        </w:tc>
        <w:tc>
          <w:tcPr>
            <w:tcW w:w="352" w:type="dxa"/>
            <w:tcBorders>
              <w:top w:val="nil"/>
              <w:left w:val="nil"/>
              <w:bottom w:val="single" w:sz="8" w:space="0" w:color="000000"/>
              <w:right w:val="single" w:sz="8" w:space="0" w:color="000000"/>
            </w:tcBorders>
            <w:shd w:val="clear" w:color="auto" w:fill="auto"/>
            <w:vAlign w:val="center"/>
          </w:tcPr>
          <w:p w14:paraId="72434424" w14:textId="7DFD33B1" w:rsidR="00871214" w:rsidRPr="0037304E" w:rsidRDefault="00871214" w:rsidP="00871214">
            <w:pPr>
              <w:suppressAutoHyphens w:val="0"/>
              <w:ind w:firstLine="0"/>
              <w:jc w:val="center"/>
              <w:rPr>
                <w:rFonts w:cs="Arial"/>
                <w:color w:val="000000"/>
                <w:sz w:val="18"/>
                <w:szCs w:val="18"/>
                <w:lang w:eastAsia="pt-BR"/>
              </w:rPr>
            </w:pPr>
          </w:p>
        </w:tc>
      </w:tr>
      <w:tr w:rsidR="00871214" w:rsidRPr="0037304E" w14:paraId="34C0055E" w14:textId="77777777" w:rsidTr="002E33E1">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43BAFFAA" w14:textId="620A908D"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003</w:t>
            </w:r>
          </w:p>
        </w:tc>
        <w:tc>
          <w:tcPr>
            <w:tcW w:w="521" w:type="dxa"/>
            <w:tcBorders>
              <w:top w:val="nil"/>
              <w:left w:val="nil"/>
              <w:bottom w:val="single" w:sz="8" w:space="0" w:color="000000"/>
              <w:right w:val="single" w:sz="8" w:space="0" w:color="000000"/>
            </w:tcBorders>
            <w:shd w:val="clear" w:color="auto" w:fill="auto"/>
            <w:vAlign w:val="center"/>
            <w:hideMark/>
          </w:tcPr>
          <w:p w14:paraId="77EEFB9D"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tcPr>
          <w:p w14:paraId="2637B497" w14:textId="0C6984EF"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4217D6C1" w14:textId="43681E91"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2796720C" w14:textId="3E9160C1"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51A1F838" w14:textId="71FE185E"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DBC6F95" w14:textId="48EAC7C1"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51118EE7" w14:textId="0685751F"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9A423B6" w14:textId="78699BA8"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18FAD742" w14:textId="48F4F50C"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6A20C628" w14:textId="38D470B7"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065EDBCE" w14:textId="2B355A42"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00231733" w14:textId="7853356C"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5D3DBD31" w14:textId="729925FC"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48FED73" w14:textId="5BBCBC85" w:rsidR="00871214" w:rsidRPr="0037304E" w:rsidRDefault="00871214" w:rsidP="00871214">
            <w:pPr>
              <w:suppressAutoHyphens w:val="0"/>
              <w:ind w:firstLine="0"/>
              <w:jc w:val="center"/>
              <w:rPr>
                <w:rFonts w:cs="Arial"/>
                <w:color w:val="000000"/>
                <w:sz w:val="18"/>
                <w:szCs w:val="18"/>
                <w:lang w:eastAsia="pt-BR"/>
              </w:rPr>
            </w:pPr>
          </w:p>
        </w:tc>
        <w:tc>
          <w:tcPr>
            <w:tcW w:w="352" w:type="dxa"/>
            <w:tcBorders>
              <w:top w:val="nil"/>
              <w:left w:val="nil"/>
              <w:bottom w:val="single" w:sz="8" w:space="0" w:color="000000"/>
              <w:right w:val="single" w:sz="8" w:space="0" w:color="000000"/>
            </w:tcBorders>
            <w:shd w:val="clear" w:color="auto" w:fill="auto"/>
            <w:vAlign w:val="center"/>
          </w:tcPr>
          <w:p w14:paraId="4095252D" w14:textId="0DCBBA74" w:rsidR="00871214" w:rsidRPr="0037304E" w:rsidRDefault="00871214" w:rsidP="00871214">
            <w:pPr>
              <w:suppressAutoHyphens w:val="0"/>
              <w:ind w:firstLine="0"/>
              <w:jc w:val="center"/>
              <w:rPr>
                <w:rFonts w:cs="Arial"/>
                <w:color w:val="000000"/>
                <w:sz w:val="18"/>
                <w:szCs w:val="18"/>
                <w:lang w:eastAsia="pt-BR"/>
              </w:rPr>
            </w:pPr>
          </w:p>
        </w:tc>
      </w:tr>
      <w:tr w:rsidR="00871214" w:rsidRPr="0037304E" w14:paraId="0703DDE5" w14:textId="77777777" w:rsidTr="002E33E1">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459AAEB4" w14:textId="5E2DB06B"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004</w:t>
            </w:r>
          </w:p>
        </w:tc>
        <w:tc>
          <w:tcPr>
            <w:tcW w:w="521" w:type="dxa"/>
            <w:tcBorders>
              <w:top w:val="nil"/>
              <w:left w:val="nil"/>
              <w:bottom w:val="single" w:sz="8" w:space="0" w:color="000000"/>
              <w:right w:val="single" w:sz="8" w:space="0" w:color="000000"/>
            </w:tcBorders>
            <w:shd w:val="clear" w:color="auto" w:fill="auto"/>
            <w:vAlign w:val="center"/>
            <w:hideMark/>
          </w:tcPr>
          <w:p w14:paraId="5A2D1B23"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tcPr>
          <w:p w14:paraId="0F76EF33" w14:textId="3D590BD6"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60C33711" w14:textId="4E9ECE31"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3C246237" w14:textId="6A39A55A"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5AD8A60E" w14:textId="40895459"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44674B44" w14:textId="6A7C56B4"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9BF43EC" w14:textId="100D54D6"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99D94DE" w14:textId="0939F8E0"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3D64E436" w14:textId="09547C87"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6293C41B" w14:textId="0E0FA5B3"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59D72D81" w14:textId="54F9CBE3"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EF984B5" w14:textId="7878FFC9"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3564DB3D" w14:textId="19D416BD"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793B7192" w14:textId="76B506D5" w:rsidR="00871214" w:rsidRPr="0037304E" w:rsidRDefault="00871214" w:rsidP="00871214">
            <w:pPr>
              <w:suppressAutoHyphens w:val="0"/>
              <w:ind w:firstLine="0"/>
              <w:jc w:val="center"/>
              <w:rPr>
                <w:rFonts w:cs="Arial"/>
                <w:color w:val="000000"/>
                <w:sz w:val="18"/>
                <w:szCs w:val="18"/>
                <w:lang w:eastAsia="pt-BR"/>
              </w:rPr>
            </w:pPr>
          </w:p>
        </w:tc>
        <w:tc>
          <w:tcPr>
            <w:tcW w:w="352" w:type="dxa"/>
            <w:tcBorders>
              <w:top w:val="nil"/>
              <w:left w:val="nil"/>
              <w:bottom w:val="single" w:sz="8" w:space="0" w:color="000000"/>
              <w:right w:val="single" w:sz="8" w:space="0" w:color="000000"/>
            </w:tcBorders>
            <w:shd w:val="clear" w:color="auto" w:fill="auto"/>
            <w:vAlign w:val="center"/>
          </w:tcPr>
          <w:p w14:paraId="7880FA01" w14:textId="608C0552" w:rsidR="00871214" w:rsidRPr="0037304E" w:rsidRDefault="00871214" w:rsidP="00871214">
            <w:pPr>
              <w:suppressAutoHyphens w:val="0"/>
              <w:ind w:firstLine="0"/>
              <w:rPr>
                <w:rFonts w:cs="Arial"/>
                <w:color w:val="000000"/>
                <w:sz w:val="18"/>
                <w:szCs w:val="18"/>
                <w:lang w:eastAsia="pt-BR"/>
              </w:rPr>
            </w:pPr>
          </w:p>
        </w:tc>
      </w:tr>
      <w:tr w:rsidR="00871214" w:rsidRPr="0037304E" w14:paraId="7F4C0F30" w14:textId="77777777" w:rsidTr="002E33E1">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3A645277" w14:textId="554C4DA0"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005</w:t>
            </w:r>
          </w:p>
        </w:tc>
        <w:tc>
          <w:tcPr>
            <w:tcW w:w="521" w:type="dxa"/>
            <w:tcBorders>
              <w:top w:val="nil"/>
              <w:left w:val="nil"/>
              <w:bottom w:val="single" w:sz="8" w:space="0" w:color="000000"/>
              <w:right w:val="single" w:sz="8" w:space="0" w:color="000000"/>
            </w:tcBorders>
            <w:shd w:val="clear" w:color="auto" w:fill="auto"/>
            <w:vAlign w:val="center"/>
          </w:tcPr>
          <w:p w14:paraId="35BC6284" w14:textId="44CEFF6D"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171C4024" w14:textId="60CA1D32"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31D564EB" w14:textId="6F77C4E9"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628D5BEB" w14:textId="4F364166"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640C2A53" w14:textId="388B3327"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1C097D5" w14:textId="746096EF"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148D8C84" w14:textId="7FFB1AF1" w:rsidR="00871214" w:rsidRPr="0037304E" w:rsidRDefault="00F24FFF"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15545808" w14:textId="4576F754" w:rsidR="00871214" w:rsidRPr="0037304E" w:rsidRDefault="00F24FFF"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5FC1E799" w14:textId="08DA9AF2" w:rsidR="00871214" w:rsidRPr="0037304E" w:rsidRDefault="00F24FFF"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2CDEB75E" w14:textId="60CBE344" w:rsidR="00871214" w:rsidRPr="0037304E" w:rsidRDefault="00F24FFF"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772D625E" w14:textId="5BFE7CFA"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323AC75" w14:textId="5E0409F2"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A9BC52B" w14:textId="6CDC6463"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34E7D318" w14:textId="3E02C586"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352" w:type="dxa"/>
            <w:tcBorders>
              <w:top w:val="nil"/>
              <w:left w:val="nil"/>
              <w:bottom w:val="single" w:sz="8" w:space="0" w:color="000000"/>
              <w:right w:val="single" w:sz="8" w:space="0" w:color="000000"/>
            </w:tcBorders>
            <w:shd w:val="clear" w:color="auto" w:fill="auto"/>
            <w:vAlign w:val="center"/>
          </w:tcPr>
          <w:p w14:paraId="3C9A1CB5" w14:textId="5429C087" w:rsidR="00871214" w:rsidRPr="0037304E" w:rsidRDefault="00871214" w:rsidP="00871214">
            <w:pPr>
              <w:suppressAutoHyphens w:val="0"/>
              <w:ind w:firstLine="0"/>
              <w:jc w:val="center"/>
              <w:rPr>
                <w:rFonts w:cs="Arial"/>
                <w:color w:val="000000"/>
                <w:sz w:val="18"/>
                <w:szCs w:val="18"/>
                <w:lang w:eastAsia="pt-BR"/>
              </w:rPr>
            </w:pPr>
          </w:p>
        </w:tc>
      </w:tr>
      <w:tr w:rsidR="00871214" w:rsidRPr="0037304E" w14:paraId="25950EE7" w14:textId="77777777" w:rsidTr="002E33E1">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23EF9090" w14:textId="2FB450C2"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006</w:t>
            </w:r>
          </w:p>
        </w:tc>
        <w:tc>
          <w:tcPr>
            <w:tcW w:w="521" w:type="dxa"/>
            <w:tcBorders>
              <w:top w:val="nil"/>
              <w:left w:val="nil"/>
              <w:bottom w:val="single" w:sz="8" w:space="0" w:color="000000"/>
              <w:right w:val="single" w:sz="8" w:space="0" w:color="000000"/>
            </w:tcBorders>
            <w:shd w:val="clear" w:color="auto" w:fill="auto"/>
            <w:vAlign w:val="center"/>
            <w:hideMark/>
          </w:tcPr>
          <w:p w14:paraId="38899BFC"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tcPr>
          <w:p w14:paraId="1231EAD1" w14:textId="34C3BDC4"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00A065B" w14:textId="0338CAAB"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3BA28DE7" w14:textId="251DCC71"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662A9D46" w14:textId="50854E68"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0BE075C7" w14:textId="10C3BA96"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3D13039F" w14:textId="3FD9C031"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1D7ECAAC" w14:textId="42F982C7"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431EF25" w14:textId="6D17BEA4"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AB01CEF" w14:textId="1C907651"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152C308" w14:textId="2EAF9652"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1F10EB51" w14:textId="212687EE"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67203AFF" w14:textId="5E397B84"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5A8427CB" w14:textId="4D9F3F0A" w:rsidR="00871214" w:rsidRPr="0037304E" w:rsidRDefault="00871214" w:rsidP="00871214">
            <w:pPr>
              <w:suppressAutoHyphens w:val="0"/>
              <w:ind w:firstLine="0"/>
              <w:jc w:val="center"/>
              <w:rPr>
                <w:rFonts w:cs="Arial"/>
                <w:color w:val="000000"/>
                <w:sz w:val="18"/>
                <w:szCs w:val="18"/>
                <w:lang w:eastAsia="pt-BR"/>
              </w:rPr>
            </w:pPr>
          </w:p>
        </w:tc>
        <w:tc>
          <w:tcPr>
            <w:tcW w:w="352" w:type="dxa"/>
            <w:tcBorders>
              <w:top w:val="nil"/>
              <w:left w:val="nil"/>
              <w:bottom w:val="single" w:sz="8" w:space="0" w:color="000000"/>
              <w:right w:val="single" w:sz="8" w:space="0" w:color="000000"/>
            </w:tcBorders>
            <w:shd w:val="clear" w:color="auto" w:fill="auto"/>
            <w:vAlign w:val="center"/>
          </w:tcPr>
          <w:p w14:paraId="1AF78AD0" w14:textId="02A7B633"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r>
      <w:tr w:rsidR="00871214" w:rsidRPr="0037304E" w14:paraId="06A6FA3F" w14:textId="77777777" w:rsidTr="002E33E1">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62697661" w14:textId="72D9A54E"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007</w:t>
            </w:r>
          </w:p>
        </w:tc>
        <w:tc>
          <w:tcPr>
            <w:tcW w:w="521" w:type="dxa"/>
            <w:tcBorders>
              <w:top w:val="nil"/>
              <w:left w:val="nil"/>
              <w:bottom w:val="single" w:sz="8" w:space="0" w:color="000000"/>
              <w:right w:val="single" w:sz="8" w:space="0" w:color="000000"/>
            </w:tcBorders>
            <w:shd w:val="clear" w:color="auto" w:fill="auto"/>
            <w:vAlign w:val="center"/>
            <w:hideMark/>
          </w:tcPr>
          <w:p w14:paraId="02EF4581"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tcPr>
          <w:p w14:paraId="304A064F" w14:textId="17563DC4"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2E0D121" w14:textId="04E9C5CF"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5C3B3F5" w14:textId="2307FFB7"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5FDB9718" w14:textId="3A211AA5"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06404C70" w14:textId="51F83549"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6BC11A8F" w14:textId="1FAEFE61"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6A24D0CA" w14:textId="17619C44"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216AC481" w14:textId="16B4AC0E"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18014AA7" w14:textId="2C395646"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0499AE94" w14:textId="7EF41AB2"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16CB294D" w14:textId="5AB8CF43"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0AFC3808" w14:textId="07EAEDFE"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08FE4235" w14:textId="5E4470C9"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352" w:type="dxa"/>
            <w:tcBorders>
              <w:top w:val="nil"/>
              <w:left w:val="nil"/>
              <w:bottom w:val="single" w:sz="8" w:space="0" w:color="000000"/>
              <w:right w:val="single" w:sz="8" w:space="0" w:color="000000"/>
            </w:tcBorders>
            <w:shd w:val="clear" w:color="auto" w:fill="auto"/>
            <w:vAlign w:val="center"/>
          </w:tcPr>
          <w:p w14:paraId="1D3EA0AE" w14:textId="5453D229" w:rsidR="00871214" w:rsidRPr="0037304E" w:rsidRDefault="00871214" w:rsidP="00871214">
            <w:pPr>
              <w:suppressAutoHyphens w:val="0"/>
              <w:ind w:firstLine="0"/>
              <w:jc w:val="center"/>
              <w:rPr>
                <w:rFonts w:cs="Arial"/>
                <w:color w:val="000000"/>
                <w:sz w:val="18"/>
                <w:szCs w:val="18"/>
                <w:lang w:eastAsia="pt-BR"/>
              </w:rPr>
            </w:pPr>
          </w:p>
        </w:tc>
      </w:tr>
      <w:tr w:rsidR="00871214" w:rsidRPr="0037304E" w14:paraId="79B29090" w14:textId="77777777" w:rsidTr="002E33E1">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4EDAFDDB" w14:textId="144EB87C"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008</w:t>
            </w:r>
          </w:p>
        </w:tc>
        <w:tc>
          <w:tcPr>
            <w:tcW w:w="521" w:type="dxa"/>
            <w:tcBorders>
              <w:top w:val="nil"/>
              <w:left w:val="nil"/>
              <w:bottom w:val="single" w:sz="8" w:space="0" w:color="000000"/>
              <w:right w:val="single" w:sz="8" w:space="0" w:color="000000"/>
            </w:tcBorders>
            <w:shd w:val="clear" w:color="auto" w:fill="auto"/>
            <w:vAlign w:val="center"/>
            <w:hideMark/>
          </w:tcPr>
          <w:p w14:paraId="42499286"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tcPr>
          <w:p w14:paraId="1B8701F6" w14:textId="078EC877"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56307B2" w14:textId="44659195"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632AFC85" w14:textId="4BE8FE03"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032677C0" w14:textId="5C7D3F0F"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75CCB6C5" w14:textId="67CA71D1"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98CA259" w14:textId="7AAA068E"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333D07C6" w14:textId="57EB585F"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7600FCB" w14:textId="518434D3"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B4AC8EB" w14:textId="401A7195"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0F0AC7F9" w14:textId="5F6BA80A"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BA664D0" w14:textId="0BA54C45"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97652BC" w14:textId="7D9D03BC"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3B50C19A" w14:textId="38505A17" w:rsidR="00871214" w:rsidRPr="0037304E" w:rsidRDefault="00871214" w:rsidP="00871214">
            <w:pPr>
              <w:suppressAutoHyphens w:val="0"/>
              <w:ind w:firstLine="0"/>
              <w:jc w:val="center"/>
              <w:rPr>
                <w:rFonts w:cs="Arial"/>
                <w:color w:val="000000"/>
                <w:sz w:val="18"/>
                <w:szCs w:val="18"/>
                <w:lang w:eastAsia="pt-BR"/>
              </w:rPr>
            </w:pPr>
          </w:p>
        </w:tc>
        <w:tc>
          <w:tcPr>
            <w:tcW w:w="352" w:type="dxa"/>
            <w:tcBorders>
              <w:top w:val="nil"/>
              <w:left w:val="nil"/>
              <w:bottom w:val="single" w:sz="8" w:space="0" w:color="000000"/>
              <w:right w:val="single" w:sz="8" w:space="0" w:color="000000"/>
            </w:tcBorders>
            <w:shd w:val="clear" w:color="auto" w:fill="auto"/>
            <w:vAlign w:val="center"/>
          </w:tcPr>
          <w:p w14:paraId="241FF97A" w14:textId="628C3815" w:rsidR="00871214" w:rsidRPr="0037304E" w:rsidRDefault="00871214" w:rsidP="00871214">
            <w:pPr>
              <w:suppressAutoHyphens w:val="0"/>
              <w:ind w:firstLine="0"/>
              <w:jc w:val="center"/>
              <w:rPr>
                <w:rFonts w:cs="Arial"/>
                <w:color w:val="000000"/>
                <w:sz w:val="18"/>
                <w:szCs w:val="18"/>
                <w:lang w:eastAsia="pt-BR"/>
              </w:rPr>
            </w:pPr>
          </w:p>
        </w:tc>
      </w:tr>
      <w:tr w:rsidR="00871214" w:rsidRPr="0037304E" w14:paraId="012FAE9E" w14:textId="77777777" w:rsidTr="002E33E1">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5260DCF2" w14:textId="74CE4414"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009</w:t>
            </w:r>
          </w:p>
        </w:tc>
        <w:tc>
          <w:tcPr>
            <w:tcW w:w="521" w:type="dxa"/>
            <w:tcBorders>
              <w:top w:val="nil"/>
              <w:left w:val="nil"/>
              <w:bottom w:val="single" w:sz="8" w:space="0" w:color="000000"/>
              <w:right w:val="single" w:sz="8" w:space="0" w:color="000000"/>
            </w:tcBorders>
            <w:shd w:val="clear" w:color="auto" w:fill="auto"/>
            <w:vAlign w:val="center"/>
            <w:hideMark/>
          </w:tcPr>
          <w:p w14:paraId="69091AD6"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1D57654D" w14:textId="71E16436"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3CD6017B" w14:textId="16AC7A6D"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7903A299" w14:textId="4A32B73D"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1B81BC66" w14:textId="0CFC681C"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5B254F6C" w14:textId="7BABE851"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164CF2E" w14:textId="66FC6497"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536CF598" w14:textId="1CAAFEC4"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1616B8EA" w14:textId="598D4C0A"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00C0A3AE" w14:textId="1C829B52"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7954064D" w14:textId="37503EB6"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782ABBD" w14:textId="7BDF0F05"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5B03491A" w14:textId="02CFE05D"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8184350" w14:textId="0DBF669A" w:rsidR="00871214" w:rsidRPr="0037304E" w:rsidRDefault="00871214" w:rsidP="00871214">
            <w:pPr>
              <w:suppressAutoHyphens w:val="0"/>
              <w:ind w:firstLine="0"/>
              <w:jc w:val="center"/>
              <w:rPr>
                <w:rFonts w:cs="Arial"/>
                <w:color w:val="000000"/>
                <w:sz w:val="18"/>
                <w:szCs w:val="18"/>
                <w:lang w:eastAsia="pt-BR"/>
              </w:rPr>
            </w:pPr>
          </w:p>
        </w:tc>
        <w:tc>
          <w:tcPr>
            <w:tcW w:w="352" w:type="dxa"/>
            <w:tcBorders>
              <w:top w:val="nil"/>
              <w:left w:val="nil"/>
              <w:bottom w:val="single" w:sz="8" w:space="0" w:color="000000"/>
              <w:right w:val="single" w:sz="8" w:space="0" w:color="000000"/>
            </w:tcBorders>
            <w:shd w:val="clear" w:color="auto" w:fill="auto"/>
            <w:vAlign w:val="center"/>
          </w:tcPr>
          <w:p w14:paraId="45DB17DF" w14:textId="0BAD2DB6" w:rsidR="00871214" w:rsidRPr="0037304E" w:rsidRDefault="00871214" w:rsidP="00871214">
            <w:pPr>
              <w:suppressAutoHyphens w:val="0"/>
              <w:ind w:firstLine="0"/>
              <w:jc w:val="center"/>
              <w:rPr>
                <w:rFonts w:cs="Arial"/>
                <w:color w:val="000000"/>
                <w:sz w:val="18"/>
                <w:szCs w:val="18"/>
                <w:lang w:eastAsia="pt-BR"/>
              </w:rPr>
            </w:pPr>
          </w:p>
        </w:tc>
      </w:tr>
      <w:tr w:rsidR="00871214" w:rsidRPr="0037304E" w14:paraId="078901BE" w14:textId="77777777" w:rsidTr="002E33E1">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1D4A8664" w14:textId="072F941B"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010</w:t>
            </w:r>
          </w:p>
        </w:tc>
        <w:tc>
          <w:tcPr>
            <w:tcW w:w="521" w:type="dxa"/>
            <w:tcBorders>
              <w:top w:val="nil"/>
              <w:left w:val="nil"/>
              <w:bottom w:val="single" w:sz="8" w:space="0" w:color="000000"/>
              <w:right w:val="single" w:sz="8" w:space="0" w:color="000000"/>
            </w:tcBorders>
            <w:shd w:val="clear" w:color="auto" w:fill="auto"/>
            <w:vAlign w:val="center"/>
            <w:hideMark/>
          </w:tcPr>
          <w:p w14:paraId="4F127D80"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21" w:type="dxa"/>
            <w:tcBorders>
              <w:top w:val="nil"/>
              <w:left w:val="nil"/>
              <w:bottom w:val="single" w:sz="8" w:space="0" w:color="000000"/>
              <w:right w:val="single" w:sz="8" w:space="0" w:color="000000"/>
            </w:tcBorders>
            <w:shd w:val="clear" w:color="auto" w:fill="auto"/>
            <w:vAlign w:val="center"/>
          </w:tcPr>
          <w:p w14:paraId="13656E4F" w14:textId="063637F3"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35457D8E" w14:textId="1425B8FB"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5EE748C" w14:textId="527957AF"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67F9EF08" w14:textId="2D453119"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7A53ED61" w14:textId="09FC408E"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00C69C87" w14:textId="52CFD3C6"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5E6F84F0" w14:textId="138790EF"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774BD73B" w14:textId="206D133B"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338CFB41" w14:textId="7329AA09"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28FBA2A" w14:textId="72CE65F0"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1EE5B706" w14:textId="217DD12D"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6DAB2BE1" w14:textId="25C213C9"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5ABF5A9C" w14:textId="7FBD8C73" w:rsidR="00871214" w:rsidRPr="0037304E" w:rsidRDefault="00871214" w:rsidP="00871214">
            <w:pPr>
              <w:suppressAutoHyphens w:val="0"/>
              <w:ind w:firstLine="0"/>
              <w:jc w:val="center"/>
              <w:rPr>
                <w:rFonts w:cs="Arial"/>
                <w:color w:val="000000"/>
                <w:sz w:val="18"/>
                <w:szCs w:val="18"/>
                <w:lang w:eastAsia="pt-BR"/>
              </w:rPr>
            </w:pPr>
          </w:p>
        </w:tc>
        <w:tc>
          <w:tcPr>
            <w:tcW w:w="352" w:type="dxa"/>
            <w:tcBorders>
              <w:top w:val="nil"/>
              <w:left w:val="nil"/>
              <w:bottom w:val="single" w:sz="8" w:space="0" w:color="000000"/>
              <w:right w:val="single" w:sz="8" w:space="0" w:color="000000"/>
            </w:tcBorders>
            <w:shd w:val="clear" w:color="auto" w:fill="auto"/>
            <w:vAlign w:val="center"/>
          </w:tcPr>
          <w:p w14:paraId="7A0406E2" w14:textId="6ECE69CB" w:rsidR="00871214" w:rsidRPr="0037304E" w:rsidRDefault="00871214" w:rsidP="00871214">
            <w:pPr>
              <w:suppressAutoHyphens w:val="0"/>
              <w:ind w:firstLine="0"/>
              <w:jc w:val="center"/>
              <w:rPr>
                <w:rFonts w:cs="Arial"/>
                <w:color w:val="000000"/>
                <w:sz w:val="18"/>
                <w:szCs w:val="18"/>
                <w:lang w:eastAsia="pt-BR"/>
              </w:rPr>
            </w:pPr>
          </w:p>
        </w:tc>
      </w:tr>
      <w:tr w:rsidR="00871214" w:rsidRPr="0037304E" w14:paraId="0783AC3F" w14:textId="77777777" w:rsidTr="002E33E1">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2E149065" w14:textId="1B408F0D"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011</w:t>
            </w:r>
          </w:p>
        </w:tc>
        <w:tc>
          <w:tcPr>
            <w:tcW w:w="521" w:type="dxa"/>
            <w:tcBorders>
              <w:top w:val="nil"/>
              <w:left w:val="nil"/>
              <w:bottom w:val="single" w:sz="8" w:space="0" w:color="000000"/>
              <w:right w:val="single" w:sz="8" w:space="0" w:color="000000"/>
            </w:tcBorders>
            <w:shd w:val="clear" w:color="auto" w:fill="auto"/>
            <w:vAlign w:val="center"/>
            <w:hideMark/>
          </w:tcPr>
          <w:p w14:paraId="65F43946"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65461050" w14:textId="2F402EDA"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BECBDC1" w14:textId="6E1B7ABA"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54387625" w14:textId="0FC0AF8D"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15194BE6" w14:textId="23DA7B80"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068183F6" w14:textId="01B55069"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31B019D5" w14:textId="50DE782E"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BDBD353" w14:textId="0C310D78"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B46F3EA" w14:textId="48EB7695"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7C082CE6" w14:textId="287C7043"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60AF6C0A" w14:textId="20B70661"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4D09878" w14:textId="06B31EF3"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11760F76" w14:textId="551AF844"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793BC980" w14:textId="3592A043" w:rsidR="00871214" w:rsidRPr="0037304E" w:rsidRDefault="00871214" w:rsidP="00871214">
            <w:pPr>
              <w:suppressAutoHyphens w:val="0"/>
              <w:ind w:firstLine="0"/>
              <w:jc w:val="center"/>
              <w:rPr>
                <w:rFonts w:cs="Arial"/>
                <w:color w:val="000000"/>
                <w:sz w:val="18"/>
                <w:szCs w:val="18"/>
                <w:lang w:eastAsia="pt-BR"/>
              </w:rPr>
            </w:pPr>
          </w:p>
        </w:tc>
        <w:tc>
          <w:tcPr>
            <w:tcW w:w="352" w:type="dxa"/>
            <w:tcBorders>
              <w:top w:val="nil"/>
              <w:left w:val="nil"/>
              <w:bottom w:val="single" w:sz="8" w:space="0" w:color="000000"/>
              <w:right w:val="single" w:sz="8" w:space="0" w:color="000000"/>
            </w:tcBorders>
            <w:shd w:val="clear" w:color="auto" w:fill="auto"/>
            <w:vAlign w:val="center"/>
          </w:tcPr>
          <w:p w14:paraId="05AE3714" w14:textId="690D12AF" w:rsidR="00871214" w:rsidRPr="0037304E" w:rsidRDefault="00871214" w:rsidP="00871214">
            <w:pPr>
              <w:suppressAutoHyphens w:val="0"/>
              <w:ind w:firstLine="0"/>
              <w:jc w:val="center"/>
              <w:rPr>
                <w:rFonts w:cs="Arial"/>
                <w:color w:val="000000"/>
                <w:sz w:val="18"/>
                <w:szCs w:val="18"/>
                <w:lang w:eastAsia="pt-BR"/>
              </w:rPr>
            </w:pPr>
          </w:p>
        </w:tc>
      </w:tr>
      <w:tr w:rsidR="00871214" w:rsidRPr="0037304E" w14:paraId="3E33F858" w14:textId="77777777" w:rsidTr="002E33E1">
        <w:trPr>
          <w:trHeight w:val="397"/>
        </w:trPr>
        <w:tc>
          <w:tcPr>
            <w:tcW w:w="1416" w:type="dxa"/>
            <w:tcBorders>
              <w:top w:val="nil"/>
              <w:left w:val="single" w:sz="8" w:space="0" w:color="000000"/>
              <w:bottom w:val="single" w:sz="8" w:space="0" w:color="000000"/>
              <w:right w:val="single" w:sz="8" w:space="0" w:color="000000"/>
            </w:tcBorders>
            <w:shd w:val="clear" w:color="auto" w:fill="auto"/>
            <w:vAlign w:val="center"/>
            <w:hideMark/>
          </w:tcPr>
          <w:p w14:paraId="6173A648" w14:textId="5D1FE1C2"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012</w:t>
            </w:r>
          </w:p>
        </w:tc>
        <w:tc>
          <w:tcPr>
            <w:tcW w:w="521" w:type="dxa"/>
            <w:tcBorders>
              <w:top w:val="nil"/>
              <w:left w:val="nil"/>
              <w:bottom w:val="single" w:sz="8" w:space="0" w:color="000000"/>
              <w:right w:val="single" w:sz="8" w:space="0" w:color="000000"/>
            </w:tcBorders>
            <w:shd w:val="clear" w:color="auto" w:fill="auto"/>
            <w:vAlign w:val="center"/>
            <w:hideMark/>
          </w:tcPr>
          <w:p w14:paraId="2CBEF73E"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c>
          <w:tcPr>
            <w:tcW w:w="521" w:type="dxa"/>
            <w:tcBorders>
              <w:top w:val="nil"/>
              <w:left w:val="nil"/>
              <w:bottom w:val="single" w:sz="8" w:space="0" w:color="000000"/>
              <w:right w:val="single" w:sz="8" w:space="0" w:color="000000"/>
            </w:tcBorders>
            <w:shd w:val="clear" w:color="auto" w:fill="auto"/>
            <w:vAlign w:val="center"/>
          </w:tcPr>
          <w:p w14:paraId="351FCC42" w14:textId="74099C94"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1FEBC570" w14:textId="1D08C210"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33021BC6" w14:textId="7CC7EE2A"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72F05CB5" w14:textId="6E4233BE"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0A218D89" w14:textId="4BF417CF"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43F64F6" w14:textId="758A0BD0"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4F1100F1" w14:textId="61181FD5"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5A5DF3A4" w14:textId="332D04A6"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6158CF77" w14:textId="553D7E8F"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271BEFDC" w14:textId="53573FF5"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75CD8669" w14:textId="3102CBF5"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68AA72E3" w14:textId="36E2AC8F" w:rsidR="00871214" w:rsidRPr="0037304E" w:rsidRDefault="00871214" w:rsidP="00871214">
            <w:pPr>
              <w:suppressAutoHyphens w:val="0"/>
              <w:ind w:firstLine="0"/>
              <w:jc w:val="center"/>
              <w:rPr>
                <w:rFonts w:cs="Arial"/>
                <w:color w:val="000000"/>
                <w:sz w:val="18"/>
                <w:szCs w:val="18"/>
                <w:lang w:eastAsia="pt-BR"/>
              </w:rPr>
            </w:pPr>
          </w:p>
        </w:tc>
        <w:tc>
          <w:tcPr>
            <w:tcW w:w="521" w:type="dxa"/>
            <w:tcBorders>
              <w:top w:val="nil"/>
              <w:left w:val="nil"/>
              <w:bottom w:val="single" w:sz="8" w:space="0" w:color="000000"/>
              <w:right w:val="single" w:sz="8" w:space="0" w:color="000000"/>
            </w:tcBorders>
            <w:shd w:val="clear" w:color="auto" w:fill="auto"/>
            <w:vAlign w:val="center"/>
          </w:tcPr>
          <w:p w14:paraId="6E065B55" w14:textId="07FAAD9A" w:rsidR="00871214" w:rsidRPr="0037304E" w:rsidRDefault="00871214" w:rsidP="00871214">
            <w:pPr>
              <w:suppressAutoHyphens w:val="0"/>
              <w:ind w:firstLine="0"/>
              <w:jc w:val="center"/>
              <w:rPr>
                <w:rFonts w:cs="Arial"/>
                <w:color w:val="000000"/>
                <w:sz w:val="18"/>
                <w:szCs w:val="18"/>
                <w:lang w:eastAsia="pt-BR"/>
              </w:rPr>
            </w:pPr>
          </w:p>
        </w:tc>
        <w:tc>
          <w:tcPr>
            <w:tcW w:w="352" w:type="dxa"/>
            <w:tcBorders>
              <w:top w:val="nil"/>
              <w:left w:val="nil"/>
              <w:bottom w:val="single" w:sz="8" w:space="0" w:color="000000"/>
              <w:right w:val="single" w:sz="8" w:space="0" w:color="000000"/>
            </w:tcBorders>
            <w:shd w:val="clear" w:color="auto" w:fill="auto"/>
            <w:vAlign w:val="center"/>
          </w:tcPr>
          <w:p w14:paraId="04EAC92A" w14:textId="4C522FA5" w:rsidR="00871214" w:rsidRPr="0037304E" w:rsidRDefault="00871214" w:rsidP="00871214">
            <w:pPr>
              <w:suppressAutoHyphens w:val="0"/>
              <w:ind w:firstLine="0"/>
              <w:jc w:val="center"/>
              <w:rPr>
                <w:rFonts w:cs="Arial"/>
                <w:color w:val="000000"/>
                <w:sz w:val="18"/>
                <w:szCs w:val="18"/>
                <w:lang w:eastAsia="pt-BR"/>
              </w:rPr>
            </w:pPr>
          </w:p>
        </w:tc>
      </w:tr>
    </w:tbl>
    <w:p w14:paraId="7624A769" w14:textId="77777777" w:rsidR="00871214" w:rsidRDefault="00871214" w:rsidP="00890AB4">
      <w:pPr>
        <w:ind w:firstLine="0"/>
        <w:rPr>
          <w:b/>
          <w:bCs/>
          <w:szCs w:val="24"/>
        </w:rPr>
      </w:pPr>
    </w:p>
    <w:tbl>
      <w:tblPr>
        <w:tblW w:w="9066" w:type="dxa"/>
        <w:tblInd w:w="80" w:type="dxa"/>
        <w:tblCellMar>
          <w:left w:w="70" w:type="dxa"/>
          <w:right w:w="70" w:type="dxa"/>
        </w:tblCellMar>
        <w:tblLook w:val="04A0" w:firstRow="1" w:lastRow="0" w:firstColumn="1" w:lastColumn="0" w:noHBand="0" w:noVBand="1"/>
      </w:tblPr>
      <w:tblGrid>
        <w:gridCol w:w="1386"/>
        <w:gridCol w:w="512"/>
        <w:gridCol w:w="512"/>
        <w:gridCol w:w="512"/>
        <w:gridCol w:w="512"/>
        <w:gridCol w:w="512"/>
        <w:gridCol w:w="512"/>
        <w:gridCol w:w="512"/>
        <w:gridCol w:w="512"/>
        <w:gridCol w:w="512"/>
        <w:gridCol w:w="512"/>
        <w:gridCol w:w="512"/>
        <w:gridCol w:w="512"/>
        <w:gridCol w:w="512"/>
        <w:gridCol w:w="512"/>
        <w:gridCol w:w="512"/>
      </w:tblGrid>
      <w:tr w:rsidR="00871214" w:rsidRPr="0037304E" w14:paraId="410D1EFE" w14:textId="77777777" w:rsidTr="00871214">
        <w:trPr>
          <w:trHeight w:val="397"/>
        </w:trPr>
        <w:tc>
          <w:tcPr>
            <w:tcW w:w="138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19A6D2F" w14:textId="77777777" w:rsidR="00871214" w:rsidRPr="0037304E" w:rsidRDefault="00871214" w:rsidP="00871214">
            <w:pPr>
              <w:suppressAutoHyphens w:val="0"/>
              <w:ind w:firstLine="0"/>
              <w:rPr>
                <w:rFonts w:cs="Arial"/>
                <w:color w:val="000000"/>
                <w:sz w:val="18"/>
                <w:szCs w:val="18"/>
                <w:lang w:eastAsia="pt-BR"/>
              </w:rPr>
            </w:pPr>
            <w:r w:rsidRPr="0037304E">
              <w:rPr>
                <w:rFonts w:cs="Arial"/>
                <w:color w:val="000000"/>
                <w:sz w:val="18"/>
                <w:szCs w:val="18"/>
                <w:lang w:eastAsia="pt-BR"/>
              </w:rPr>
              <w:t> </w:t>
            </w:r>
          </w:p>
        </w:tc>
        <w:tc>
          <w:tcPr>
            <w:tcW w:w="512" w:type="dxa"/>
            <w:tcBorders>
              <w:top w:val="single" w:sz="8" w:space="0" w:color="000000"/>
              <w:left w:val="nil"/>
              <w:bottom w:val="nil"/>
              <w:right w:val="single" w:sz="8" w:space="0" w:color="000000"/>
            </w:tcBorders>
            <w:shd w:val="clear" w:color="auto" w:fill="auto"/>
            <w:vAlign w:val="center"/>
            <w:hideMark/>
          </w:tcPr>
          <w:p w14:paraId="0C5B69E9"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29FACE36"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15C5BACC"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5D9BDB08"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3F2EA137"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7AEB969D"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3AFE0ADC"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3EF35D48"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194E7850"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726A50C7"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73A9D993"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560CE333"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4774ECAD"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6BA877D2"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c>
          <w:tcPr>
            <w:tcW w:w="512" w:type="dxa"/>
            <w:tcBorders>
              <w:top w:val="single" w:sz="8" w:space="0" w:color="000000"/>
              <w:left w:val="nil"/>
              <w:bottom w:val="nil"/>
              <w:right w:val="single" w:sz="8" w:space="0" w:color="000000"/>
            </w:tcBorders>
            <w:shd w:val="clear" w:color="auto" w:fill="auto"/>
            <w:vAlign w:val="center"/>
            <w:hideMark/>
          </w:tcPr>
          <w:p w14:paraId="39099E5D"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RF</w:t>
            </w:r>
          </w:p>
        </w:tc>
      </w:tr>
      <w:tr w:rsidR="00871214" w:rsidRPr="0037304E" w14:paraId="39EA2CCB" w14:textId="77777777" w:rsidTr="00871214">
        <w:trPr>
          <w:trHeight w:val="397"/>
        </w:trPr>
        <w:tc>
          <w:tcPr>
            <w:tcW w:w="1386" w:type="dxa"/>
            <w:vMerge/>
            <w:tcBorders>
              <w:top w:val="single" w:sz="8" w:space="0" w:color="000000"/>
              <w:left w:val="single" w:sz="8" w:space="0" w:color="000000"/>
              <w:bottom w:val="single" w:sz="8" w:space="0" w:color="000000"/>
              <w:right w:val="single" w:sz="8" w:space="0" w:color="000000"/>
            </w:tcBorders>
            <w:vAlign w:val="center"/>
            <w:hideMark/>
          </w:tcPr>
          <w:p w14:paraId="2F6ABB82" w14:textId="77777777" w:rsidR="00871214" w:rsidRPr="0037304E" w:rsidRDefault="00871214" w:rsidP="00871214">
            <w:pPr>
              <w:suppressAutoHyphens w:val="0"/>
              <w:ind w:firstLine="0"/>
              <w:jc w:val="left"/>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hideMark/>
          </w:tcPr>
          <w:p w14:paraId="2CA83DC6"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16</w:t>
            </w:r>
          </w:p>
        </w:tc>
        <w:tc>
          <w:tcPr>
            <w:tcW w:w="512" w:type="dxa"/>
            <w:tcBorders>
              <w:top w:val="nil"/>
              <w:left w:val="nil"/>
              <w:bottom w:val="single" w:sz="8" w:space="0" w:color="000000"/>
              <w:right w:val="single" w:sz="8" w:space="0" w:color="000000"/>
            </w:tcBorders>
            <w:shd w:val="clear" w:color="auto" w:fill="auto"/>
            <w:vAlign w:val="center"/>
            <w:hideMark/>
          </w:tcPr>
          <w:p w14:paraId="4D569CB6"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17</w:t>
            </w:r>
          </w:p>
        </w:tc>
        <w:tc>
          <w:tcPr>
            <w:tcW w:w="512" w:type="dxa"/>
            <w:tcBorders>
              <w:top w:val="nil"/>
              <w:left w:val="nil"/>
              <w:bottom w:val="single" w:sz="8" w:space="0" w:color="000000"/>
              <w:right w:val="single" w:sz="8" w:space="0" w:color="000000"/>
            </w:tcBorders>
            <w:shd w:val="clear" w:color="auto" w:fill="auto"/>
            <w:vAlign w:val="center"/>
            <w:hideMark/>
          </w:tcPr>
          <w:p w14:paraId="0EC6CC69"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18</w:t>
            </w:r>
          </w:p>
        </w:tc>
        <w:tc>
          <w:tcPr>
            <w:tcW w:w="512" w:type="dxa"/>
            <w:tcBorders>
              <w:top w:val="nil"/>
              <w:left w:val="nil"/>
              <w:bottom w:val="single" w:sz="8" w:space="0" w:color="000000"/>
              <w:right w:val="single" w:sz="8" w:space="0" w:color="000000"/>
            </w:tcBorders>
            <w:shd w:val="clear" w:color="auto" w:fill="auto"/>
            <w:vAlign w:val="center"/>
            <w:hideMark/>
          </w:tcPr>
          <w:p w14:paraId="7B9C86E5"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19</w:t>
            </w:r>
          </w:p>
        </w:tc>
        <w:tc>
          <w:tcPr>
            <w:tcW w:w="512" w:type="dxa"/>
            <w:tcBorders>
              <w:top w:val="nil"/>
              <w:left w:val="nil"/>
              <w:bottom w:val="single" w:sz="8" w:space="0" w:color="000000"/>
              <w:right w:val="single" w:sz="8" w:space="0" w:color="000000"/>
            </w:tcBorders>
            <w:shd w:val="clear" w:color="auto" w:fill="auto"/>
            <w:vAlign w:val="center"/>
            <w:hideMark/>
          </w:tcPr>
          <w:p w14:paraId="3EF00C95"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20</w:t>
            </w:r>
          </w:p>
        </w:tc>
        <w:tc>
          <w:tcPr>
            <w:tcW w:w="512" w:type="dxa"/>
            <w:tcBorders>
              <w:top w:val="nil"/>
              <w:left w:val="nil"/>
              <w:bottom w:val="single" w:sz="8" w:space="0" w:color="000000"/>
              <w:right w:val="single" w:sz="8" w:space="0" w:color="000000"/>
            </w:tcBorders>
            <w:shd w:val="clear" w:color="auto" w:fill="auto"/>
            <w:vAlign w:val="center"/>
            <w:hideMark/>
          </w:tcPr>
          <w:p w14:paraId="1A1F80AE"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21</w:t>
            </w:r>
          </w:p>
        </w:tc>
        <w:tc>
          <w:tcPr>
            <w:tcW w:w="512" w:type="dxa"/>
            <w:tcBorders>
              <w:top w:val="nil"/>
              <w:left w:val="nil"/>
              <w:bottom w:val="single" w:sz="8" w:space="0" w:color="000000"/>
              <w:right w:val="single" w:sz="8" w:space="0" w:color="000000"/>
            </w:tcBorders>
            <w:shd w:val="clear" w:color="auto" w:fill="auto"/>
            <w:vAlign w:val="center"/>
            <w:hideMark/>
          </w:tcPr>
          <w:p w14:paraId="459850CD"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22</w:t>
            </w:r>
          </w:p>
        </w:tc>
        <w:tc>
          <w:tcPr>
            <w:tcW w:w="512" w:type="dxa"/>
            <w:tcBorders>
              <w:top w:val="nil"/>
              <w:left w:val="nil"/>
              <w:bottom w:val="single" w:sz="8" w:space="0" w:color="000000"/>
              <w:right w:val="single" w:sz="8" w:space="0" w:color="000000"/>
            </w:tcBorders>
            <w:shd w:val="clear" w:color="auto" w:fill="auto"/>
            <w:vAlign w:val="center"/>
            <w:hideMark/>
          </w:tcPr>
          <w:p w14:paraId="7F60AE26"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23</w:t>
            </w:r>
          </w:p>
        </w:tc>
        <w:tc>
          <w:tcPr>
            <w:tcW w:w="512" w:type="dxa"/>
            <w:tcBorders>
              <w:top w:val="nil"/>
              <w:left w:val="nil"/>
              <w:bottom w:val="single" w:sz="8" w:space="0" w:color="000000"/>
              <w:right w:val="single" w:sz="8" w:space="0" w:color="000000"/>
            </w:tcBorders>
            <w:shd w:val="clear" w:color="auto" w:fill="auto"/>
            <w:vAlign w:val="center"/>
            <w:hideMark/>
          </w:tcPr>
          <w:p w14:paraId="3B05D44D"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24</w:t>
            </w:r>
          </w:p>
        </w:tc>
        <w:tc>
          <w:tcPr>
            <w:tcW w:w="512" w:type="dxa"/>
            <w:tcBorders>
              <w:top w:val="nil"/>
              <w:left w:val="nil"/>
              <w:bottom w:val="single" w:sz="8" w:space="0" w:color="000000"/>
              <w:right w:val="single" w:sz="8" w:space="0" w:color="000000"/>
            </w:tcBorders>
            <w:shd w:val="clear" w:color="auto" w:fill="auto"/>
            <w:vAlign w:val="center"/>
            <w:hideMark/>
          </w:tcPr>
          <w:p w14:paraId="69AE6869"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25</w:t>
            </w:r>
          </w:p>
        </w:tc>
        <w:tc>
          <w:tcPr>
            <w:tcW w:w="512" w:type="dxa"/>
            <w:tcBorders>
              <w:top w:val="nil"/>
              <w:left w:val="nil"/>
              <w:bottom w:val="single" w:sz="8" w:space="0" w:color="000000"/>
              <w:right w:val="single" w:sz="8" w:space="0" w:color="000000"/>
            </w:tcBorders>
            <w:shd w:val="clear" w:color="auto" w:fill="auto"/>
            <w:vAlign w:val="center"/>
            <w:hideMark/>
          </w:tcPr>
          <w:p w14:paraId="62E86733"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26</w:t>
            </w:r>
          </w:p>
        </w:tc>
        <w:tc>
          <w:tcPr>
            <w:tcW w:w="512" w:type="dxa"/>
            <w:tcBorders>
              <w:top w:val="nil"/>
              <w:left w:val="nil"/>
              <w:bottom w:val="single" w:sz="8" w:space="0" w:color="000000"/>
              <w:right w:val="single" w:sz="8" w:space="0" w:color="000000"/>
            </w:tcBorders>
            <w:shd w:val="clear" w:color="auto" w:fill="auto"/>
            <w:vAlign w:val="center"/>
            <w:hideMark/>
          </w:tcPr>
          <w:p w14:paraId="08CBEE51"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27</w:t>
            </w:r>
          </w:p>
        </w:tc>
        <w:tc>
          <w:tcPr>
            <w:tcW w:w="512" w:type="dxa"/>
            <w:tcBorders>
              <w:top w:val="nil"/>
              <w:left w:val="nil"/>
              <w:bottom w:val="single" w:sz="8" w:space="0" w:color="000000"/>
              <w:right w:val="single" w:sz="8" w:space="0" w:color="000000"/>
            </w:tcBorders>
            <w:shd w:val="clear" w:color="auto" w:fill="auto"/>
            <w:vAlign w:val="center"/>
            <w:hideMark/>
          </w:tcPr>
          <w:p w14:paraId="1282444A"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28</w:t>
            </w:r>
          </w:p>
        </w:tc>
        <w:tc>
          <w:tcPr>
            <w:tcW w:w="512" w:type="dxa"/>
            <w:tcBorders>
              <w:top w:val="nil"/>
              <w:left w:val="nil"/>
              <w:bottom w:val="single" w:sz="8" w:space="0" w:color="000000"/>
              <w:right w:val="single" w:sz="8" w:space="0" w:color="000000"/>
            </w:tcBorders>
            <w:shd w:val="clear" w:color="auto" w:fill="auto"/>
            <w:vAlign w:val="center"/>
            <w:hideMark/>
          </w:tcPr>
          <w:p w14:paraId="2A827A77"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29</w:t>
            </w:r>
          </w:p>
        </w:tc>
        <w:tc>
          <w:tcPr>
            <w:tcW w:w="512" w:type="dxa"/>
            <w:tcBorders>
              <w:top w:val="nil"/>
              <w:left w:val="nil"/>
              <w:bottom w:val="single" w:sz="8" w:space="0" w:color="000000"/>
              <w:right w:val="single" w:sz="8" w:space="0" w:color="000000"/>
            </w:tcBorders>
            <w:shd w:val="clear" w:color="auto" w:fill="auto"/>
            <w:vAlign w:val="center"/>
            <w:hideMark/>
          </w:tcPr>
          <w:p w14:paraId="6AA0E7D1"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30</w:t>
            </w:r>
          </w:p>
        </w:tc>
      </w:tr>
      <w:tr w:rsidR="00871214" w:rsidRPr="0037304E" w14:paraId="3F692511" w14:textId="77777777" w:rsidTr="00871214">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67C548DA" w14:textId="3957F066"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001</w:t>
            </w:r>
          </w:p>
        </w:tc>
        <w:tc>
          <w:tcPr>
            <w:tcW w:w="512" w:type="dxa"/>
            <w:tcBorders>
              <w:top w:val="nil"/>
              <w:left w:val="nil"/>
              <w:bottom w:val="single" w:sz="8" w:space="0" w:color="000000"/>
              <w:right w:val="single" w:sz="8" w:space="0" w:color="000000"/>
            </w:tcBorders>
            <w:shd w:val="clear" w:color="auto" w:fill="auto"/>
            <w:vAlign w:val="center"/>
          </w:tcPr>
          <w:p w14:paraId="1688BC9F" w14:textId="500E477B"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16B8E90B" w14:textId="795F1750"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4ED11733" w14:textId="0E29EC68"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4673CEF4" w14:textId="57C07A8A"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63D72ECB" w14:textId="331F6DB5"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512B1EE0" w14:textId="64D0A38E"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7E4C5E40" w14:textId="71690423"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52C8A626" w14:textId="2BAB9B13"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769AE508" w14:textId="1C956E0D"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2F514CF5" w14:textId="3AA30F79"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5D021FF4" w14:textId="29A85A75"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3590C263" w14:textId="08EDE64A"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0D7E1547" w14:textId="27C342FF"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3902F8F2" w14:textId="283C2E26"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42151F93" w14:textId="77057A92" w:rsidR="00871214" w:rsidRPr="0037304E" w:rsidRDefault="00871214" w:rsidP="00871214">
            <w:pPr>
              <w:suppressAutoHyphens w:val="0"/>
              <w:ind w:firstLine="0"/>
              <w:jc w:val="center"/>
              <w:rPr>
                <w:rFonts w:cs="Arial"/>
                <w:color w:val="000000"/>
                <w:sz w:val="18"/>
                <w:szCs w:val="18"/>
                <w:lang w:eastAsia="pt-BR"/>
              </w:rPr>
            </w:pPr>
          </w:p>
        </w:tc>
      </w:tr>
      <w:tr w:rsidR="00871214" w:rsidRPr="0037304E" w14:paraId="164B6DC0" w14:textId="77777777" w:rsidTr="00871214">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3FBFCEC6" w14:textId="234A5164"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002</w:t>
            </w:r>
          </w:p>
        </w:tc>
        <w:tc>
          <w:tcPr>
            <w:tcW w:w="512" w:type="dxa"/>
            <w:tcBorders>
              <w:top w:val="nil"/>
              <w:left w:val="nil"/>
              <w:bottom w:val="single" w:sz="8" w:space="0" w:color="000000"/>
              <w:right w:val="single" w:sz="8" w:space="0" w:color="000000"/>
            </w:tcBorders>
            <w:shd w:val="clear" w:color="auto" w:fill="auto"/>
            <w:vAlign w:val="center"/>
          </w:tcPr>
          <w:p w14:paraId="3C6C545A" w14:textId="2F500E03"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22ECD30B" w14:textId="60E0E8CE"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7269185F" w14:textId="0CF9A94F"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44D8EA60" w14:textId="2F41DE4B"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50A43413" w14:textId="57248652"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466E9684" w14:textId="1B34E43C"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1B912916" w14:textId="2A550887"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2AE1F062" w14:textId="51079111"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38CFACB4" w14:textId="2F043F92"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12214BB6" w14:textId="34C97117"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22624230" w14:textId="72D6C827"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2E91E057" w14:textId="029D97D7"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2D582639" w14:textId="16F65167"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29BF3086" w14:textId="796446A0" w:rsidR="00871214" w:rsidRPr="0037304E" w:rsidRDefault="00871214" w:rsidP="00871214">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26B55A06" w14:textId="4ED9176B" w:rsidR="00871214" w:rsidRPr="0037304E" w:rsidRDefault="00871214" w:rsidP="00871214">
            <w:pPr>
              <w:suppressAutoHyphens w:val="0"/>
              <w:ind w:firstLine="0"/>
              <w:jc w:val="center"/>
              <w:rPr>
                <w:rFonts w:cs="Arial"/>
                <w:color w:val="000000"/>
                <w:sz w:val="18"/>
                <w:szCs w:val="18"/>
                <w:lang w:eastAsia="pt-BR"/>
              </w:rPr>
            </w:pPr>
          </w:p>
        </w:tc>
      </w:tr>
      <w:tr w:rsidR="00871214" w:rsidRPr="0037304E" w14:paraId="047F77F8" w14:textId="77777777" w:rsidTr="00871214">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66BE22DC" w14:textId="16AAAAD9"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003</w:t>
            </w:r>
          </w:p>
        </w:tc>
        <w:tc>
          <w:tcPr>
            <w:tcW w:w="512" w:type="dxa"/>
            <w:tcBorders>
              <w:top w:val="nil"/>
              <w:left w:val="nil"/>
              <w:bottom w:val="single" w:sz="8" w:space="0" w:color="000000"/>
              <w:right w:val="single" w:sz="8" w:space="0" w:color="000000"/>
            </w:tcBorders>
            <w:shd w:val="clear" w:color="auto" w:fill="auto"/>
            <w:vAlign w:val="center"/>
            <w:hideMark/>
          </w:tcPr>
          <w:p w14:paraId="274C3009"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0DB8224"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01C73BF"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E9149F8"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6CF7200"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F557213"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C05F0FB"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AFAC238"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0F9D3E8"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B4344F8"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EB9C831"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841E16F"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2722CCD"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12D8744"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AAB30E5"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871214" w:rsidRPr="0037304E" w14:paraId="68B8E96E" w14:textId="77777777" w:rsidTr="00871214">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292A101B" w14:textId="569BC93A"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004</w:t>
            </w:r>
          </w:p>
        </w:tc>
        <w:tc>
          <w:tcPr>
            <w:tcW w:w="512" w:type="dxa"/>
            <w:tcBorders>
              <w:top w:val="nil"/>
              <w:left w:val="nil"/>
              <w:bottom w:val="single" w:sz="8" w:space="0" w:color="000000"/>
              <w:right w:val="single" w:sz="8" w:space="0" w:color="000000"/>
            </w:tcBorders>
            <w:shd w:val="clear" w:color="auto" w:fill="auto"/>
            <w:vAlign w:val="center"/>
            <w:hideMark/>
          </w:tcPr>
          <w:p w14:paraId="4DB89953"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DDEE3DD"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AD85F8A"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9D60B32"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37863BE"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C973D0D"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10DEB12"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DFFF917"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003C23E"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B3FAB06"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490F19A"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791746B"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22BEDAF"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A4A30FC"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B46084B"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871214" w:rsidRPr="0037304E" w14:paraId="641D234C" w14:textId="77777777" w:rsidTr="00871214">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18E0060B" w14:textId="202BE432"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005</w:t>
            </w:r>
          </w:p>
        </w:tc>
        <w:tc>
          <w:tcPr>
            <w:tcW w:w="512" w:type="dxa"/>
            <w:tcBorders>
              <w:top w:val="nil"/>
              <w:left w:val="nil"/>
              <w:bottom w:val="single" w:sz="8" w:space="0" w:color="000000"/>
              <w:right w:val="single" w:sz="8" w:space="0" w:color="000000"/>
            </w:tcBorders>
            <w:shd w:val="clear" w:color="auto" w:fill="auto"/>
            <w:vAlign w:val="center"/>
            <w:hideMark/>
          </w:tcPr>
          <w:p w14:paraId="655488BE"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70EDC6D"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02B4806"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776BC8F"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12CA47F"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8AF8137"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FFCF618"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679CBC3"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98AD7E5"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E896727"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846F96A"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5DB44D4"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7EC5362"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0478C54"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3DF2F0F" w14:textId="5B913649" w:rsidR="00871214" w:rsidRPr="0037304E" w:rsidRDefault="00F24FFF" w:rsidP="00871214">
            <w:pPr>
              <w:suppressAutoHyphens w:val="0"/>
              <w:ind w:firstLine="0"/>
              <w:jc w:val="center"/>
              <w:rPr>
                <w:rFonts w:cs="Arial"/>
                <w:color w:val="000000"/>
                <w:sz w:val="18"/>
                <w:szCs w:val="18"/>
                <w:lang w:eastAsia="pt-BR"/>
              </w:rPr>
            </w:pPr>
            <w:r>
              <w:rPr>
                <w:rFonts w:cs="Arial"/>
                <w:color w:val="000000"/>
                <w:sz w:val="18"/>
                <w:szCs w:val="18"/>
                <w:lang w:eastAsia="pt-BR"/>
              </w:rPr>
              <w:t>X</w:t>
            </w:r>
            <w:r w:rsidR="00871214" w:rsidRPr="0037304E">
              <w:rPr>
                <w:rFonts w:cs="Arial"/>
                <w:color w:val="000000"/>
                <w:sz w:val="18"/>
                <w:szCs w:val="18"/>
                <w:lang w:eastAsia="pt-BR"/>
              </w:rPr>
              <w:t> </w:t>
            </w:r>
          </w:p>
        </w:tc>
      </w:tr>
      <w:tr w:rsidR="00871214" w:rsidRPr="0037304E" w14:paraId="32044728" w14:textId="77777777" w:rsidTr="00871214">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4CDFF413" w14:textId="3ADB0497"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006</w:t>
            </w:r>
          </w:p>
        </w:tc>
        <w:tc>
          <w:tcPr>
            <w:tcW w:w="512" w:type="dxa"/>
            <w:tcBorders>
              <w:top w:val="nil"/>
              <w:left w:val="nil"/>
              <w:bottom w:val="single" w:sz="8" w:space="0" w:color="000000"/>
              <w:right w:val="single" w:sz="8" w:space="0" w:color="000000"/>
            </w:tcBorders>
            <w:shd w:val="clear" w:color="auto" w:fill="auto"/>
            <w:vAlign w:val="center"/>
            <w:hideMark/>
          </w:tcPr>
          <w:p w14:paraId="46A35219" w14:textId="2D366780"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29150B8" w14:textId="1B2D6E3F"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1BD248D6" w14:textId="281BDAE9" w:rsidR="00871214" w:rsidRPr="0037304E" w:rsidRDefault="00871214" w:rsidP="00871214">
            <w:pPr>
              <w:suppressAutoHyphens w:val="0"/>
              <w:ind w:firstLine="0"/>
              <w:jc w:val="center"/>
              <w:rPr>
                <w:rFonts w:cs="Arial"/>
                <w:color w:val="000000"/>
                <w:sz w:val="18"/>
                <w:szCs w:val="18"/>
                <w:lang w:eastAsia="pt-BR"/>
              </w:rPr>
            </w:pPr>
            <w:r>
              <w:rPr>
                <w:rFonts w:cs="Arial"/>
                <w:color w:val="000000"/>
                <w:sz w:val="18"/>
                <w:szCs w:val="18"/>
                <w:lang w:eastAsia="pt-BR"/>
              </w:rPr>
              <w:t>X</w:t>
            </w: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D40F0BD" w14:textId="69C78A1A" w:rsidR="00871214" w:rsidRPr="0037304E" w:rsidRDefault="00833E65" w:rsidP="00871214">
            <w:pPr>
              <w:suppressAutoHyphens w:val="0"/>
              <w:ind w:firstLine="0"/>
              <w:jc w:val="center"/>
              <w:rPr>
                <w:rFonts w:cs="Arial"/>
                <w:color w:val="000000"/>
                <w:sz w:val="18"/>
                <w:szCs w:val="18"/>
                <w:lang w:eastAsia="pt-BR"/>
              </w:rPr>
            </w:pPr>
            <w:r>
              <w:rPr>
                <w:rFonts w:cs="Arial"/>
                <w:color w:val="000000"/>
                <w:sz w:val="18"/>
                <w:szCs w:val="18"/>
                <w:lang w:eastAsia="pt-BR"/>
              </w:rPr>
              <w:t>X</w:t>
            </w:r>
            <w:r w:rsidR="00871214"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F607FF0"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4190F00"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06153BC"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0D619E2"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0ABAA9F"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4BD8674"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5DBF12C"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1C00770"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EEA4773"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CC3F90B"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535F4FB"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871214" w:rsidRPr="0037304E" w14:paraId="356CBA6E" w14:textId="77777777" w:rsidTr="00871214">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692A9AAD" w14:textId="1D8FC5AB" w:rsidR="00871214" w:rsidRPr="0037304E" w:rsidRDefault="00871214" w:rsidP="00871214">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007</w:t>
            </w:r>
          </w:p>
        </w:tc>
        <w:tc>
          <w:tcPr>
            <w:tcW w:w="512" w:type="dxa"/>
            <w:tcBorders>
              <w:top w:val="nil"/>
              <w:left w:val="nil"/>
              <w:bottom w:val="single" w:sz="8" w:space="0" w:color="000000"/>
              <w:right w:val="single" w:sz="8" w:space="0" w:color="000000"/>
            </w:tcBorders>
            <w:shd w:val="clear" w:color="auto" w:fill="auto"/>
            <w:vAlign w:val="center"/>
            <w:hideMark/>
          </w:tcPr>
          <w:p w14:paraId="227CD430"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9E4FA26"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05D4CEF"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65D5174"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50AA6CE"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4AE1A9B"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63F8A1F"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EA28A9F"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CACDAEA"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E572517"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036B448"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DAEE83A"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A0FCA24"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ACAB573" w14:textId="77777777" w:rsidR="00871214" w:rsidRPr="0037304E" w:rsidRDefault="00871214" w:rsidP="00871214">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D9FC59C" w14:textId="0D8F4A2D" w:rsidR="00871214" w:rsidRPr="0037304E" w:rsidRDefault="00833E65" w:rsidP="00871214">
            <w:pPr>
              <w:suppressAutoHyphens w:val="0"/>
              <w:ind w:firstLine="0"/>
              <w:jc w:val="center"/>
              <w:rPr>
                <w:rFonts w:cs="Arial"/>
                <w:color w:val="000000"/>
                <w:sz w:val="18"/>
                <w:szCs w:val="18"/>
                <w:lang w:eastAsia="pt-BR"/>
              </w:rPr>
            </w:pPr>
            <w:r>
              <w:rPr>
                <w:rFonts w:cs="Arial"/>
                <w:color w:val="000000"/>
                <w:sz w:val="18"/>
                <w:szCs w:val="18"/>
                <w:lang w:eastAsia="pt-BR"/>
              </w:rPr>
              <w:t>X</w:t>
            </w:r>
            <w:r w:rsidR="00871214" w:rsidRPr="0037304E">
              <w:rPr>
                <w:rFonts w:cs="Arial"/>
                <w:color w:val="000000"/>
                <w:sz w:val="18"/>
                <w:szCs w:val="18"/>
                <w:lang w:eastAsia="pt-BR"/>
              </w:rPr>
              <w:t> </w:t>
            </w:r>
          </w:p>
        </w:tc>
      </w:tr>
      <w:tr w:rsidR="00833E65" w:rsidRPr="0037304E" w14:paraId="47755021" w14:textId="77777777" w:rsidTr="00833E65">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2738CFC0" w14:textId="7FE7F9E7" w:rsidR="00833E65" w:rsidRPr="0037304E" w:rsidRDefault="00833E65" w:rsidP="00833E65">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008</w:t>
            </w:r>
          </w:p>
        </w:tc>
        <w:tc>
          <w:tcPr>
            <w:tcW w:w="512" w:type="dxa"/>
            <w:tcBorders>
              <w:top w:val="nil"/>
              <w:left w:val="nil"/>
              <w:bottom w:val="single" w:sz="8" w:space="0" w:color="000000"/>
              <w:right w:val="single" w:sz="8" w:space="0" w:color="000000"/>
            </w:tcBorders>
            <w:shd w:val="clear" w:color="auto" w:fill="auto"/>
            <w:vAlign w:val="center"/>
          </w:tcPr>
          <w:p w14:paraId="4986BEA8" w14:textId="50FFCA49" w:rsidR="00833E65" w:rsidRPr="0037304E" w:rsidRDefault="00833E65" w:rsidP="00833E65">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514D1EED" w14:textId="767065D6" w:rsidR="00833E65" w:rsidRPr="0037304E" w:rsidRDefault="00833E65" w:rsidP="00833E65">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16A85985" w14:textId="610ACD3C" w:rsidR="00833E65" w:rsidRPr="0037304E" w:rsidRDefault="00833E65" w:rsidP="00833E65">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537EFA9D" w14:textId="3A260E99" w:rsidR="00833E65" w:rsidRPr="0037304E" w:rsidRDefault="00833E65" w:rsidP="00833E65">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496134D2" w14:textId="000042FE" w:rsidR="00833E65" w:rsidRPr="0037304E" w:rsidRDefault="00833E65" w:rsidP="00833E65">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tcPr>
          <w:p w14:paraId="313449B0" w14:textId="42A34C43" w:rsidR="00833E65" w:rsidRPr="0037304E" w:rsidRDefault="00833E65" w:rsidP="00833E65">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tcPr>
          <w:p w14:paraId="3DFB9FE8" w14:textId="18E087FE" w:rsidR="00833E65" w:rsidRPr="0037304E" w:rsidRDefault="00833E65" w:rsidP="00833E65">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tcPr>
          <w:p w14:paraId="79325F3E" w14:textId="50E00780" w:rsidR="00833E65" w:rsidRPr="0037304E" w:rsidRDefault="00833E65" w:rsidP="00833E65">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tcPr>
          <w:p w14:paraId="1C7CD72B" w14:textId="7C969FB1" w:rsidR="00833E65" w:rsidRPr="0037304E" w:rsidRDefault="00833E65" w:rsidP="00833E65">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tcPr>
          <w:p w14:paraId="7C575A05" w14:textId="393318AD" w:rsidR="00833E65" w:rsidRPr="0037304E" w:rsidRDefault="00833E65" w:rsidP="00833E65">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tcPr>
          <w:p w14:paraId="3E256402" w14:textId="5A54ADA3" w:rsidR="00833E65" w:rsidRPr="0037304E" w:rsidRDefault="00833E65" w:rsidP="00833E65">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tcPr>
          <w:p w14:paraId="3B7A73AC" w14:textId="405354CF" w:rsidR="00833E65" w:rsidRPr="0037304E" w:rsidRDefault="00833E65" w:rsidP="00833E65">
            <w:pPr>
              <w:suppressAutoHyphens w:val="0"/>
              <w:ind w:firstLine="0"/>
              <w:jc w:val="center"/>
              <w:rPr>
                <w:rFonts w:cs="Arial"/>
                <w:color w:val="000000"/>
                <w:sz w:val="18"/>
                <w:szCs w:val="18"/>
                <w:lang w:eastAsia="pt-BR"/>
              </w:rPr>
            </w:pP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tcPr>
          <w:p w14:paraId="63B46A3E" w14:textId="42704F8B" w:rsidR="00833E65" w:rsidRPr="0037304E" w:rsidRDefault="00833E65" w:rsidP="00833E65">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tcPr>
          <w:p w14:paraId="1B5CC7C8" w14:textId="2709EA5A" w:rsidR="00833E65" w:rsidRPr="0037304E" w:rsidRDefault="00833E65" w:rsidP="00833E65">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hideMark/>
          </w:tcPr>
          <w:p w14:paraId="516915C7"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833E65" w:rsidRPr="0037304E" w14:paraId="522D2347" w14:textId="77777777" w:rsidTr="00871214">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7A8FDDD9" w14:textId="0367A269" w:rsidR="00833E65" w:rsidRPr="0037304E" w:rsidRDefault="00833E65" w:rsidP="00833E65">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009</w:t>
            </w:r>
          </w:p>
        </w:tc>
        <w:tc>
          <w:tcPr>
            <w:tcW w:w="512" w:type="dxa"/>
            <w:tcBorders>
              <w:top w:val="nil"/>
              <w:left w:val="nil"/>
              <w:bottom w:val="single" w:sz="8" w:space="0" w:color="000000"/>
              <w:right w:val="single" w:sz="8" w:space="0" w:color="000000"/>
            </w:tcBorders>
            <w:shd w:val="clear" w:color="auto" w:fill="auto"/>
            <w:vAlign w:val="center"/>
            <w:hideMark/>
          </w:tcPr>
          <w:p w14:paraId="7C3EC231"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EACD574"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7857C2A"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6F9137F"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C6DF0D6" w14:textId="2516B00A"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30BD2BC4" w14:textId="6BF708BF"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6444D8DD" w14:textId="0CA394DA"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40408E3F" w14:textId="5492E710"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079DD950" w14:textId="7BA9DB55"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4DA67E0B" w14:textId="4257848B"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073E5DBE" w14:textId="04F95802"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7E9EEB28" w14:textId="2C8F8A94"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31B05305"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46DB976"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070CB1F"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r>
      <w:tr w:rsidR="00833E65" w:rsidRPr="0037304E" w14:paraId="44098AA5" w14:textId="77777777" w:rsidTr="00871214">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28AF2B6B" w14:textId="38E5A1B3" w:rsidR="00833E65" w:rsidRPr="0037304E" w:rsidRDefault="00833E65" w:rsidP="00833E65">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010</w:t>
            </w:r>
          </w:p>
        </w:tc>
        <w:tc>
          <w:tcPr>
            <w:tcW w:w="512" w:type="dxa"/>
            <w:tcBorders>
              <w:top w:val="nil"/>
              <w:left w:val="nil"/>
              <w:bottom w:val="single" w:sz="8" w:space="0" w:color="000000"/>
              <w:right w:val="single" w:sz="8" w:space="0" w:color="000000"/>
            </w:tcBorders>
            <w:shd w:val="clear" w:color="auto" w:fill="auto"/>
            <w:vAlign w:val="center"/>
            <w:hideMark/>
          </w:tcPr>
          <w:p w14:paraId="63216C6E"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4499985"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69349D2"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B83FA92"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130817D" w14:textId="726C3816"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4CE47911" w14:textId="405E2FC8"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74056726" w14:textId="569BCBE0"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0E53252D" w14:textId="67B57CCB"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26C5F94E" w14:textId="25C65E85"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13F9E388" w14:textId="23CDA081"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749A82BD" w14:textId="04ED1926"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66967E8D" w14:textId="125AF511"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3681C4A9"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B624E47"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561CD2F"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X</w:t>
            </w:r>
          </w:p>
        </w:tc>
      </w:tr>
      <w:tr w:rsidR="00833E65" w:rsidRPr="0037304E" w14:paraId="422F3A19" w14:textId="77777777" w:rsidTr="00833E65">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3D18BE79" w14:textId="2EFA5ED0" w:rsidR="00833E65" w:rsidRPr="0037304E" w:rsidRDefault="00833E65" w:rsidP="00833E65">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011</w:t>
            </w:r>
          </w:p>
        </w:tc>
        <w:tc>
          <w:tcPr>
            <w:tcW w:w="512" w:type="dxa"/>
            <w:tcBorders>
              <w:top w:val="nil"/>
              <w:left w:val="nil"/>
              <w:bottom w:val="single" w:sz="8" w:space="0" w:color="000000"/>
              <w:right w:val="single" w:sz="8" w:space="0" w:color="000000"/>
            </w:tcBorders>
            <w:shd w:val="clear" w:color="auto" w:fill="auto"/>
            <w:vAlign w:val="center"/>
            <w:hideMark/>
          </w:tcPr>
          <w:p w14:paraId="794FFC53"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C8FEA3A"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819601B"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088A5A7"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547DA33"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08AAAE5"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2CB0142"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0FC3AA8"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17633EA3"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566B394"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60040FBA"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tcPr>
          <w:p w14:paraId="16DC400B" w14:textId="2343BB2D" w:rsidR="00833E65" w:rsidRPr="0037304E" w:rsidRDefault="00833E65" w:rsidP="00833E65">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hideMark/>
          </w:tcPr>
          <w:p w14:paraId="1A91A7F0" w14:textId="642ADA45"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60E44FAB" w14:textId="55C8881F"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31D136C7" w14:textId="3842E025"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r>
      <w:tr w:rsidR="00833E65" w:rsidRPr="0037304E" w14:paraId="36EC1230" w14:textId="77777777" w:rsidTr="00833E65">
        <w:trPr>
          <w:trHeight w:val="397"/>
        </w:trPr>
        <w:tc>
          <w:tcPr>
            <w:tcW w:w="1386" w:type="dxa"/>
            <w:tcBorders>
              <w:top w:val="nil"/>
              <w:left w:val="single" w:sz="8" w:space="0" w:color="000000"/>
              <w:bottom w:val="single" w:sz="8" w:space="0" w:color="000000"/>
              <w:right w:val="single" w:sz="8" w:space="0" w:color="000000"/>
            </w:tcBorders>
            <w:shd w:val="clear" w:color="auto" w:fill="auto"/>
            <w:vAlign w:val="center"/>
            <w:hideMark/>
          </w:tcPr>
          <w:p w14:paraId="28D4A7B3" w14:textId="5E2E0776" w:rsidR="00833E65" w:rsidRPr="0037304E" w:rsidRDefault="00833E65" w:rsidP="00833E65">
            <w:pPr>
              <w:suppressAutoHyphens w:val="0"/>
              <w:ind w:firstLine="0"/>
              <w:rPr>
                <w:rFonts w:cs="Arial"/>
                <w:color w:val="000000"/>
                <w:sz w:val="18"/>
                <w:szCs w:val="18"/>
                <w:lang w:eastAsia="pt-BR"/>
              </w:rPr>
            </w:pPr>
            <w:r>
              <w:rPr>
                <w:rFonts w:cs="Arial"/>
                <w:color w:val="000000"/>
                <w:sz w:val="18"/>
                <w:szCs w:val="18"/>
                <w:lang w:eastAsia="pt-BR"/>
              </w:rPr>
              <w:t>UC</w:t>
            </w:r>
            <w:r w:rsidRPr="0037304E">
              <w:rPr>
                <w:rFonts w:cs="Arial"/>
                <w:color w:val="000000"/>
                <w:sz w:val="18"/>
                <w:szCs w:val="18"/>
                <w:lang w:eastAsia="pt-BR"/>
              </w:rPr>
              <w:t>012</w:t>
            </w:r>
          </w:p>
        </w:tc>
        <w:tc>
          <w:tcPr>
            <w:tcW w:w="512" w:type="dxa"/>
            <w:tcBorders>
              <w:top w:val="nil"/>
              <w:left w:val="nil"/>
              <w:bottom w:val="single" w:sz="8" w:space="0" w:color="000000"/>
              <w:right w:val="single" w:sz="8" w:space="0" w:color="000000"/>
            </w:tcBorders>
            <w:shd w:val="clear" w:color="auto" w:fill="auto"/>
            <w:vAlign w:val="center"/>
            <w:hideMark/>
          </w:tcPr>
          <w:p w14:paraId="013256F9"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33F32E0"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A8F797E"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5D34AC00"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8B769A8"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3F5D3889"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764EA5D3"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423C897C"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27734160"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B9FC5DD"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hideMark/>
          </w:tcPr>
          <w:p w14:paraId="0B76556D" w14:textId="77777777"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p>
        </w:tc>
        <w:tc>
          <w:tcPr>
            <w:tcW w:w="512" w:type="dxa"/>
            <w:tcBorders>
              <w:top w:val="nil"/>
              <w:left w:val="nil"/>
              <w:bottom w:val="single" w:sz="8" w:space="0" w:color="000000"/>
              <w:right w:val="single" w:sz="8" w:space="0" w:color="000000"/>
            </w:tcBorders>
            <w:shd w:val="clear" w:color="auto" w:fill="auto"/>
            <w:vAlign w:val="center"/>
          </w:tcPr>
          <w:p w14:paraId="55B7FB88" w14:textId="787076ED" w:rsidR="00833E65" w:rsidRPr="0037304E" w:rsidRDefault="00833E65" w:rsidP="00833E65">
            <w:pPr>
              <w:suppressAutoHyphens w:val="0"/>
              <w:ind w:firstLine="0"/>
              <w:jc w:val="center"/>
              <w:rPr>
                <w:rFonts w:cs="Arial"/>
                <w:color w:val="000000"/>
                <w:sz w:val="18"/>
                <w:szCs w:val="18"/>
                <w:lang w:eastAsia="pt-BR"/>
              </w:rPr>
            </w:pPr>
          </w:p>
        </w:tc>
        <w:tc>
          <w:tcPr>
            <w:tcW w:w="512" w:type="dxa"/>
            <w:tcBorders>
              <w:top w:val="nil"/>
              <w:left w:val="nil"/>
              <w:bottom w:val="single" w:sz="8" w:space="0" w:color="000000"/>
              <w:right w:val="single" w:sz="8" w:space="0" w:color="000000"/>
            </w:tcBorders>
            <w:shd w:val="clear" w:color="auto" w:fill="auto"/>
            <w:vAlign w:val="center"/>
            <w:hideMark/>
          </w:tcPr>
          <w:p w14:paraId="0E396E72" w14:textId="15C664F9"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4C4EBD51" w14:textId="16ADEEC1"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c>
          <w:tcPr>
            <w:tcW w:w="512" w:type="dxa"/>
            <w:tcBorders>
              <w:top w:val="nil"/>
              <w:left w:val="nil"/>
              <w:bottom w:val="single" w:sz="8" w:space="0" w:color="000000"/>
              <w:right w:val="single" w:sz="8" w:space="0" w:color="000000"/>
            </w:tcBorders>
            <w:shd w:val="clear" w:color="auto" w:fill="auto"/>
            <w:vAlign w:val="center"/>
            <w:hideMark/>
          </w:tcPr>
          <w:p w14:paraId="03C1A538" w14:textId="55F1407C" w:rsidR="00833E65" w:rsidRPr="0037304E" w:rsidRDefault="00833E65" w:rsidP="00833E65">
            <w:pPr>
              <w:suppressAutoHyphens w:val="0"/>
              <w:ind w:firstLine="0"/>
              <w:jc w:val="center"/>
              <w:rPr>
                <w:rFonts w:cs="Arial"/>
                <w:color w:val="000000"/>
                <w:sz w:val="18"/>
                <w:szCs w:val="18"/>
                <w:lang w:eastAsia="pt-BR"/>
              </w:rPr>
            </w:pPr>
            <w:r w:rsidRPr="0037304E">
              <w:rPr>
                <w:rFonts w:cs="Arial"/>
                <w:color w:val="000000"/>
                <w:sz w:val="18"/>
                <w:szCs w:val="18"/>
                <w:lang w:eastAsia="pt-BR"/>
              </w:rPr>
              <w:t> </w:t>
            </w:r>
            <w:r>
              <w:rPr>
                <w:rFonts w:cs="Arial"/>
                <w:color w:val="000000"/>
                <w:sz w:val="18"/>
                <w:szCs w:val="18"/>
                <w:lang w:eastAsia="pt-BR"/>
              </w:rPr>
              <w:t>X</w:t>
            </w:r>
          </w:p>
        </w:tc>
      </w:tr>
    </w:tbl>
    <w:p w14:paraId="75B95BD6" w14:textId="77777777" w:rsidR="00871214" w:rsidRDefault="00871214" w:rsidP="00890AB4">
      <w:pPr>
        <w:ind w:firstLine="0"/>
        <w:rPr>
          <w:b/>
          <w:bCs/>
          <w:szCs w:val="24"/>
        </w:rPr>
      </w:pPr>
    </w:p>
    <w:p w14:paraId="55BF81D1" w14:textId="77777777" w:rsidR="00871214" w:rsidRDefault="00871214" w:rsidP="00890AB4">
      <w:pPr>
        <w:ind w:firstLine="0"/>
        <w:rPr>
          <w:b/>
          <w:bCs/>
          <w:szCs w:val="24"/>
        </w:rPr>
      </w:pPr>
    </w:p>
    <w:p w14:paraId="7EBAE727" w14:textId="77777777" w:rsidR="00871214" w:rsidRDefault="00871214" w:rsidP="00890AB4">
      <w:pPr>
        <w:ind w:firstLine="0"/>
        <w:rPr>
          <w:b/>
          <w:bCs/>
          <w:szCs w:val="24"/>
        </w:rPr>
      </w:pPr>
    </w:p>
    <w:p w14:paraId="14DD735C" w14:textId="77777777" w:rsidR="00871214" w:rsidRDefault="00871214" w:rsidP="00890AB4">
      <w:pPr>
        <w:ind w:firstLine="0"/>
        <w:rPr>
          <w:b/>
          <w:bCs/>
          <w:szCs w:val="24"/>
        </w:rPr>
      </w:pPr>
    </w:p>
    <w:p w14:paraId="61C8A42A" w14:textId="2EFC0484" w:rsidR="002F2D18" w:rsidRDefault="002F2D18" w:rsidP="00890AB4">
      <w:pPr>
        <w:ind w:firstLine="0"/>
        <w:rPr>
          <w:b/>
          <w:bCs/>
          <w:szCs w:val="24"/>
        </w:rPr>
      </w:pPr>
      <w:r w:rsidRPr="005E57D5">
        <w:rPr>
          <w:b/>
          <w:bCs/>
          <w:szCs w:val="24"/>
        </w:rPr>
        <w:t xml:space="preserve">Índice de casos de uso </w:t>
      </w:r>
    </w:p>
    <w:p w14:paraId="47CE81B2" w14:textId="77777777" w:rsidR="00890AB4" w:rsidRPr="005E57D5" w:rsidRDefault="00890AB4" w:rsidP="002F2D18">
      <w:pPr>
        <w:ind w:firstLine="709"/>
        <w:rPr>
          <w:b/>
          <w:bCs/>
          <w:szCs w:val="24"/>
        </w:rPr>
      </w:pPr>
    </w:p>
    <w:p w14:paraId="694ECF0C" w14:textId="77777777" w:rsidR="002F2D18" w:rsidRDefault="002F2D18" w:rsidP="002F2D18">
      <w:pPr>
        <w:ind w:firstLine="709"/>
        <w:rPr>
          <w:szCs w:val="24"/>
        </w:rPr>
      </w:pPr>
      <w:r>
        <w:rPr>
          <w:szCs w:val="24"/>
        </w:rPr>
        <w:t>UC001 – Escolher o tema</w:t>
      </w:r>
    </w:p>
    <w:p w14:paraId="0F69FFDD" w14:textId="77777777" w:rsidR="002F2D18" w:rsidRDefault="002F2D18" w:rsidP="002F2D18">
      <w:pPr>
        <w:ind w:firstLine="709"/>
        <w:rPr>
          <w:szCs w:val="24"/>
        </w:rPr>
      </w:pPr>
      <w:r>
        <w:rPr>
          <w:szCs w:val="24"/>
        </w:rPr>
        <w:t>UC002 – inserir dados: upload ou manual</w:t>
      </w:r>
    </w:p>
    <w:p w14:paraId="70898877" w14:textId="77777777" w:rsidR="002F2D18" w:rsidRDefault="002F2D18" w:rsidP="002F2D18">
      <w:pPr>
        <w:ind w:firstLine="709"/>
        <w:rPr>
          <w:szCs w:val="24"/>
        </w:rPr>
      </w:pPr>
      <w:r>
        <w:rPr>
          <w:szCs w:val="24"/>
        </w:rPr>
        <w:t>UC003 - Escolher o uso de amostra ou população</w:t>
      </w:r>
    </w:p>
    <w:p w14:paraId="67452C7F" w14:textId="77777777" w:rsidR="002F2D18" w:rsidRDefault="002F2D18" w:rsidP="002F2D18">
      <w:pPr>
        <w:ind w:firstLine="709"/>
        <w:rPr>
          <w:szCs w:val="24"/>
        </w:rPr>
      </w:pPr>
      <w:r>
        <w:rPr>
          <w:szCs w:val="24"/>
        </w:rPr>
        <w:t>UC004 – Escolher variável a ser utilizada</w:t>
      </w:r>
    </w:p>
    <w:p w14:paraId="63C8FA4C" w14:textId="77777777" w:rsidR="002F2D18" w:rsidRDefault="002F2D18" w:rsidP="002F2D18">
      <w:pPr>
        <w:ind w:firstLine="709"/>
        <w:rPr>
          <w:szCs w:val="24"/>
        </w:rPr>
      </w:pPr>
      <w:bookmarkStart w:id="6" w:name="_Hlk56501678"/>
      <w:bookmarkEnd w:id="4"/>
      <w:r>
        <w:rPr>
          <w:szCs w:val="24"/>
        </w:rPr>
        <w:t>UC005 – Gerar tabelas e gráficos</w:t>
      </w:r>
    </w:p>
    <w:p w14:paraId="3037209C" w14:textId="77777777" w:rsidR="002F2D18" w:rsidRDefault="002F2D18" w:rsidP="002F2D18">
      <w:pPr>
        <w:ind w:firstLine="709"/>
        <w:rPr>
          <w:szCs w:val="24"/>
        </w:rPr>
      </w:pPr>
      <w:r>
        <w:rPr>
          <w:szCs w:val="24"/>
        </w:rPr>
        <w:t>UC006 – Solicitar cálculos descritiva</w:t>
      </w:r>
    </w:p>
    <w:p w14:paraId="4DEAC2D5" w14:textId="77777777" w:rsidR="002F2D18" w:rsidRDefault="002F2D18" w:rsidP="002F2D18">
      <w:pPr>
        <w:ind w:firstLine="709"/>
        <w:rPr>
          <w:color w:val="FF0000"/>
          <w:szCs w:val="24"/>
        </w:rPr>
      </w:pPr>
      <w:r>
        <w:rPr>
          <w:szCs w:val="24"/>
        </w:rPr>
        <w:t>UC007 – Solicitar Impressão (opcional)</w:t>
      </w:r>
    </w:p>
    <w:p w14:paraId="42414E21" w14:textId="77777777" w:rsidR="002F2D18" w:rsidRDefault="002F2D18" w:rsidP="002F2D18">
      <w:pPr>
        <w:ind w:firstLine="709"/>
        <w:rPr>
          <w:szCs w:val="24"/>
        </w:rPr>
      </w:pPr>
      <w:r w:rsidRPr="00AB06D3">
        <w:rPr>
          <w:szCs w:val="24"/>
        </w:rPr>
        <w:t>UC00</w:t>
      </w:r>
      <w:r>
        <w:rPr>
          <w:szCs w:val="24"/>
        </w:rPr>
        <w:t>8</w:t>
      </w:r>
      <w:r w:rsidRPr="00AB06D3">
        <w:rPr>
          <w:szCs w:val="24"/>
        </w:rPr>
        <w:t xml:space="preserve"> – </w:t>
      </w:r>
      <w:r>
        <w:rPr>
          <w:szCs w:val="24"/>
        </w:rPr>
        <w:t>Escolher opção de Distribuição</w:t>
      </w:r>
    </w:p>
    <w:p w14:paraId="5E5F1F47" w14:textId="77777777" w:rsidR="002F2D18" w:rsidRDefault="002F2D18" w:rsidP="002F2D18">
      <w:pPr>
        <w:ind w:firstLine="709"/>
        <w:rPr>
          <w:szCs w:val="24"/>
        </w:rPr>
      </w:pPr>
      <w:r>
        <w:rPr>
          <w:szCs w:val="24"/>
        </w:rPr>
        <w:t>UC009 – Digitar dados para as distribuições</w:t>
      </w:r>
    </w:p>
    <w:p w14:paraId="023FD817" w14:textId="77777777" w:rsidR="002F2D18" w:rsidRDefault="002F2D18" w:rsidP="002F2D18">
      <w:pPr>
        <w:ind w:firstLine="709"/>
        <w:rPr>
          <w:szCs w:val="24"/>
        </w:rPr>
      </w:pPr>
      <w:r>
        <w:rPr>
          <w:szCs w:val="24"/>
        </w:rPr>
        <w:t>UC010 – Solicitar Cálculos de Distribuição</w:t>
      </w:r>
    </w:p>
    <w:p w14:paraId="6651900B" w14:textId="77777777" w:rsidR="002F2D18" w:rsidRDefault="002F2D18" w:rsidP="002F2D18">
      <w:pPr>
        <w:ind w:firstLine="709"/>
        <w:rPr>
          <w:szCs w:val="24"/>
        </w:rPr>
      </w:pPr>
      <w:r>
        <w:rPr>
          <w:szCs w:val="24"/>
        </w:rPr>
        <w:t>UC011 – Digitar dados levantados para Correlação e Regressão</w:t>
      </w:r>
    </w:p>
    <w:p w14:paraId="620FDDD9" w14:textId="0D4B3060" w:rsidR="002F2D18" w:rsidRDefault="002F2D18" w:rsidP="002F2D18">
      <w:pPr>
        <w:ind w:firstLine="709"/>
        <w:rPr>
          <w:szCs w:val="24"/>
        </w:rPr>
      </w:pPr>
      <w:r>
        <w:rPr>
          <w:szCs w:val="24"/>
        </w:rPr>
        <w:t>UC012 – Solicitar Cálculos para correlação e regressão</w:t>
      </w:r>
    </w:p>
    <w:p w14:paraId="188B8C59" w14:textId="3EC72E52" w:rsidR="00890AB4" w:rsidRDefault="00890AB4" w:rsidP="002F2D18">
      <w:pPr>
        <w:ind w:firstLine="709"/>
        <w:rPr>
          <w:szCs w:val="24"/>
        </w:rPr>
      </w:pPr>
    </w:p>
    <w:p w14:paraId="747DA2BF" w14:textId="329892D9" w:rsidR="00582F07" w:rsidRDefault="00582F07" w:rsidP="00582F07">
      <w:pPr>
        <w:ind w:firstLine="0"/>
        <w:jc w:val="center"/>
        <w:rPr>
          <w:sz w:val="20"/>
          <w:szCs w:val="24"/>
        </w:rPr>
      </w:pPr>
      <w:r w:rsidRPr="008C5DD4">
        <w:rPr>
          <w:b/>
          <w:sz w:val="20"/>
          <w:szCs w:val="24"/>
        </w:rPr>
        <w:t xml:space="preserve">Quadro </w:t>
      </w:r>
      <w:r>
        <w:rPr>
          <w:b/>
          <w:sz w:val="20"/>
          <w:szCs w:val="24"/>
        </w:rPr>
        <w:t>7</w:t>
      </w:r>
      <w:r w:rsidRPr="008C5DD4">
        <w:rPr>
          <w:sz w:val="20"/>
          <w:szCs w:val="24"/>
        </w:rPr>
        <w:t xml:space="preserve"> – </w:t>
      </w:r>
      <w:r w:rsidR="002E464F">
        <w:rPr>
          <w:sz w:val="20"/>
          <w:szCs w:val="24"/>
        </w:rPr>
        <w:t xml:space="preserve">Especificação Caso de Uso </w:t>
      </w:r>
    </w:p>
    <w:tbl>
      <w:tblPr>
        <w:tblStyle w:val="Tabelacomgrade1"/>
        <w:tblW w:w="0" w:type="auto"/>
        <w:jc w:val="center"/>
        <w:tblLook w:val="04A0" w:firstRow="1" w:lastRow="0" w:firstColumn="1" w:lastColumn="0" w:noHBand="0" w:noVBand="1"/>
      </w:tblPr>
      <w:tblGrid>
        <w:gridCol w:w="1803"/>
        <w:gridCol w:w="7483"/>
      </w:tblGrid>
      <w:tr w:rsidR="002F2D18" w:rsidRPr="001F77AA" w14:paraId="4D9D96A9" w14:textId="77777777" w:rsidTr="00B143CA">
        <w:trPr>
          <w:trHeight w:val="283"/>
          <w:jc w:val="center"/>
        </w:trPr>
        <w:tc>
          <w:tcPr>
            <w:tcW w:w="0" w:type="auto"/>
            <w:gridSpan w:val="2"/>
          </w:tcPr>
          <w:bookmarkEnd w:id="6"/>
          <w:p w14:paraId="176D0D22" w14:textId="77777777" w:rsidR="002F2D18" w:rsidRPr="001F77AA" w:rsidRDefault="002F2D18" w:rsidP="00B143CA">
            <w:pPr>
              <w:ind w:firstLine="0"/>
              <w:rPr>
                <w:rFonts w:cs="Arial"/>
                <w:b/>
                <w:sz w:val="20"/>
                <w:lang w:eastAsia="en-US"/>
              </w:rPr>
            </w:pPr>
            <w:r w:rsidRPr="001F77AA">
              <w:rPr>
                <w:rFonts w:cs="Arial"/>
                <w:b/>
                <w:sz w:val="20"/>
                <w:lang w:eastAsia="en-US"/>
              </w:rPr>
              <w:t xml:space="preserve">Caso de Uso – </w:t>
            </w:r>
            <w:r>
              <w:rPr>
                <w:szCs w:val="24"/>
              </w:rPr>
              <w:t xml:space="preserve">Escolher o tema </w:t>
            </w:r>
          </w:p>
        </w:tc>
      </w:tr>
      <w:tr w:rsidR="002F2D18" w:rsidRPr="001F77AA" w14:paraId="65B503FF" w14:textId="77777777" w:rsidTr="00B143CA">
        <w:trPr>
          <w:trHeight w:val="406"/>
          <w:jc w:val="center"/>
        </w:trPr>
        <w:tc>
          <w:tcPr>
            <w:tcW w:w="0" w:type="auto"/>
          </w:tcPr>
          <w:p w14:paraId="31A9ABE9"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14:paraId="5534CD4E"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UC 00</w:t>
            </w:r>
            <w:r>
              <w:rPr>
                <w:rFonts w:cs="Arial"/>
                <w:sz w:val="20"/>
                <w:lang w:eastAsia="en-US"/>
              </w:rPr>
              <w:t>1</w:t>
            </w:r>
          </w:p>
        </w:tc>
      </w:tr>
      <w:tr w:rsidR="002F2D18" w:rsidRPr="001F77AA" w14:paraId="1B8FE5B6" w14:textId="77777777" w:rsidTr="00B143CA">
        <w:trPr>
          <w:trHeight w:val="283"/>
          <w:jc w:val="center"/>
        </w:trPr>
        <w:tc>
          <w:tcPr>
            <w:tcW w:w="0" w:type="auto"/>
          </w:tcPr>
          <w:p w14:paraId="6C674598"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14:paraId="50E5D101"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 xml:space="preserve">Este caso de uso </w:t>
            </w:r>
            <w:r>
              <w:rPr>
                <w:rFonts w:cs="Arial"/>
                <w:sz w:val="20"/>
                <w:lang w:eastAsia="en-US"/>
              </w:rPr>
              <w:t>tem por objetivo ir para a página solicitada</w:t>
            </w:r>
          </w:p>
        </w:tc>
      </w:tr>
      <w:tr w:rsidR="002F2D18" w:rsidRPr="001F77AA" w14:paraId="795A2969" w14:textId="77777777" w:rsidTr="00B143CA">
        <w:trPr>
          <w:trHeight w:val="283"/>
          <w:jc w:val="center"/>
        </w:trPr>
        <w:tc>
          <w:tcPr>
            <w:tcW w:w="0" w:type="auto"/>
          </w:tcPr>
          <w:p w14:paraId="7A6C427E"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14:paraId="263FD1A3"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Usuário</w:t>
            </w:r>
          </w:p>
        </w:tc>
      </w:tr>
      <w:tr w:rsidR="002F2D18" w:rsidRPr="001F77AA" w14:paraId="68D0B314" w14:textId="77777777" w:rsidTr="00B143CA">
        <w:trPr>
          <w:trHeight w:val="283"/>
          <w:jc w:val="center"/>
        </w:trPr>
        <w:tc>
          <w:tcPr>
            <w:tcW w:w="0" w:type="auto"/>
          </w:tcPr>
          <w:p w14:paraId="12F3A120"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14:paraId="27790565"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pt-BR"/>
              </w:rPr>
              <w:t>Nenhuma</w:t>
            </w:r>
          </w:p>
        </w:tc>
      </w:tr>
      <w:tr w:rsidR="002F2D18" w:rsidRPr="001F77AA" w14:paraId="7F40A400" w14:textId="77777777" w:rsidTr="00B143CA">
        <w:trPr>
          <w:trHeight w:val="268"/>
          <w:jc w:val="center"/>
        </w:trPr>
        <w:tc>
          <w:tcPr>
            <w:tcW w:w="0" w:type="auto"/>
          </w:tcPr>
          <w:p w14:paraId="2972F9BB"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Principal</w:t>
            </w:r>
          </w:p>
          <w:p w14:paraId="3AE35140" w14:textId="77777777" w:rsidR="002F2D18" w:rsidRPr="001F77AA" w:rsidRDefault="002F2D18" w:rsidP="00B143CA">
            <w:pPr>
              <w:suppressAutoHyphens w:val="0"/>
              <w:spacing w:line="240" w:lineRule="auto"/>
              <w:ind w:firstLine="0"/>
              <w:jc w:val="left"/>
              <w:rPr>
                <w:rFonts w:cs="Arial"/>
                <w:b/>
                <w:sz w:val="20"/>
                <w:lang w:eastAsia="en-US"/>
              </w:rPr>
            </w:pPr>
          </w:p>
        </w:tc>
        <w:tc>
          <w:tcPr>
            <w:tcW w:w="0" w:type="auto"/>
          </w:tcPr>
          <w:p w14:paraId="3DB0E7AE" w14:textId="77777777" w:rsidR="002F2D18" w:rsidRPr="009B6B53" w:rsidRDefault="002F2D18" w:rsidP="002F2D18">
            <w:pPr>
              <w:pStyle w:val="PargrafodaLista"/>
              <w:numPr>
                <w:ilvl w:val="0"/>
                <w:numId w:val="21"/>
              </w:numPr>
              <w:spacing w:after="0" w:line="240" w:lineRule="auto"/>
              <w:rPr>
                <w:rFonts w:cs="Arial"/>
                <w:sz w:val="20"/>
                <w:szCs w:val="20"/>
                <w:lang w:eastAsia="pt-BR"/>
              </w:rPr>
            </w:pPr>
            <w:r w:rsidRPr="007016CC">
              <w:rPr>
                <w:rFonts w:cs="Arial"/>
                <w:sz w:val="20"/>
                <w:lang w:eastAsia="pt-BR"/>
              </w:rPr>
              <w:t xml:space="preserve">O use case inicia quando o usuário clica em uma </w:t>
            </w:r>
            <w:r>
              <w:rPr>
                <w:rFonts w:cs="Arial"/>
                <w:sz w:val="20"/>
                <w:lang w:eastAsia="pt-BR"/>
              </w:rPr>
              <w:t xml:space="preserve">das </w:t>
            </w:r>
            <w:r w:rsidRPr="007016CC">
              <w:rPr>
                <w:rFonts w:cs="Arial"/>
                <w:sz w:val="20"/>
                <w:lang w:eastAsia="pt-BR"/>
              </w:rPr>
              <w:t>opç</w:t>
            </w:r>
            <w:r>
              <w:rPr>
                <w:rFonts w:cs="Arial"/>
                <w:sz w:val="20"/>
                <w:lang w:eastAsia="pt-BR"/>
              </w:rPr>
              <w:t>ões:</w:t>
            </w:r>
            <w:r>
              <w:rPr>
                <w:szCs w:val="24"/>
              </w:rPr>
              <w:t xml:space="preserve"> </w:t>
            </w:r>
            <w:r w:rsidRPr="009B6B53">
              <w:rPr>
                <w:sz w:val="20"/>
                <w:szCs w:val="20"/>
              </w:rPr>
              <w:t>Descritiva, Probabilidade, correlação e regressão</w:t>
            </w:r>
          </w:p>
          <w:p w14:paraId="46B4D979" w14:textId="77777777" w:rsidR="002F2D18" w:rsidRPr="006C26AE" w:rsidRDefault="002F2D18" w:rsidP="002F2D18">
            <w:pPr>
              <w:pStyle w:val="PargrafodaLista"/>
              <w:numPr>
                <w:ilvl w:val="0"/>
                <w:numId w:val="21"/>
              </w:numPr>
              <w:spacing w:after="0" w:line="240" w:lineRule="auto"/>
              <w:rPr>
                <w:rFonts w:cs="Arial"/>
                <w:sz w:val="20"/>
                <w:lang w:eastAsia="pt-BR"/>
              </w:rPr>
            </w:pPr>
            <w:r w:rsidRPr="006C26AE">
              <w:rPr>
                <w:rFonts w:cs="Arial"/>
                <w:sz w:val="20"/>
                <w:lang w:eastAsia="pt-BR"/>
              </w:rPr>
              <w:t>O sistema carrega a página que foi solicitada:  Descritiva, Probabilidade e/ou item Correlação e regressão</w:t>
            </w:r>
          </w:p>
          <w:p w14:paraId="2307D9F0" w14:textId="77777777" w:rsidR="002F2D18" w:rsidRPr="006C26AE" w:rsidRDefault="002F2D18" w:rsidP="002F2D18">
            <w:pPr>
              <w:pStyle w:val="PargrafodaLista"/>
              <w:numPr>
                <w:ilvl w:val="0"/>
                <w:numId w:val="21"/>
              </w:numPr>
              <w:spacing w:after="0" w:line="240" w:lineRule="auto"/>
              <w:rPr>
                <w:rFonts w:cs="Arial"/>
                <w:sz w:val="20"/>
              </w:rPr>
            </w:pPr>
            <w:r w:rsidRPr="006C26AE">
              <w:rPr>
                <w:rFonts w:cs="Arial"/>
                <w:sz w:val="20"/>
                <w:lang w:eastAsia="pt-BR"/>
              </w:rPr>
              <w:t>O sistema encerra o caso de uso.</w:t>
            </w:r>
          </w:p>
        </w:tc>
      </w:tr>
      <w:tr w:rsidR="002F2D18" w:rsidRPr="001F77AA" w14:paraId="26E15C36" w14:textId="77777777" w:rsidTr="00B143CA">
        <w:trPr>
          <w:trHeight w:val="283"/>
          <w:jc w:val="center"/>
        </w:trPr>
        <w:tc>
          <w:tcPr>
            <w:tcW w:w="0" w:type="auto"/>
          </w:tcPr>
          <w:p w14:paraId="6DE08FB4"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14:paraId="5AF5E865"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Nenhuma</w:t>
            </w:r>
          </w:p>
        </w:tc>
      </w:tr>
      <w:tr w:rsidR="002F2D18" w:rsidRPr="001F77AA" w14:paraId="67C66A55" w14:textId="77777777" w:rsidTr="00B143CA">
        <w:trPr>
          <w:trHeight w:val="133"/>
          <w:jc w:val="center"/>
        </w:trPr>
        <w:tc>
          <w:tcPr>
            <w:tcW w:w="0" w:type="auto"/>
          </w:tcPr>
          <w:p w14:paraId="2E9B3E36"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14:paraId="14AE791C" w14:textId="77777777" w:rsidR="002F2D18" w:rsidRPr="001F77AA" w:rsidRDefault="002F2D18" w:rsidP="00B143CA">
            <w:pPr>
              <w:suppressAutoHyphens w:val="0"/>
              <w:spacing w:line="240" w:lineRule="auto"/>
              <w:ind w:firstLine="0"/>
              <w:jc w:val="left"/>
              <w:rPr>
                <w:rFonts w:cs="Arial"/>
                <w:sz w:val="20"/>
                <w:lang w:eastAsia="pt-BR"/>
              </w:rPr>
            </w:pPr>
            <w:r>
              <w:rPr>
                <w:rFonts w:cs="Arial"/>
                <w:sz w:val="20"/>
                <w:lang w:eastAsia="pt-BR"/>
              </w:rPr>
              <w:t xml:space="preserve">2 </w:t>
            </w:r>
            <w:r w:rsidRPr="001F77AA">
              <w:rPr>
                <w:rFonts w:cs="Arial"/>
                <w:sz w:val="20"/>
                <w:lang w:eastAsia="pt-BR"/>
              </w:rPr>
              <w:t xml:space="preserve">– </w:t>
            </w:r>
            <w:r>
              <w:rPr>
                <w:rFonts w:cs="Arial"/>
                <w:sz w:val="20"/>
                <w:lang w:eastAsia="pt-BR"/>
              </w:rPr>
              <w:t>A página não abre corretamente</w:t>
            </w:r>
          </w:p>
          <w:p w14:paraId="0468D256"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ab/>
              <w:t>2</w:t>
            </w:r>
            <w:r w:rsidRPr="001F77AA">
              <w:rPr>
                <w:rFonts w:cs="Arial"/>
                <w:sz w:val="20"/>
                <w:lang w:eastAsia="pt-BR"/>
              </w:rPr>
              <w:t>a.1 O</w:t>
            </w:r>
            <w:r>
              <w:rPr>
                <w:rFonts w:cs="Arial"/>
                <w:sz w:val="20"/>
                <w:lang w:eastAsia="pt-BR"/>
              </w:rPr>
              <w:t xml:space="preserve"> sistema fica na página principal</w:t>
            </w:r>
          </w:p>
          <w:p w14:paraId="4459D255"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 xml:space="preserve">             2a</w:t>
            </w:r>
            <w:r w:rsidRPr="001F77AA">
              <w:rPr>
                <w:rFonts w:cs="Arial"/>
                <w:sz w:val="20"/>
                <w:lang w:eastAsia="pt-BR"/>
              </w:rPr>
              <w:t>.</w:t>
            </w:r>
            <w:r>
              <w:rPr>
                <w:rFonts w:cs="Arial"/>
                <w:sz w:val="20"/>
                <w:lang w:eastAsia="pt-BR"/>
              </w:rPr>
              <w:t>2</w:t>
            </w:r>
            <w:r w:rsidRPr="001F77AA">
              <w:rPr>
                <w:rFonts w:cs="Arial"/>
                <w:sz w:val="20"/>
                <w:lang w:eastAsia="pt-BR"/>
              </w:rPr>
              <w:t xml:space="preserve"> </w:t>
            </w:r>
            <w:r>
              <w:rPr>
                <w:rFonts w:cs="Arial"/>
                <w:sz w:val="20"/>
                <w:lang w:eastAsia="pt-BR"/>
              </w:rPr>
              <w:t>Aparece Mensagem de erro da página.</w:t>
            </w:r>
          </w:p>
          <w:p w14:paraId="44E6DD59" w14:textId="77777777" w:rsidR="002F2D18" w:rsidRPr="001F77AA" w:rsidRDefault="002F2D18" w:rsidP="00B143CA">
            <w:pPr>
              <w:suppressAutoHyphens w:val="0"/>
              <w:spacing w:line="240" w:lineRule="auto"/>
              <w:ind w:firstLine="0"/>
              <w:jc w:val="left"/>
              <w:rPr>
                <w:rFonts w:cs="Arial"/>
                <w:sz w:val="20"/>
                <w:lang w:eastAsia="pt-BR"/>
              </w:rPr>
            </w:pPr>
          </w:p>
        </w:tc>
      </w:tr>
    </w:tbl>
    <w:p w14:paraId="41EA3843" w14:textId="77777777" w:rsidR="002F2D18" w:rsidRDefault="002F2D18" w:rsidP="002F2D18">
      <w:pPr>
        <w:ind w:firstLine="709"/>
        <w:rPr>
          <w:color w:val="FF0000"/>
        </w:rPr>
      </w:pPr>
    </w:p>
    <w:tbl>
      <w:tblPr>
        <w:tblStyle w:val="Tabelacomgrade1"/>
        <w:tblW w:w="0" w:type="auto"/>
        <w:jc w:val="center"/>
        <w:tblLook w:val="04A0" w:firstRow="1" w:lastRow="0" w:firstColumn="1" w:lastColumn="0" w:noHBand="0" w:noVBand="1"/>
      </w:tblPr>
      <w:tblGrid>
        <w:gridCol w:w="1759"/>
        <w:gridCol w:w="7527"/>
      </w:tblGrid>
      <w:tr w:rsidR="002F2D18" w:rsidRPr="001F77AA" w14:paraId="4DF5F150" w14:textId="77777777" w:rsidTr="00B143CA">
        <w:trPr>
          <w:trHeight w:val="283"/>
          <w:jc w:val="center"/>
        </w:trPr>
        <w:tc>
          <w:tcPr>
            <w:tcW w:w="0" w:type="auto"/>
            <w:gridSpan w:val="2"/>
          </w:tcPr>
          <w:p w14:paraId="517D4612" w14:textId="77777777" w:rsidR="002F2D18" w:rsidRPr="001F77AA" w:rsidRDefault="002F2D18" w:rsidP="00B143CA">
            <w:pPr>
              <w:ind w:firstLine="0"/>
              <w:rPr>
                <w:rFonts w:cs="Arial"/>
                <w:b/>
                <w:sz w:val="20"/>
                <w:lang w:eastAsia="en-US"/>
              </w:rPr>
            </w:pPr>
            <w:r w:rsidRPr="001F77AA">
              <w:rPr>
                <w:rFonts w:cs="Arial"/>
                <w:b/>
                <w:sz w:val="20"/>
                <w:lang w:eastAsia="en-US"/>
              </w:rPr>
              <w:t xml:space="preserve">Caso de Uso – </w:t>
            </w:r>
            <w:r>
              <w:rPr>
                <w:szCs w:val="24"/>
              </w:rPr>
              <w:t>inserir dados: upload ou manual</w:t>
            </w:r>
          </w:p>
        </w:tc>
      </w:tr>
      <w:tr w:rsidR="002F2D18" w:rsidRPr="001F77AA" w14:paraId="6277FEF5" w14:textId="77777777" w:rsidTr="00B143CA">
        <w:trPr>
          <w:trHeight w:val="406"/>
          <w:jc w:val="center"/>
        </w:trPr>
        <w:tc>
          <w:tcPr>
            <w:tcW w:w="0" w:type="auto"/>
          </w:tcPr>
          <w:p w14:paraId="6F375C8E"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14:paraId="39E6B344"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UC 00</w:t>
            </w:r>
            <w:r>
              <w:rPr>
                <w:rFonts w:cs="Arial"/>
                <w:sz w:val="20"/>
                <w:lang w:eastAsia="en-US"/>
              </w:rPr>
              <w:t>2</w:t>
            </w:r>
          </w:p>
        </w:tc>
      </w:tr>
      <w:tr w:rsidR="002F2D18" w:rsidRPr="001F77AA" w14:paraId="57DD7907" w14:textId="77777777" w:rsidTr="00B143CA">
        <w:trPr>
          <w:trHeight w:val="283"/>
          <w:jc w:val="center"/>
        </w:trPr>
        <w:tc>
          <w:tcPr>
            <w:tcW w:w="0" w:type="auto"/>
          </w:tcPr>
          <w:p w14:paraId="307CF33E"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14:paraId="448C5D20"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 xml:space="preserve">Este caso de uso </w:t>
            </w:r>
            <w:r>
              <w:rPr>
                <w:rFonts w:cs="Arial"/>
                <w:sz w:val="20"/>
                <w:lang w:eastAsia="en-US"/>
              </w:rPr>
              <w:t>tem por objetivo de inserir os dados necessário para os cálculos solicitados</w:t>
            </w:r>
          </w:p>
        </w:tc>
      </w:tr>
      <w:tr w:rsidR="002F2D18" w:rsidRPr="001F77AA" w14:paraId="7CEA8883" w14:textId="77777777" w:rsidTr="00B143CA">
        <w:trPr>
          <w:trHeight w:val="283"/>
          <w:jc w:val="center"/>
        </w:trPr>
        <w:tc>
          <w:tcPr>
            <w:tcW w:w="0" w:type="auto"/>
          </w:tcPr>
          <w:p w14:paraId="6678EAAA"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14:paraId="47CF75E4"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Usuário</w:t>
            </w:r>
          </w:p>
        </w:tc>
      </w:tr>
      <w:tr w:rsidR="002F2D18" w:rsidRPr="001F77AA" w14:paraId="2C7457A6" w14:textId="77777777" w:rsidTr="00B143CA">
        <w:trPr>
          <w:trHeight w:val="283"/>
          <w:jc w:val="center"/>
        </w:trPr>
        <w:tc>
          <w:tcPr>
            <w:tcW w:w="0" w:type="auto"/>
          </w:tcPr>
          <w:p w14:paraId="4C83FDE1"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14:paraId="7EAF76FA"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pt-BR"/>
              </w:rPr>
              <w:t>Nenhuma</w:t>
            </w:r>
          </w:p>
        </w:tc>
      </w:tr>
      <w:tr w:rsidR="002F2D18" w:rsidRPr="001F77AA" w14:paraId="6105010C" w14:textId="77777777" w:rsidTr="00B143CA">
        <w:trPr>
          <w:trHeight w:val="268"/>
          <w:jc w:val="center"/>
        </w:trPr>
        <w:tc>
          <w:tcPr>
            <w:tcW w:w="0" w:type="auto"/>
          </w:tcPr>
          <w:p w14:paraId="0653347B"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Principal</w:t>
            </w:r>
          </w:p>
          <w:p w14:paraId="4110F680" w14:textId="77777777" w:rsidR="002F2D18" w:rsidRPr="001F77AA" w:rsidRDefault="002F2D18" w:rsidP="00B143CA">
            <w:pPr>
              <w:suppressAutoHyphens w:val="0"/>
              <w:spacing w:line="240" w:lineRule="auto"/>
              <w:ind w:firstLine="0"/>
              <w:jc w:val="left"/>
              <w:rPr>
                <w:rFonts w:cs="Arial"/>
                <w:b/>
                <w:sz w:val="20"/>
                <w:lang w:eastAsia="en-US"/>
              </w:rPr>
            </w:pPr>
          </w:p>
        </w:tc>
        <w:tc>
          <w:tcPr>
            <w:tcW w:w="0" w:type="auto"/>
          </w:tcPr>
          <w:p w14:paraId="42CD5F98" w14:textId="77777777" w:rsidR="002F2D18" w:rsidRPr="001C4B9D" w:rsidRDefault="002F2D18" w:rsidP="002F2D18">
            <w:pPr>
              <w:pStyle w:val="PargrafodaLista"/>
              <w:numPr>
                <w:ilvl w:val="0"/>
                <w:numId w:val="22"/>
              </w:numPr>
              <w:spacing w:after="0" w:line="240" w:lineRule="auto"/>
              <w:rPr>
                <w:rFonts w:cs="Arial"/>
                <w:sz w:val="20"/>
                <w:lang w:eastAsia="pt-BR"/>
              </w:rPr>
            </w:pPr>
            <w:r w:rsidRPr="001C4B9D">
              <w:rPr>
                <w:rFonts w:cs="Arial"/>
                <w:sz w:val="20"/>
                <w:lang w:eastAsia="pt-BR"/>
              </w:rPr>
              <w:lastRenderedPageBreak/>
              <w:t>O use case inicia quando o usuário digita manualmente ou faz upload dos dados necessários para a execução das contas</w:t>
            </w:r>
          </w:p>
          <w:p w14:paraId="5BD934EA" w14:textId="77777777" w:rsidR="002F2D18" w:rsidRDefault="002F2D18" w:rsidP="002F2D18">
            <w:pPr>
              <w:pStyle w:val="PargrafodaLista"/>
              <w:numPr>
                <w:ilvl w:val="0"/>
                <w:numId w:val="22"/>
              </w:numPr>
              <w:spacing w:after="0" w:line="240" w:lineRule="auto"/>
              <w:rPr>
                <w:rFonts w:cs="Arial"/>
                <w:sz w:val="20"/>
                <w:lang w:eastAsia="pt-BR"/>
              </w:rPr>
            </w:pPr>
            <w:r w:rsidRPr="001C4B9D">
              <w:rPr>
                <w:rFonts w:cs="Arial"/>
                <w:sz w:val="20"/>
                <w:lang w:eastAsia="pt-BR"/>
              </w:rPr>
              <w:lastRenderedPageBreak/>
              <w:t xml:space="preserve">O sistema registra os dados </w:t>
            </w:r>
            <w:r>
              <w:rPr>
                <w:rFonts w:cs="Arial"/>
                <w:sz w:val="20"/>
                <w:lang w:eastAsia="pt-BR"/>
              </w:rPr>
              <w:t>3.</w:t>
            </w:r>
          </w:p>
          <w:p w14:paraId="36CFE806" w14:textId="77777777" w:rsidR="002F2D18" w:rsidRPr="001C4B9D" w:rsidRDefault="002F2D18" w:rsidP="002F2D18">
            <w:pPr>
              <w:pStyle w:val="PargrafodaLista"/>
              <w:numPr>
                <w:ilvl w:val="0"/>
                <w:numId w:val="22"/>
              </w:numPr>
              <w:spacing w:after="0" w:line="240" w:lineRule="auto"/>
              <w:rPr>
                <w:rFonts w:cs="Arial"/>
                <w:sz w:val="20"/>
                <w:lang w:eastAsia="pt-BR"/>
              </w:rPr>
            </w:pPr>
            <w:r w:rsidRPr="001C4B9D">
              <w:rPr>
                <w:rFonts w:cs="Arial"/>
                <w:sz w:val="20"/>
                <w:lang w:eastAsia="pt-BR"/>
              </w:rPr>
              <w:t>O sistema encerra o caso de uso.</w:t>
            </w:r>
          </w:p>
        </w:tc>
      </w:tr>
      <w:tr w:rsidR="002F2D18" w:rsidRPr="001F77AA" w14:paraId="4EF028D7" w14:textId="77777777" w:rsidTr="00B143CA">
        <w:trPr>
          <w:trHeight w:val="283"/>
          <w:jc w:val="center"/>
        </w:trPr>
        <w:tc>
          <w:tcPr>
            <w:tcW w:w="0" w:type="auto"/>
          </w:tcPr>
          <w:p w14:paraId="18062585"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14:paraId="3EDA11F8"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Nenhuma</w:t>
            </w:r>
          </w:p>
        </w:tc>
      </w:tr>
      <w:tr w:rsidR="002F2D18" w:rsidRPr="001F77AA" w14:paraId="7FC03F1A" w14:textId="77777777" w:rsidTr="00B143CA">
        <w:trPr>
          <w:trHeight w:val="133"/>
          <w:jc w:val="center"/>
        </w:trPr>
        <w:tc>
          <w:tcPr>
            <w:tcW w:w="0" w:type="auto"/>
          </w:tcPr>
          <w:p w14:paraId="6E5BA076"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14:paraId="4C27BF56" w14:textId="77777777" w:rsidR="002F2D18" w:rsidRPr="001F77AA" w:rsidRDefault="002F2D18" w:rsidP="00B143CA">
            <w:pPr>
              <w:suppressAutoHyphens w:val="0"/>
              <w:spacing w:line="240" w:lineRule="auto"/>
              <w:ind w:firstLine="0"/>
              <w:jc w:val="left"/>
              <w:rPr>
                <w:rFonts w:cs="Arial"/>
                <w:sz w:val="20"/>
                <w:lang w:eastAsia="pt-BR"/>
              </w:rPr>
            </w:pPr>
            <w:r>
              <w:rPr>
                <w:rFonts w:cs="Arial"/>
                <w:sz w:val="20"/>
                <w:lang w:eastAsia="pt-BR"/>
              </w:rPr>
              <w:t xml:space="preserve">1 </w:t>
            </w:r>
            <w:r w:rsidRPr="001F77AA">
              <w:rPr>
                <w:rFonts w:cs="Arial"/>
                <w:sz w:val="20"/>
                <w:lang w:eastAsia="pt-BR"/>
              </w:rPr>
              <w:t xml:space="preserve">a – </w:t>
            </w:r>
            <w:r>
              <w:rPr>
                <w:rFonts w:cs="Arial"/>
                <w:sz w:val="20"/>
                <w:lang w:eastAsia="pt-BR"/>
              </w:rPr>
              <w:t>O sistema não aceita upload dos dados</w:t>
            </w:r>
          </w:p>
          <w:p w14:paraId="2BE41272"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ab/>
              <w:t>1</w:t>
            </w:r>
            <w:r w:rsidRPr="001F77AA">
              <w:rPr>
                <w:rFonts w:cs="Arial"/>
                <w:sz w:val="20"/>
                <w:lang w:eastAsia="pt-BR"/>
              </w:rPr>
              <w:t xml:space="preserve">a.1 </w:t>
            </w:r>
            <w:r>
              <w:rPr>
                <w:rFonts w:cs="Arial"/>
                <w:sz w:val="20"/>
                <w:lang w:eastAsia="pt-BR"/>
              </w:rPr>
              <w:t>o sistema avisa que o arquivo não foi carregado</w:t>
            </w:r>
          </w:p>
          <w:p w14:paraId="67A46ED6" w14:textId="77777777" w:rsidR="002F2D18" w:rsidRPr="001F77AA" w:rsidRDefault="002F2D18" w:rsidP="00B143CA">
            <w:pPr>
              <w:suppressAutoHyphens w:val="0"/>
              <w:spacing w:line="240" w:lineRule="auto"/>
              <w:ind w:firstLine="0"/>
              <w:jc w:val="left"/>
              <w:rPr>
                <w:rFonts w:cs="Arial"/>
                <w:sz w:val="20"/>
                <w:lang w:eastAsia="pt-BR"/>
              </w:rPr>
            </w:pPr>
            <w:r>
              <w:rPr>
                <w:rFonts w:cs="Arial"/>
                <w:sz w:val="20"/>
                <w:lang w:eastAsia="pt-BR"/>
              </w:rPr>
              <w:t xml:space="preserve">             1</w:t>
            </w:r>
            <w:r w:rsidRPr="001F77AA">
              <w:rPr>
                <w:rFonts w:cs="Arial"/>
                <w:sz w:val="20"/>
                <w:lang w:eastAsia="pt-BR"/>
              </w:rPr>
              <w:t>a.</w:t>
            </w:r>
            <w:r>
              <w:rPr>
                <w:rFonts w:cs="Arial"/>
                <w:sz w:val="20"/>
                <w:lang w:eastAsia="pt-BR"/>
              </w:rPr>
              <w:t>2 o sistema solicita novo arquivo ou digitação dos dados</w:t>
            </w:r>
          </w:p>
          <w:p w14:paraId="2A3CF643" w14:textId="77777777" w:rsidR="002F2D18" w:rsidRPr="001F77AA" w:rsidRDefault="002F2D18" w:rsidP="00B143CA">
            <w:pPr>
              <w:suppressAutoHyphens w:val="0"/>
              <w:spacing w:line="240" w:lineRule="auto"/>
              <w:ind w:firstLine="0"/>
              <w:jc w:val="left"/>
              <w:rPr>
                <w:rFonts w:cs="Arial"/>
                <w:sz w:val="20"/>
                <w:lang w:eastAsia="pt-BR"/>
              </w:rPr>
            </w:pPr>
          </w:p>
        </w:tc>
      </w:tr>
    </w:tbl>
    <w:p w14:paraId="0D41D5B0" w14:textId="77777777" w:rsidR="002F2D18" w:rsidRDefault="002F2D18" w:rsidP="002F2D18">
      <w:pPr>
        <w:ind w:firstLine="709"/>
        <w:rPr>
          <w:color w:val="FF0000"/>
        </w:rPr>
      </w:pPr>
    </w:p>
    <w:tbl>
      <w:tblPr>
        <w:tblStyle w:val="Tabelacomgrade1"/>
        <w:tblW w:w="0" w:type="auto"/>
        <w:jc w:val="center"/>
        <w:tblLook w:val="04A0" w:firstRow="1" w:lastRow="0" w:firstColumn="1" w:lastColumn="0" w:noHBand="0" w:noVBand="1"/>
      </w:tblPr>
      <w:tblGrid>
        <w:gridCol w:w="1900"/>
        <w:gridCol w:w="7386"/>
      </w:tblGrid>
      <w:tr w:rsidR="002F2D18" w:rsidRPr="001F77AA" w14:paraId="522EC403" w14:textId="77777777" w:rsidTr="00B143CA">
        <w:trPr>
          <w:trHeight w:val="283"/>
          <w:jc w:val="center"/>
        </w:trPr>
        <w:tc>
          <w:tcPr>
            <w:tcW w:w="0" w:type="auto"/>
            <w:gridSpan w:val="2"/>
          </w:tcPr>
          <w:p w14:paraId="35567E0F" w14:textId="0E74DA6D" w:rsidR="002F2D18" w:rsidRPr="001F77AA" w:rsidRDefault="002F2D18" w:rsidP="00B1139B">
            <w:pPr>
              <w:ind w:firstLine="0"/>
              <w:rPr>
                <w:rFonts w:cs="Arial"/>
                <w:b/>
                <w:sz w:val="20"/>
                <w:lang w:eastAsia="en-US"/>
              </w:rPr>
            </w:pPr>
            <w:r w:rsidRPr="001F77AA">
              <w:rPr>
                <w:rFonts w:cs="Arial"/>
                <w:b/>
                <w:sz w:val="20"/>
                <w:lang w:eastAsia="en-US"/>
              </w:rPr>
              <w:t xml:space="preserve">Caso de Uso – </w:t>
            </w:r>
            <w:r>
              <w:rPr>
                <w:szCs w:val="24"/>
              </w:rPr>
              <w:t>Escolher o uso de amostra ou população</w:t>
            </w:r>
          </w:p>
        </w:tc>
      </w:tr>
      <w:tr w:rsidR="002F2D18" w:rsidRPr="001F77AA" w14:paraId="61055E3D" w14:textId="77777777" w:rsidTr="00B143CA">
        <w:trPr>
          <w:trHeight w:val="406"/>
          <w:jc w:val="center"/>
        </w:trPr>
        <w:tc>
          <w:tcPr>
            <w:tcW w:w="0" w:type="auto"/>
          </w:tcPr>
          <w:p w14:paraId="67229AA1"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14:paraId="3592EFC6"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UC 00</w:t>
            </w:r>
            <w:r>
              <w:rPr>
                <w:rFonts w:cs="Arial"/>
                <w:sz w:val="20"/>
                <w:lang w:eastAsia="en-US"/>
              </w:rPr>
              <w:t>3</w:t>
            </w:r>
          </w:p>
        </w:tc>
      </w:tr>
      <w:tr w:rsidR="002F2D18" w:rsidRPr="001F77AA" w14:paraId="3FC3BE40" w14:textId="77777777" w:rsidTr="00B143CA">
        <w:trPr>
          <w:trHeight w:val="283"/>
          <w:jc w:val="center"/>
        </w:trPr>
        <w:tc>
          <w:tcPr>
            <w:tcW w:w="0" w:type="auto"/>
          </w:tcPr>
          <w:p w14:paraId="25FD25CD"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14:paraId="7B9FE291"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 xml:space="preserve">Este caso de uso </w:t>
            </w:r>
            <w:r>
              <w:rPr>
                <w:rFonts w:cs="Arial"/>
                <w:sz w:val="20"/>
                <w:lang w:eastAsia="en-US"/>
              </w:rPr>
              <w:t>tem por objetivo informar se a pesquisa realizada utilizou amostra ou população</w:t>
            </w:r>
          </w:p>
        </w:tc>
      </w:tr>
      <w:tr w:rsidR="002F2D18" w:rsidRPr="001F77AA" w14:paraId="1F02F8A7" w14:textId="77777777" w:rsidTr="00B143CA">
        <w:trPr>
          <w:trHeight w:val="283"/>
          <w:jc w:val="center"/>
        </w:trPr>
        <w:tc>
          <w:tcPr>
            <w:tcW w:w="0" w:type="auto"/>
          </w:tcPr>
          <w:p w14:paraId="5366748A"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14:paraId="1C91C36D"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Usuário</w:t>
            </w:r>
          </w:p>
        </w:tc>
      </w:tr>
      <w:tr w:rsidR="002F2D18" w:rsidRPr="001F77AA" w14:paraId="7DBA367A" w14:textId="77777777" w:rsidTr="00B143CA">
        <w:trPr>
          <w:trHeight w:val="283"/>
          <w:jc w:val="center"/>
        </w:trPr>
        <w:tc>
          <w:tcPr>
            <w:tcW w:w="0" w:type="auto"/>
          </w:tcPr>
          <w:p w14:paraId="5009E028"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14:paraId="25E92EEE"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pt-BR"/>
              </w:rPr>
              <w:t>Nenhuma</w:t>
            </w:r>
          </w:p>
        </w:tc>
      </w:tr>
      <w:tr w:rsidR="002F2D18" w:rsidRPr="001F77AA" w14:paraId="6D2D2988" w14:textId="77777777" w:rsidTr="00B143CA">
        <w:trPr>
          <w:trHeight w:val="268"/>
          <w:jc w:val="center"/>
        </w:trPr>
        <w:tc>
          <w:tcPr>
            <w:tcW w:w="0" w:type="auto"/>
          </w:tcPr>
          <w:p w14:paraId="6BC8D43D"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Principal</w:t>
            </w:r>
          </w:p>
          <w:p w14:paraId="128313FC" w14:textId="77777777" w:rsidR="002F2D18" w:rsidRPr="001F77AA" w:rsidRDefault="002F2D18" w:rsidP="00B143CA">
            <w:pPr>
              <w:suppressAutoHyphens w:val="0"/>
              <w:spacing w:line="240" w:lineRule="auto"/>
              <w:ind w:firstLine="0"/>
              <w:jc w:val="left"/>
              <w:rPr>
                <w:rFonts w:cs="Arial"/>
                <w:b/>
                <w:sz w:val="20"/>
                <w:lang w:eastAsia="en-US"/>
              </w:rPr>
            </w:pPr>
          </w:p>
        </w:tc>
        <w:tc>
          <w:tcPr>
            <w:tcW w:w="0" w:type="auto"/>
          </w:tcPr>
          <w:p w14:paraId="49A26CB5" w14:textId="77777777" w:rsidR="002F2D18" w:rsidRPr="001C4B9D" w:rsidRDefault="002F2D18" w:rsidP="002F2D18">
            <w:pPr>
              <w:pStyle w:val="PargrafodaLista"/>
              <w:numPr>
                <w:ilvl w:val="0"/>
                <w:numId w:val="23"/>
              </w:numPr>
              <w:spacing w:after="0" w:line="240" w:lineRule="auto"/>
              <w:rPr>
                <w:rFonts w:cs="Arial"/>
                <w:sz w:val="20"/>
                <w:lang w:eastAsia="pt-BR"/>
              </w:rPr>
            </w:pPr>
            <w:r w:rsidRPr="001C4B9D">
              <w:rPr>
                <w:rFonts w:cs="Arial"/>
                <w:sz w:val="20"/>
                <w:lang w:eastAsia="pt-BR"/>
              </w:rPr>
              <w:t xml:space="preserve">O use case inicia quando o usuário </w:t>
            </w:r>
            <w:r>
              <w:rPr>
                <w:rFonts w:cs="Arial"/>
                <w:sz w:val="20"/>
                <w:lang w:eastAsia="pt-BR"/>
              </w:rPr>
              <w:t>faz a opção por amostra ou população</w:t>
            </w:r>
          </w:p>
          <w:p w14:paraId="77314480" w14:textId="77777777" w:rsidR="002F2D18" w:rsidRDefault="002F2D18" w:rsidP="002F2D18">
            <w:pPr>
              <w:pStyle w:val="PargrafodaLista"/>
              <w:numPr>
                <w:ilvl w:val="0"/>
                <w:numId w:val="23"/>
              </w:numPr>
              <w:spacing w:after="0" w:line="240" w:lineRule="auto"/>
              <w:rPr>
                <w:rFonts w:cs="Arial"/>
                <w:sz w:val="20"/>
                <w:lang w:eastAsia="pt-BR"/>
              </w:rPr>
            </w:pPr>
            <w:r w:rsidRPr="001C4B9D">
              <w:rPr>
                <w:rFonts w:cs="Arial"/>
                <w:sz w:val="20"/>
                <w:lang w:eastAsia="pt-BR"/>
              </w:rPr>
              <w:t xml:space="preserve">O sistema registra </w:t>
            </w:r>
            <w:r>
              <w:rPr>
                <w:rFonts w:cs="Arial"/>
                <w:sz w:val="20"/>
                <w:lang w:eastAsia="pt-BR"/>
              </w:rPr>
              <w:t>a opção</w:t>
            </w:r>
          </w:p>
          <w:p w14:paraId="381DE028" w14:textId="77777777" w:rsidR="002F2D18" w:rsidRPr="001C4B9D" w:rsidRDefault="002F2D18" w:rsidP="002F2D18">
            <w:pPr>
              <w:pStyle w:val="PargrafodaLista"/>
              <w:numPr>
                <w:ilvl w:val="0"/>
                <w:numId w:val="23"/>
              </w:numPr>
              <w:spacing w:after="0" w:line="240" w:lineRule="auto"/>
              <w:rPr>
                <w:rFonts w:cs="Arial"/>
                <w:sz w:val="20"/>
                <w:lang w:eastAsia="pt-BR"/>
              </w:rPr>
            </w:pPr>
            <w:r w:rsidRPr="001C4B9D">
              <w:rPr>
                <w:rFonts w:cs="Arial"/>
                <w:sz w:val="20"/>
                <w:lang w:eastAsia="pt-BR"/>
              </w:rPr>
              <w:t>O sistema encerra o caso de uso.</w:t>
            </w:r>
          </w:p>
        </w:tc>
      </w:tr>
      <w:tr w:rsidR="002F2D18" w:rsidRPr="001F77AA" w14:paraId="29608562" w14:textId="77777777" w:rsidTr="00B143CA">
        <w:trPr>
          <w:trHeight w:val="283"/>
          <w:jc w:val="center"/>
        </w:trPr>
        <w:tc>
          <w:tcPr>
            <w:tcW w:w="0" w:type="auto"/>
          </w:tcPr>
          <w:p w14:paraId="789F3FC9"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14:paraId="105F0C1E"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Nenhuma</w:t>
            </w:r>
          </w:p>
        </w:tc>
      </w:tr>
      <w:tr w:rsidR="002F2D18" w:rsidRPr="001F77AA" w14:paraId="220F16AB" w14:textId="77777777" w:rsidTr="00B143CA">
        <w:trPr>
          <w:trHeight w:val="58"/>
          <w:jc w:val="center"/>
        </w:trPr>
        <w:tc>
          <w:tcPr>
            <w:tcW w:w="0" w:type="auto"/>
          </w:tcPr>
          <w:p w14:paraId="76E9DA10"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14:paraId="045F9360"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 xml:space="preserve">Não há        </w:t>
            </w:r>
          </w:p>
          <w:p w14:paraId="61A56B37" w14:textId="77777777" w:rsidR="002F2D18" w:rsidRPr="001F77AA" w:rsidRDefault="002F2D18" w:rsidP="00B143CA">
            <w:pPr>
              <w:suppressAutoHyphens w:val="0"/>
              <w:spacing w:line="240" w:lineRule="auto"/>
              <w:ind w:firstLine="0"/>
              <w:jc w:val="left"/>
              <w:rPr>
                <w:rFonts w:cs="Arial"/>
                <w:sz w:val="20"/>
                <w:lang w:eastAsia="pt-BR"/>
              </w:rPr>
            </w:pPr>
          </w:p>
        </w:tc>
      </w:tr>
    </w:tbl>
    <w:p w14:paraId="37E55100" w14:textId="77777777" w:rsidR="002F2D18" w:rsidRDefault="002F2D18" w:rsidP="002F2D18">
      <w:pPr>
        <w:ind w:firstLine="709"/>
        <w:rPr>
          <w:color w:val="FF0000"/>
        </w:rPr>
      </w:pPr>
    </w:p>
    <w:tbl>
      <w:tblPr>
        <w:tblStyle w:val="Tabelacomgrade1"/>
        <w:tblW w:w="0" w:type="auto"/>
        <w:jc w:val="center"/>
        <w:tblLook w:val="04A0" w:firstRow="1" w:lastRow="0" w:firstColumn="1" w:lastColumn="0" w:noHBand="0" w:noVBand="1"/>
      </w:tblPr>
      <w:tblGrid>
        <w:gridCol w:w="2040"/>
        <w:gridCol w:w="7246"/>
      </w:tblGrid>
      <w:tr w:rsidR="002F2D18" w:rsidRPr="001F77AA" w14:paraId="721343E0" w14:textId="77777777" w:rsidTr="00B143CA">
        <w:trPr>
          <w:trHeight w:val="283"/>
          <w:jc w:val="center"/>
        </w:trPr>
        <w:tc>
          <w:tcPr>
            <w:tcW w:w="0" w:type="auto"/>
            <w:gridSpan w:val="2"/>
          </w:tcPr>
          <w:p w14:paraId="73612D49" w14:textId="77777777" w:rsidR="002F2D18" w:rsidRPr="00285564" w:rsidRDefault="002F2D18" w:rsidP="00B143CA">
            <w:pPr>
              <w:ind w:firstLine="0"/>
              <w:rPr>
                <w:szCs w:val="24"/>
              </w:rPr>
            </w:pPr>
            <w:r w:rsidRPr="001F77AA">
              <w:rPr>
                <w:rFonts w:cs="Arial"/>
                <w:b/>
                <w:sz w:val="20"/>
                <w:lang w:eastAsia="en-US"/>
              </w:rPr>
              <w:t xml:space="preserve">Caso de Uso – </w:t>
            </w:r>
            <w:r>
              <w:rPr>
                <w:szCs w:val="24"/>
              </w:rPr>
              <w:t>Escolher variável a ser utilizada</w:t>
            </w:r>
          </w:p>
        </w:tc>
      </w:tr>
      <w:tr w:rsidR="002F2D18" w:rsidRPr="001F77AA" w14:paraId="7EAA0E28" w14:textId="77777777" w:rsidTr="00B143CA">
        <w:trPr>
          <w:trHeight w:val="406"/>
          <w:jc w:val="center"/>
        </w:trPr>
        <w:tc>
          <w:tcPr>
            <w:tcW w:w="0" w:type="auto"/>
          </w:tcPr>
          <w:p w14:paraId="681FDA0A"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14:paraId="28FCA09A"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UC 00</w:t>
            </w:r>
            <w:r>
              <w:rPr>
                <w:rFonts w:cs="Arial"/>
                <w:sz w:val="20"/>
                <w:lang w:eastAsia="en-US"/>
              </w:rPr>
              <w:t>4</w:t>
            </w:r>
          </w:p>
        </w:tc>
      </w:tr>
      <w:tr w:rsidR="002F2D18" w:rsidRPr="001F77AA" w14:paraId="036FF96A" w14:textId="77777777" w:rsidTr="00B143CA">
        <w:trPr>
          <w:trHeight w:val="283"/>
          <w:jc w:val="center"/>
        </w:trPr>
        <w:tc>
          <w:tcPr>
            <w:tcW w:w="0" w:type="auto"/>
          </w:tcPr>
          <w:p w14:paraId="5CEE090B"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14:paraId="32DDD638"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 xml:space="preserve">Este caso de uso </w:t>
            </w:r>
            <w:r>
              <w:rPr>
                <w:rFonts w:cs="Arial"/>
                <w:sz w:val="20"/>
                <w:lang w:eastAsia="en-US"/>
              </w:rPr>
              <w:t>tem por objetivo de escolher a variável a ser utilizada</w:t>
            </w:r>
          </w:p>
        </w:tc>
      </w:tr>
      <w:tr w:rsidR="002F2D18" w:rsidRPr="001F77AA" w14:paraId="79174903" w14:textId="77777777" w:rsidTr="00B143CA">
        <w:trPr>
          <w:trHeight w:val="283"/>
          <w:jc w:val="center"/>
        </w:trPr>
        <w:tc>
          <w:tcPr>
            <w:tcW w:w="0" w:type="auto"/>
          </w:tcPr>
          <w:p w14:paraId="79C00D87"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14:paraId="57D3F2D2"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Usuário</w:t>
            </w:r>
          </w:p>
        </w:tc>
      </w:tr>
      <w:tr w:rsidR="002F2D18" w:rsidRPr="001F77AA" w14:paraId="2D19D2DD" w14:textId="77777777" w:rsidTr="00B143CA">
        <w:trPr>
          <w:trHeight w:val="283"/>
          <w:jc w:val="center"/>
        </w:trPr>
        <w:tc>
          <w:tcPr>
            <w:tcW w:w="0" w:type="auto"/>
          </w:tcPr>
          <w:p w14:paraId="0D58F96B"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14:paraId="29654521"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pt-BR"/>
              </w:rPr>
              <w:t>Nenhuma</w:t>
            </w:r>
          </w:p>
        </w:tc>
      </w:tr>
      <w:tr w:rsidR="002F2D18" w:rsidRPr="001F77AA" w14:paraId="3D686E4C" w14:textId="77777777" w:rsidTr="00B143CA">
        <w:trPr>
          <w:trHeight w:val="268"/>
          <w:jc w:val="center"/>
        </w:trPr>
        <w:tc>
          <w:tcPr>
            <w:tcW w:w="0" w:type="auto"/>
          </w:tcPr>
          <w:p w14:paraId="52BB33E3"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Principal</w:t>
            </w:r>
          </w:p>
          <w:p w14:paraId="72C26FDE" w14:textId="77777777" w:rsidR="002F2D18" w:rsidRPr="001F77AA" w:rsidRDefault="002F2D18" w:rsidP="00B143CA">
            <w:pPr>
              <w:suppressAutoHyphens w:val="0"/>
              <w:spacing w:line="240" w:lineRule="auto"/>
              <w:ind w:firstLine="0"/>
              <w:jc w:val="left"/>
              <w:rPr>
                <w:rFonts w:cs="Arial"/>
                <w:b/>
                <w:sz w:val="20"/>
                <w:lang w:eastAsia="en-US"/>
              </w:rPr>
            </w:pPr>
          </w:p>
        </w:tc>
        <w:tc>
          <w:tcPr>
            <w:tcW w:w="0" w:type="auto"/>
          </w:tcPr>
          <w:p w14:paraId="284A80C6" w14:textId="77777777" w:rsidR="002F2D18" w:rsidRPr="001C4B9D" w:rsidRDefault="002F2D18" w:rsidP="002F2D18">
            <w:pPr>
              <w:pStyle w:val="PargrafodaLista"/>
              <w:numPr>
                <w:ilvl w:val="0"/>
                <w:numId w:val="24"/>
              </w:numPr>
              <w:spacing w:after="0" w:line="240" w:lineRule="auto"/>
              <w:rPr>
                <w:rFonts w:cs="Arial"/>
                <w:sz w:val="20"/>
                <w:lang w:eastAsia="pt-BR"/>
              </w:rPr>
            </w:pPr>
            <w:r w:rsidRPr="001C4B9D">
              <w:rPr>
                <w:rFonts w:cs="Arial"/>
                <w:sz w:val="20"/>
                <w:lang w:eastAsia="pt-BR"/>
              </w:rPr>
              <w:t xml:space="preserve">O use case inicia quando o usuário </w:t>
            </w:r>
            <w:r>
              <w:rPr>
                <w:rFonts w:cs="Arial"/>
                <w:sz w:val="20"/>
                <w:lang w:eastAsia="pt-BR"/>
              </w:rPr>
              <w:t>rola a caixa de texto e escolhe a variável</w:t>
            </w:r>
          </w:p>
          <w:p w14:paraId="4D3AFFC6" w14:textId="77777777" w:rsidR="002F2D18" w:rsidRDefault="002F2D18" w:rsidP="002F2D18">
            <w:pPr>
              <w:pStyle w:val="PargrafodaLista"/>
              <w:numPr>
                <w:ilvl w:val="0"/>
                <w:numId w:val="24"/>
              </w:numPr>
              <w:spacing w:after="0" w:line="240" w:lineRule="auto"/>
              <w:rPr>
                <w:rFonts w:cs="Arial"/>
                <w:sz w:val="20"/>
                <w:lang w:eastAsia="pt-BR"/>
              </w:rPr>
            </w:pPr>
            <w:r w:rsidRPr="001C4B9D">
              <w:rPr>
                <w:rFonts w:cs="Arial"/>
                <w:sz w:val="20"/>
                <w:lang w:eastAsia="pt-BR"/>
              </w:rPr>
              <w:t xml:space="preserve">O sistema registra </w:t>
            </w:r>
            <w:r>
              <w:rPr>
                <w:rFonts w:cs="Arial"/>
                <w:sz w:val="20"/>
                <w:lang w:eastAsia="pt-BR"/>
              </w:rPr>
              <w:t>a informação</w:t>
            </w:r>
          </w:p>
          <w:p w14:paraId="6B733295" w14:textId="77777777" w:rsidR="002F2D18" w:rsidRPr="001C4B9D" w:rsidRDefault="002F2D18" w:rsidP="002F2D18">
            <w:pPr>
              <w:pStyle w:val="PargrafodaLista"/>
              <w:numPr>
                <w:ilvl w:val="0"/>
                <w:numId w:val="24"/>
              </w:numPr>
              <w:spacing w:after="0" w:line="240" w:lineRule="auto"/>
              <w:rPr>
                <w:rFonts w:cs="Arial"/>
                <w:sz w:val="20"/>
                <w:lang w:eastAsia="pt-BR"/>
              </w:rPr>
            </w:pPr>
            <w:r w:rsidRPr="001C4B9D">
              <w:rPr>
                <w:rFonts w:cs="Arial"/>
                <w:sz w:val="20"/>
                <w:lang w:eastAsia="pt-BR"/>
              </w:rPr>
              <w:t>O sistema encerra o caso de uso.</w:t>
            </w:r>
          </w:p>
        </w:tc>
      </w:tr>
      <w:tr w:rsidR="002F2D18" w:rsidRPr="001F77AA" w14:paraId="747479C2" w14:textId="77777777" w:rsidTr="00B143CA">
        <w:trPr>
          <w:trHeight w:val="283"/>
          <w:jc w:val="center"/>
        </w:trPr>
        <w:tc>
          <w:tcPr>
            <w:tcW w:w="0" w:type="auto"/>
          </w:tcPr>
          <w:p w14:paraId="6A5C304D"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14:paraId="6DB5D9E1"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Nenhuma</w:t>
            </w:r>
          </w:p>
        </w:tc>
      </w:tr>
      <w:tr w:rsidR="002F2D18" w:rsidRPr="001F77AA" w14:paraId="653BABA4" w14:textId="77777777" w:rsidTr="00B143CA">
        <w:trPr>
          <w:trHeight w:val="133"/>
          <w:jc w:val="center"/>
        </w:trPr>
        <w:tc>
          <w:tcPr>
            <w:tcW w:w="0" w:type="auto"/>
          </w:tcPr>
          <w:p w14:paraId="336FEC68"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14:paraId="67CD1F08"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Não há</w:t>
            </w:r>
          </w:p>
          <w:p w14:paraId="432C5A29" w14:textId="77777777" w:rsidR="002F2D18" w:rsidRDefault="002F2D18" w:rsidP="00B143CA">
            <w:pPr>
              <w:suppressAutoHyphens w:val="0"/>
              <w:spacing w:line="240" w:lineRule="auto"/>
              <w:ind w:firstLine="0"/>
              <w:jc w:val="left"/>
              <w:rPr>
                <w:rFonts w:cs="Arial"/>
                <w:sz w:val="20"/>
                <w:lang w:eastAsia="pt-BR"/>
              </w:rPr>
            </w:pPr>
          </w:p>
          <w:p w14:paraId="178BB216" w14:textId="77777777" w:rsidR="002F2D18" w:rsidRPr="001F77AA" w:rsidRDefault="002F2D18" w:rsidP="00B143CA">
            <w:pPr>
              <w:suppressAutoHyphens w:val="0"/>
              <w:spacing w:line="240" w:lineRule="auto"/>
              <w:ind w:firstLine="0"/>
              <w:jc w:val="left"/>
              <w:rPr>
                <w:rFonts w:cs="Arial"/>
                <w:sz w:val="20"/>
                <w:lang w:eastAsia="pt-BR"/>
              </w:rPr>
            </w:pPr>
          </w:p>
        </w:tc>
      </w:tr>
    </w:tbl>
    <w:p w14:paraId="3D348E84" w14:textId="77777777" w:rsidR="002F2D18" w:rsidRDefault="002F2D18" w:rsidP="002F2D18">
      <w:pPr>
        <w:ind w:firstLine="709"/>
        <w:rPr>
          <w:color w:val="FF0000"/>
        </w:rPr>
      </w:pPr>
    </w:p>
    <w:tbl>
      <w:tblPr>
        <w:tblStyle w:val="Tabelacomgrade1"/>
        <w:tblW w:w="0" w:type="auto"/>
        <w:jc w:val="center"/>
        <w:tblLook w:val="04A0" w:firstRow="1" w:lastRow="0" w:firstColumn="1" w:lastColumn="0" w:noHBand="0" w:noVBand="1"/>
      </w:tblPr>
      <w:tblGrid>
        <w:gridCol w:w="1698"/>
        <w:gridCol w:w="7588"/>
      </w:tblGrid>
      <w:tr w:rsidR="002F2D18" w:rsidRPr="001F77AA" w14:paraId="1A4A60D4" w14:textId="77777777" w:rsidTr="00B143CA">
        <w:trPr>
          <w:trHeight w:val="283"/>
          <w:jc w:val="center"/>
        </w:trPr>
        <w:tc>
          <w:tcPr>
            <w:tcW w:w="0" w:type="auto"/>
            <w:gridSpan w:val="2"/>
          </w:tcPr>
          <w:p w14:paraId="244C32EC" w14:textId="77777777" w:rsidR="002F2D18" w:rsidRPr="001F77AA" w:rsidRDefault="002F2D18" w:rsidP="00B143CA">
            <w:pPr>
              <w:ind w:firstLine="34"/>
              <w:rPr>
                <w:rFonts w:cs="Arial"/>
                <w:b/>
                <w:sz w:val="20"/>
                <w:lang w:eastAsia="en-US"/>
              </w:rPr>
            </w:pPr>
            <w:r w:rsidRPr="001F77AA">
              <w:rPr>
                <w:rFonts w:cs="Arial"/>
                <w:b/>
                <w:sz w:val="20"/>
                <w:lang w:eastAsia="en-US"/>
              </w:rPr>
              <w:t xml:space="preserve">Caso de Uso – </w:t>
            </w:r>
            <w:r>
              <w:rPr>
                <w:szCs w:val="24"/>
              </w:rPr>
              <w:t>Gerar tabelas e gráficos</w:t>
            </w:r>
          </w:p>
        </w:tc>
      </w:tr>
      <w:tr w:rsidR="002F2D18" w:rsidRPr="001F77AA" w14:paraId="2509D972" w14:textId="77777777" w:rsidTr="00B143CA">
        <w:trPr>
          <w:trHeight w:val="406"/>
          <w:jc w:val="center"/>
        </w:trPr>
        <w:tc>
          <w:tcPr>
            <w:tcW w:w="0" w:type="auto"/>
          </w:tcPr>
          <w:p w14:paraId="3271575E"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14:paraId="41318D63"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UC 00</w:t>
            </w:r>
            <w:r>
              <w:rPr>
                <w:rFonts w:cs="Arial"/>
                <w:sz w:val="20"/>
                <w:lang w:eastAsia="en-US"/>
              </w:rPr>
              <w:t>5</w:t>
            </w:r>
          </w:p>
        </w:tc>
      </w:tr>
      <w:tr w:rsidR="002F2D18" w:rsidRPr="001F77AA" w14:paraId="32ED7E0F" w14:textId="77777777" w:rsidTr="00B143CA">
        <w:trPr>
          <w:trHeight w:val="283"/>
          <w:jc w:val="center"/>
        </w:trPr>
        <w:tc>
          <w:tcPr>
            <w:tcW w:w="0" w:type="auto"/>
          </w:tcPr>
          <w:p w14:paraId="05E7B306"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14:paraId="24CBA108"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 xml:space="preserve">Este caso de uso </w:t>
            </w:r>
            <w:r>
              <w:rPr>
                <w:rFonts w:cs="Arial"/>
                <w:sz w:val="20"/>
                <w:lang w:eastAsia="en-US"/>
              </w:rPr>
              <w:t>tem por objetivo gerar as tabelas e gráficos necessários a organização dos dados de acordo com as variáveis escolhida</w:t>
            </w:r>
          </w:p>
        </w:tc>
      </w:tr>
      <w:tr w:rsidR="002F2D18" w:rsidRPr="001F77AA" w14:paraId="625A44B3" w14:textId="77777777" w:rsidTr="00B143CA">
        <w:trPr>
          <w:trHeight w:val="283"/>
          <w:jc w:val="center"/>
        </w:trPr>
        <w:tc>
          <w:tcPr>
            <w:tcW w:w="0" w:type="auto"/>
          </w:tcPr>
          <w:p w14:paraId="5C09CA3B"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14:paraId="7EA02FE4"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Usuário</w:t>
            </w:r>
          </w:p>
        </w:tc>
      </w:tr>
      <w:tr w:rsidR="002F2D18" w:rsidRPr="001F77AA" w14:paraId="688693CD" w14:textId="77777777" w:rsidTr="00B143CA">
        <w:trPr>
          <w:trHeight w:val="283"/>
          <w:jc w:val="center"/>
        </w:trPr>
        <w:tc>
          <w:tcPr>
            <w:tcW w:w="0" w:type="auto"/>
          </w:tcPr>
          <w:p w14:paraId="3C0A5F12"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14:paraId="74EDF96C"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pt-BR"/>
              </w:rPr>
              <w:t>Nenhuma</w:t>
            </w:r>
          </w:p>
        </w:tc>
      </w:tr>
      <w:tr w:rsidR="002F2D18" w:rsidRPr="001F77AA" w14:paraId="0131778C" w14:textId="77777777" w:rsidTr="00B143CA">
        <w:trPr>
          <w:trHeight w:val="268"/>
          <w:jc w:val="center"/>
        </w:trPr>
        <w:tc>
          <w:tcPr>
            <w:tcW w:w="0" w:type="auto"/>
          </w:tcPr>
          <w:p w14:paraId="0DE10B26"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Principal</w:t>
            </w:r>
          </w:p>
          <w:p w14:paraId="0D7564F5" w14:textId="77777777" w:rsidR="002F2D18" w:rsidRPr="001F77AA" w:rsidRDefault="002F2D18" w:rsidP="00B143CA">
            <w:pPr>
              <w:suppressAutoHyphens w:val="0"/>
              <w:spacing w:line="240" w:lineRule="auto"/>
              <w:ind w:firstLine="0"/>
              <w:jc w:val="left"/>
              <w:rPr>
                <w:rFonts w:cs="Arial"/>
                <w:b/>
                <w:sz w:val="20"/>
                <w:lang w:eastAsia="en-US"/>
              </w:rPr>
            </w:pPr>
          </w:p>
        </w:tc>
        <w:tc>
          <w:tcPr>
            <w:tcW w:w="0" w:type="auto"/>
          </w:tcPr>
          <w:p w14:paraId="6BAECEA9" w14:textId="77777777" w:rsidR="002F2D18" w:rsidRPr="001C4B9D" w:rsidRDefault="002F2D18" w:rsidP="002F2D18">
            <w:pPr>
              <w:pStyle w:val="PargrafodaLista"/>
              <w:numPr>
                <w:ilvl w:val="0"/>
                <w:numId w:val="25"/>
              </w:numPr>
              <w:spacing w:after="0" w:line="240" w:lineRule="auto"/>
              <w:rPr>
                <w:rFonts w:cs="Arial"/>
                <w:sz w:val="20"/>
                <w:lang w:eastAsia="pt-BR"/>
              </w:rPr>
            </w:pPr>
            <w:r w:rsidRPr="001C4B9D">
              <w:rPr>
                <w:rFonts w:cs="Arial"/>
                <w:sz w:val="20"/>
                <w:lang w:eastAsia="pt-BR"/>
              </w:rPr>
              <w:t xml:space="preserve">O use case inicia quando o usuário </w:t>
            </w:r>
            <w:r>
              <w:rPr>
                <w:rFonts w:cs="Arial"/>
                <w:sz w:val="20"/>
                <w:lang w:eastAsia="pt-BR"/>
              </w:rPr>
              <w:t xml:space="preserve">solicita a geração de tabelas </w:t>
            </w:r>
          </w:p>
          <w:p w14:paraId="2C3B2A6C" w14:textId="77777777" w:rsidR="002F2D18" w:rsidRDefault="002F2D18" w:rsidP="002F2D18">
            <w:pPr>
              <w:pStyle w:val="PargrafodaLista"/>
              <w:numPr>
                <w:ilvl w:val="0"/>
                <w:numId w:val="25"/>
              </w:numPr>
              <w:spacing w:after="0" w:line="240" w:lineRule="auto"/>
              <w:rPr>
                <w:rFonts w:cs="Arial"/>
                <w:sz w:val="20"/>
                <w:lang w:eastAsia="pt-BR"/>
              </w:rPr>
            </w:pPr>
            <w:r w:rsidRPr="001C4B9D">
              <w:rPr>
                <w:rFonts w:cs="Arial"/>
                <w:sz w:val="20"/>
                <w:lang w:eastAsia="pt-BR"/>
              </w:rPr>
              <w:t xml:space="preserve">O sistema </w:t>
            </w:r>
            <w:r>
              <w:rPr>
                <w:rFonts w:cs="Arial"/>
                <w:sz w:val="20"/>
                <w:lang w:eastAsia="pt-BR"/>
              </w:rPr>
              <w:t>retorna a tabela preenchida</w:t>
            </w:r>
          </w:p>
          <w:p w14:paraId="74D742FA" w14:textId="77777777" w:rsidR="002F2D18" w:rsidRPr="001C4B9D" w:rsidRDefault="002F2D18" w:rsidP="002F2D18">
            <w:pPr>
              <w:pStyle w:val="PargrafodaLista"/>
              <w:numPr>
                <w:ilvl w:val="0"/>
                <w:numId w:val="25"/>
              </w:numPr>
              <w:spacing w:after="0" w:line="240" w:lineRule="auto"/>
              <w:rPr>
                <w:rFonts w:cs="Arial"/>
                <w:sz w:val="20"/>
                <w:lang w:eastAsia="pt-BR"/>
              </w:rPr>
            </w:pPr>
            <w:r w:rsidRPr="001C4B9D">
              <w:rPr>
                <w:rFonts w:cs="Arial"/>
                <w:sz w:val="20"/>
                <w:lang w:eastAsia="pt-BR"/>
              </w:rPr>
              <w:t>O sistema encerra o caso de uso.</w:t>
            </w:r>
          </w:p>
        </w:tc>
      </w:tr>
      <w:tr w:rsidR="002F2D18" w:rsidRPr="001F77AA" w14:paraId="67DF419A" w14:textId="77777777" w:rsidTr="00B143CA">
        <w:trPr>
          <w:trHeight w:val="283"/>
          <w:jc w:val="center"/>
        </w:trPr>
        <w:tc>
          <w:tcPr>
            <w:tcW w:w="0" w:type="auto"/>
          </w:tcPr>
          <w:p w14:paraId="61C3D9C0"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14:paraId="318574D1"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Nenhuma</w:t>
            </w:r>
          </w:p>
        </w:tc>
      </w:tr>
      <w:tr w:rsidR="002F2D18" w:rsidRPr="001F77AA" w14:paraId="244C8A05" w14:textId="77777777" w:rsidTr="00B143CA">
        <w:trPr>
          <w:trHeight w:val="133"/>
          <w:jc w:val="center"/>
        </w:trPr>
        <w:tc>
          <w:tcPr>
            <w:tcW w:w="0" w:type="auto"/>
          </w:tcPr>
          <w:p w14:paraId="7AE49C50"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14:paraId="2F4DB46E" w14:textId="77777777" w:rsidR="002F2D18" w:rsidRPr="001F77AA" w:rsidRDefault="002F2D18" w:rsidP="00B143CA">
            <w:pPr>
              <w:suppressAutoHyphens w:val="0"/>
              <w:spacing w:line="240" w:lineRule="auto"/>
              <w:ind w:firstLine="0"/>
              <w:jc w:val="left"/>
              <w:rPr>
                <w:rFonts w:cs="Arial"/>
                <w:sz w:val="20"/>
                <w:lang w:eastAsia="pt-BR"/>
              </w:rPr>
            </w:pPr>
            <w:r>
              <w:rPr>
                <w:rFonts w:cs="Arial"/>
                <w:sz w:val="20"/>
                <w:lang w:eastAsia="pt-BR"/>
              </w:rPr>
              <w:t xml:space="preserve">2a </w:t>
            </w:r>
            <w:r w:rsidRPr="001F77AA">
              <w:rPr>
                <w:rFonts w:cs="Arial"/>
                <w:sz w:val="20"/>
                <w:lang w:eastAsia="pt-BR"/>
              </w:rPr>
              <w:t xml:space="preserve">– </w:t>
            </w:r>
            <w:r>
              <w:rPr>
                <w:rFonts w:cs="Arial"/>
                <w:sz w:val="20"/>
                <w:lang w:eastAsia="pt-BR"/>
              </w:rPr>
              <w:t>O sistema não apresenta a tabela</w:t>
            </w:r>
          </w:p>
          <w:p w14:paraId="530FB41B"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ab/>
              <w:t>2</w:t>
            </w:r>
            <w:r w:rsidRPr="001F77AA">
              <w:rPr>
                <w:rFonts w:cs="Arial"/>
                <w:sz w:val="20"/>
                <w:lang w:eastAsia="pt-BR"/>
              </w:rPr>
              <w:t xml:space="preserve">a.1 </w:t>
            </w:r>
            <w:r>
              <w:rPr>
                <w:rFonts w:cs="Arial"/>
                <w:sz w:val="20"/>
                <w:lang w:eastAsia="pt-BR"/>
              </w:rPr>
              <w:t>O sistema da mensagem avisando que deu erro</w:t>
            </w:r>
          </w:p>
          <w:p w14:paraId="1C7D48FA"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 xml:space="preserve">             2a</w:t>
            </w:r>
            <w:r w:rsidRPr="001F77AA">
              <w:rPr>
                <w:rFonts w:cs="Arial"/>
                <w:sz w:val="20"/>
                <w:lang w:eastAsia="pt-BR"/>
              </w:rPr>
              <w:t>.</w:t>
            </w:r>
            <w:r>
              <w:rPr>
                <w:rFonts w:cs="Arial"/>
                <w:sz w:val="20"/>
                <w:lang w:eastAsia="pt-BR"/>
              </w:rPr>
              <w:t>2 O sistema volta automaticamente na página anterior</w:t>
            </w:r>
          </w:p>
          <w:p w14:paraId="0D655825"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 xml:space="preserve">             2a.3  O sistema solicita o preenchimento correto dos dados</w:t>
            </w:r>
          </w:p>
          <w:p w14:paraId="03F33533" w14:textId="77777777" w:rsidR="002F2D18" w:rsidRPr="001F77AA" w:rsidRDefault="002F2D18" w:rsidP="00B143CA">
            <w:pPr>
              <w:suppressAutoHyphens w:val="0"/>
              <w:spacing w:line="240" w:lineRule="auto"/>
              <w:ind w:firstLine="0"/>
              <w:jc w:val="left"/>
              <w:rPr>
                <w:rFonts w:cs="Arial"/>
                <w:sz w:val="20"/>
                <w:lang w:eastAsia="pt-BR"/>
              </w:rPr>
            </w:pPr>
          </w:p>
        </w:tc>
      </w:tr>
    </w:tbl>
    <w:p w14:paraId="2757A6E7" w14:textId="77777777" w:rsidR="002F2D18" w:rsidRDefault="002F2D18" w:rsidP="002F2D18">
      <w:pPr>
        <w:ind w:firstLine="709"/>
        <w:rPr>
          <w:color w:val="FF0000"/>
        </w:rPr>
      </w:pPr>
    </w:p>
    <w:tbl>
      <w:tblPr>
        <w:tblStyle w:val="Tabelacomgrade1"/>
        <w:tblW w:w="0" w:type="auto"/>
        <w:jc w:val="center"/>
        <w:tblLook w:val="04A0" w:firstRow="1" w:lastRow="0" w:firstColumn="1" w:lastColumn="0" w:noHBand="0" w:noVBand="1"/>
      </w:tblPr>
      <w:tblGrid>
        <w:gridCol w:w="2007"/>
        <w:gridCol w:w="7279"/>
      </w:tblGrid>
      <w:tr w:rsidR="002F2D18" w:rsidRPr="001F77AA" w14:paraId="77695810" w14:textId="77777777" w:rsidTr="00B143CA">
        <w:trPr>
          <w:trHeight w:val="283"/>
          <w:jc w:val="center"/>
        </w:trPr>
        <w:tc>
          <w:tcPr>
            <w:tcW w:w="0" w:type="auto"/>
            <w:gridSpan w:val="2"/>
          </w:tcPr>
          <w:p w14:paraId="68AAB186" w14:textId="77777777" w:rsidR="002F2D18" w:rsidRPr="00285564" w:rsidRDefault="002F2D18" w:rsidP="00B143CA">
            <w:pPr>
              <w:ind w:firstLine="0"/>
              <w:rPr>
                <w:szCs w:val="24"/>
              </w:rPr>
            </w:pPr>
            <w:r w:rsidRPr="001F77AA">
              <w:rPr>
                <w:rFonts w:cs="Arial"/>
                <w:b/>
                <w:sz w:val="20"/>
                <w:lang w:eastAsia="en-US"/>
              </w:rPr>
              <w:t xml:space="preserve">Caso de Uso – </w:t>
            </w:r>
            <w:r>
              <w:rPr>
                <w:szCs w:val="24"/>
              </w:rPr>
              <w:t>Solicitar cálculos descritiva</w:t>
            </w:r>
          </w:p>
        </w:tc>
      </w:tr>
      <w:tr w:rsidR="002F2D18" w:rsidRPr="001F77AA" w14:paraId="14F08A53" w14:textId="77777777" w:rsidTr="00B143CA">
        <w:trPr>
          <w:trHeight w:val="406"/>
          <w:jc w:val="center"/>
        </w:trPr>
        <w:tc>
          <w:tcPr>
            <w:tcW w:w="0" w:type="auto"/>
          </w:tcPr>
          <w:p w14:paraId="1F645DB8"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14:paraId="686C11B7"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UC 00</w:t>
            </w:r>
            <w:r>
              <w:rPr>
                <w:rFonts w:cs="Arial"/>
                <w:sz w:val="20"/>
                <w:lang w:eastAsia="en-US"/>
              </w:rPr>
              <w:t>6</w:t>
            </w:r>
          </w:p>
        </w:tc>
      </w:tr>
      <w:tr w:rsidR="002F2D18" w:rsidRPr="001F77AA" w14:paraId="7211BA73" w14:textId="77777777" w:rsidTr="00B143CA">
        <w:trPr>
          <w:trHeight w:val="283"/>
          <w:jc w:val="center"/>
        </w:trPr>
        <w:tc>
          <w:tcPr>
            <w:tcW w:w="0" w:type="auto"/>
          </w:tcPr>
          <w:p w14:paraId="6AF75AC1"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14:paraId="2E619EB1"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 xml:space="preserve">Este caso de uso </w:t>
            </w:r>
            <w:r>
              <w:rPr>
                <w:rFonts w:cs="Arial"/>
                <w:sz w:val="20"/>
                <w:lang w:eastAsia="en-US"/>
              </w:rPr>
              <w:t>tem por objetivo gerar os cálculos necessários a análise descritiva</w:t>
            </w:r>
          </w:p>
        </w:tc>
      </w:tr>
      <w:tr w:rsidR="002F2D18" w:rsidRPr="001F77AA" w14:paraId="70831A69" w14:textId="77777777" w:rsidTr="00B143CA">
        <w:trPr>
          <w:trHeight w:val="283"/>
          <w:jc w:val="center"/>
        </w:trPr>
        <w:tc>
          <w:tcPr>
            <w:tcW w:w="0" w:type="auto"/>
          </w:tcPr>
          <w:p w14:paraId="2D2AB8ED"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14:paraId="5B052C58"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Usuário</w:t>
            </w:r>
          </w:p>
        </w:tc>
      </w:tr>
      <w:tr w:rsidR="002F2D18" w:rsidRPr="001F77AA" w14:paraId="6DE01859" w14:textId="77777777" w:rsidTr="00B143CA">
        <w:trPr>
          <w:trHeight w:val="283"/>
          <w:jc w:val="center"/>
        </w:trPr>
        <w:tc>
          <w:tcPr>
            <w:tcW w:w="0" w:type="auto"/>
          </w:tcPr>
          <w:p w14:paraId="7099244E"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14:paraId="3E12AF69"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pt-BR"/>
              </w:rPr>
              <w:t>Nenhuma</w:t>
            </w:r>
          </w:p>
        </w:tc>
      </w:tr>
      <w:tr w:rsidR="002F2D18" w:rsidRPr="001F77AA" w14:paraId="437DFA59" w14:textId="77777777" w:rsidTr="00B143CA">
        <w:trPr>
          <w:trHeight w:val="268"/>
          <w:jc w:val="center"/>
        </w:trPr>
        <w:tc>
          <w:tcPr>
            <w:tcW w:w="0" w:type="auto"/>
          </w:tcPr>
          <w:p w14:paraId="4912F9EE"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Principal</w:t>
            </w:r>
          </w:p>
          <w:p w14:paraId="780AF301" w14:textId="77777777" w:rsidR="002F2D18" w:rsidRPr="001F77AA" w:rsidRDefault="002F2D18" w:rsidP="00B143CA">
            <w:pPr>
              <w:suppressAutoHyphens w:val="0"/>
              <w:spacing w:line="240" w:lineRule="auto"/>
              <w:ind w:firstLine="0"/>
              <w:jc w:val="left"/>
              <w:rPr>
                <w:rFonts w:cs="Arial"/>
                <w:b/>
                <w:sz w:val="20"/>
                <w:lang w:eastAsia="en-US"/>
              </w:rPr>
            </w:pPr>
          </w:p>
        </w:tc>
        <w:tc>
          <w:tcPr>
            <w:tcW w:w="0" w:type="auto"/>
          </w:tcPr>
          <w:p w14:paraId="57195B82" w14:textId="77777777" w:rsidR="002F2D18" w:rsidRPr="001C4B9D" w:rsidRDefault="002F2D18" w:rsidP="002F2D18">
            <w:pPr>
              <w:pStyle w:val="PargrafodaLista"/>
              <w:numPr>
                <w:ilvl w:val="0"/>
                <w:numId w:val="26"/>
              </w:numPr>
              <w:spacing w:after="0" w:line="240" w:lineRule="auto"/>
              <w:rPr>
                <w:rFonts w:cs="Arial"/>
                <w:sz w:val="20"/>
                <w:lang w:eastAsia="pt-BR"/>
              </w:rPr>
            </w:pPr>
            <w:r w:rsidRPr="001C4B9D">
              <w:rPr>
                <w:rFonts w:cs="Arial"/>
                <w:sz w:val="20"/>
                <w:lang w:eastAsia="pt-BR"/>
              </w:rPr>
              <w:t xml:space="preserve">O use case inicia quando o usuário </w:t>
            </w:r>
            <w:r>
              <w:rPr>
                <w:rFonts w:cs="Arial"/>
                <w:sz w:val="20"/>
                <w:lang w:eastAsia="pt-BR"/>
              </w:rPr>
              <w:t>aperta o botão calcular</w:t>
            </w:r>
          </w:p>
          <w:p w14:paraId="02D864AB" w14:textId="77777777" w:rsidR="002F2D18" w:rsidRDefault="002F2D18" w:rsidP="002F2D18">
            <w:pPr>
              <w:pStyle w:val="PargrafodaLista"/>
              <w:numPr>
                <w:ilvl w:val="0"/>
                <w:numId w:val="26"/>
              </w:numPr>
              <w:spacing w:after="0" w:line="240" w:lineRule="auto"/>
              <w:rPr>
                <w:rFonts w:cs="Arial"/>
                <w:sz w:val="20"/>
                <w:lang w:eastAsia="pt-BR"/>
              </w:rPr>
            </w:pPr>
            <w:r w:rsidRPr="001C4B9D">
              <w:rPr>
                <w:rFonts w:cs="Arial"/>
                <w:sz w:val="20"/>
                <w:lang w:eastAsia="pt-BR"/>
              </w:rPr>
              <w:t xml:space="preserve">O sistema </w:t>
            </w:r>
            <w:r>
              <w:rPr>
                <w:rFonts w:cs="Arial"/>
                <w:sz w:val="20"/>
                <w:lang w:eastAsia="pt-BR"/>
              </w:rPr>
              <w:t>retorna todos os cálculos solicitados</w:t>
            </w:r>
          </w:p>
          <w:p w14:paraId="429AB0D0" w14:textId="77777777" w:rsidR="002F2D18" w:rsidRPr="001C4B9D" w:rsidRDefault="002F2D18" w:rsidP="002F2D18">
            <w:pPr>
              <w:pStyle w:val="PargrafodaLista"/>
              <w:numPr>
                <w:ilvl w:val="0"/>
                <w:numId w:val="26"/>
              </w:numPr>
              <w:spacing w:after="0" w:line="240" w:lineRule="auto"/>
              <w:rPr>
                <w:rFonts w:cs="Arial"/>
                <w:sz w:val="20"/>
                <w:lang w:eastAsia="pt-BR"/>
              </w:rPr>
            </w:pPr>
            <w:r w:rsidRPr="001C4B9D">
              <w:rPr>
                <w:rFonts w:cs="Arial"/>
                <w:sz w:val="20"/>
                <w:lang w:eastAsia="pt-BR"/>
              </w:rPr>
              <w:t>O sistema encerra o caso de uso.</w:t>
            </w:r>
          </w:p>
        </w:tc>
      </w:tr>
      <w:tr w:rsidR="002F2D18" w:rsidRPr="001F77AA" w14:paraId="3F5E286E" w14:textId="77777777" w:rsidTr="00B143CA">
        <w:trPr>
          <w:trHeight w:val="283"/>
          <w:jc w:val="center"/>
        </w:trPr>
        <w:tc>
          <w:tcPr>
            <w:tcW w:w="0" w:type="auto"/>
          </w:tcPr>
          <w:p w14:paraId="52FA108E"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14:paraId="5E5A0AD3"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Nenhuma</w:t>
            </w:r>
          </w:p>
        </w:tc>
      </w:tr>
      <w:tr w:rsidR="002F2D18" w:rsidRPr="001F77AA" w14:paraId="0D38DF71" w14:textId="77777777" w:rsidTr="00B143CA">
        <w:trPr>
          <w:trHeight w:val="133"/>
          <w:jc w:val="center"/>
        </w:trPr>
        <w:tc>
          <w:tcPr>
            <w:tcW w:w="0" w:type="auto"/>
          </w:tcPr>
          <w:p w14:paraId="1A41CD65"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14:paraId="69714F77" w14:textId="77777777" w:rsidR="002F2D18" w:rsidRPr="001F77AA" w:rsidRDefault="002F2D18" w:rsidP="00B143CA">
            <w:pPr>
              <w:suppressAutoHyphens w:val="0"/>
              <w:spacing w:line="240" w:lineRule="auto"/>
              <w:ind w:firstLine="0"/>
              <w:jc w:val="left"/>
              <w:rPr>
                <w:rFonts w:cs="Arial"/>
                <w:sz w:val="20"/>
                <w:lang w:eastAsia="pt-BR"/>
              </w:rPr>
            </w:pPr>
            <w:r>
              <w:rPr>
                <w:rFonts w:cs="Arial"/>
                <w:sz w:val="20"/>
                <w:lang w:eastAsia="pt-BR"/>
              </w:rPr>
              <w:t xml:space="preserve">2a </w:t>
            </w:r>
            <w:r w:rsidRPr="001F77AA">
              <w:rPr>
                <w:rFonts w:cs="Arial"/>
                <w:sz w:val="20"/>
                <w:lang w:eastAsia="pt-BR"/>
              </w:rPr>
              <w:t xml:space="preserve">– </w:t>
            </w:r>
            <w:r>
              <w:rPr>
                <w:rFonts w:cs="Arial"/>
                <w:sz w:val="20"/>
                <w:lang w:eastAsia="pt-BR"/>
              </w:rPr>
              <w:t>O sistema não realiza os cálculos</w:t>
            </w:r>
          </w:p>
          <w:p w14:paraId="3B0275C7"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ab/>
              <w:t>2</w:t>
            </w:r>
            <w:r w:rsidRPr="001F77AA">
              <w:rPr>
                <w:rFonts w:cs="Arial"/>
                <w:sz w:val="20"/>
                <w:lang w:eastAsia="pt-BR"/>
              </w:rPr>
              <w:t xml:space="preserve">a.1 </w:t>
            </w:r>
            <w:r>
              <w:rPr>
                <w:rFonts w:cs="Arial"/>
                <w:sz w:val="20"/>
                <w:lang w:eastAsia="pt-BR"/>
              </w:rPr>
              <w:t>O sistema da mensagem avisando que deu erro</w:t>
            </w:r>
          </w:p>
          <w:p w14:paraId="686D1C32"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 xml:space="preserve">             2a</w:t>
            </w:r>
            <w:r w:rsidRPr="001F77AA">
              <w:rPr>
                <w:rFonts w:cs="Arial"/>
                <w:sz w:val="20"/>
                <w:lang w:eastAsia="pt-BR"/>
              </w:rPr>
              <w:t>.</w:t>
            </w:r>
            <w:r>
              <w:rPr>
                <w:rFonts w:cs="Arial"/>
                <w:sz w:val="20"/>
                <w:lang w:eastAsia="pt-BR"/>
              </w:rPr>
              <w:t>2 O sistema volta automaticamente na página anterior</w:t>
            </w:r>
          </w:p>
          <w:p w14:paraId="3CDFA040"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 xml:space="preserve">             2a.3 O sistema solicita o preenchimento correto dos dados</w:t>
            </w:r>
          </w:p>
          <w:p w14:paraId="6A139B47" w14:textId="77777777" w:rsidR="002F2D18" w:rsidRPr="001F77AA" w:rsidRDefault="002F2D18" w:rsidP="00B143CA">
            <w:pPr>
              <w:suppressAutoHyphens w:val="0"/>
              <w:spacing w:line="240" w:lineRule="auto"/>
              <w:ind w:firstLine="0"/>
              <w:jc w:val="left"/>
              <w:rPr>
                <w:rFonts w:cs="Arial"/>
                <w:sz w:val="20"/>
                <w:lang w:eastAsia="pt-BR"/>
              </w:rPr>
            </w:pPr>
          </w:p>
        </w:tc>
      </w:tr>
    </w:tbl>
    <w:p w14:paraId="59E0B410" w14:textId="77777777" w:rsidR="002F2D18" w:rsidRDefault="002F2D18" w:rsidP="002F2D18">
      <w:pPr>
        <w:ind w:firstLine="709"/>
        <w:rPr>
          <w:color w:val="FF0000"/>
        </w:rPr>
      </w:pPr>
    </w:p>
    <w:tbl>
      <w:tblPr>
        <w:tblStyle w:val="Tabelacomgrade1"/>
        <w:tblW w:w="0" w:type="auto"/>
        <w:jc w:val="center"/>
        <w:tblLook w:val="04A0" w:firstRow="1" w:lastRow="0" w:firstColumn="1" w:lastColumn="0" w:noHBand="0" w:noVBand="1"/>
      </w:tblPr>
      <w:tblGrid>
        <w:gridCol w:w="2018"/>
        <w:gridCol w:w="7268"/>
      </w:tblGrid>
      <w:tr w:rsidR="002F2D18" w:rsidRPr="001F77AA" w14:paraId="5AFBB692" w14:textId="77777777" w:rsidTr="00B143CA">
        <w:trPr>
          <w:trHeight w:val="283"/>
          <w:jc w:val="center"/>
        </w:trPr>
        <w:tc>
          <w:tcPr>
            <w:tcW w:w="0" w:type="auto"/>
            <w:gridSpan w:val="2"/>
          </w:tcPr>
          <w:p w14:paraId="75806DA8" w14:textId="77777777" w:rsidR="002F2D18" w:rsidRPr="00CC07C7" w:rsidRDefault="002F2D18" w:rsidP="00B143CA">
            <w:pPr>
              <w:ind w:firstLine="0"/>
              <w:rPr>
                <w:color w:val="FF0000"/>
                <w:szCs w:val="24"/>
              </w:rPr>
            </w:pPr>
            <w:r w:rsidRPr="001F77AA">
              <w:rPr>
                <w:rFonts w:cs="Arial"/>
                <w:b/>
                <w:sz w:val="20"/>
                <w:lang w:eastAsia="en-US"/>
              </w:rPr>
              <w:t xml:space="preserve">Caso de Uso – </w:t>
            </w:r>
            <w:r>
              <w:rPr>
                <w:szCs w:val="24"/>
              </w:rPr>
              <w:t>Solicitar Impressão (opcional)</w:t>
            </w:r>
          </w:p>
        </w:tc>
      </w:tr>
      <w:tr w:rsidR="002F2D18" w:rsidRPr="001F77AA" w14:paraId="2EAA542D" w14:textId="77777777" w:rsidTr="00B143CA">
        <w:trPr>
          <w:trHeight w:val="406"/>
          <w:jc w:val="center"/>
        </w:trPr>
        <w:tc>
          <w:tcPr>
            <w:tcW w:w="0" w:type="auto"/>
          </w:tcPr>
          <w:p w14:paraId="0597F8A7"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14:paraId="322ACA94"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UC 00</w:t>
            </w:r>
            <w:r>
              <w:rPr>
                <w:rFonts w:cs="Arial"/>
                <w:sz w:val="20"/>
                <w:lang w:eastAsia="en-US"/>
              </w:rPr>
              <w:t>7</w:t>
            </w:r>
          </w:p>
        </w:tc>
      </w:tr>
      <w:tr w:rsidR="002F2D18" w:rsidRPr="001F77AA" w14:paraId="0181C9A4" w14:textId="77777777" w:rsidTr="00B143CA">
        <w:trPr>
          <w:trHeight w:val="283"/>
          <w:jc w:val="center"/>
        </w:trPr>
        <w:tc>
          <w:tcPr>
            <w:tcW w:w="0" w:type="auto"/>
          </w:tcPr>
          <w:p w14:paraId="576C15F7"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14:paraId="689399D7"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 xml:space="preserve">Este caso de uso </w:t>
            </w:r>
            <w:r>
              <w:rPr>
                <w:rFonts w:cs="Arial"/>
                <w:sz w:val="20"/>
                <w:lang w:eastAsia="en-US"/>
              </w:rPr>
              <w:t>tem por objetivo imprimir tabelas, gráficos, resultado dos cálculos</w:t>
            </w:r>
          </w:p>
        </w:tc>
      </w:tr>
      <w:tr w:rsidR="002F2D18" w:rsidRPr="001F77AA" w14:paraId="109DA7C0" w14:textId="77777777" w:rsidTr="00B143CA">
        <w:trPr>
          <w:trHeight w:val="283"/>
          <w:jc w:val="center"/>
        </w:trPr>
        <w:tc>
          <w:tcPr>
            <w:tcW w:w="0" w:type="auto"/>
          </w:tcPr>
          <w:p w14:paraId="6B2147B5"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14:paraId="76C8CE42"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Usuário</w:t>
            </w:r>
          </w:p>
        </w:tc>
      </w:tr>
      <w:tr w:rsidR="002F2D18" w:rsidRPr="001F77AA" w14:paraId="41912682" w14:textId="77777777" w:rsidTr="00B143CA">
        <w:trPr>
          <w:trHeight w:val="283"/>
          <w:jc w:val="center"/>
        </w:trPr>
        <w:tc>
          <w:tcPr>
            <w:tcW w:w="0" w:type="auto"/>
          </w:tcPr>
          <w:p w14:paraId="0B392847"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14:paraId="2ACACFC3"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pt-BR"/>
              </w:rPr>
              <w:t>Nenhuma</w:t>
            </w:r>
          </w:p>
        </w:tc>
      </w:tr>
      <w:tr w:rsidR="002F2D18" w:rsidRPr="001F77AA" w14:paraId="51836E09" w14:textId="77777777" w:rsidTr="00B143CA">
        <w:trPr>
          <w:trHeight w:val="268"/>
          <w:jc w:val="center"/>
        </w:trPr>
        <w:tc>
          <w:tcPr>
            <w:tcW w:w="0" w:type="auto"/>
          </w:tcPr>
          <w:p w14:paraId="787F2BAE"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Principal</w:t>
            </w:r>
          </w:p>
          <w:p w14:paraId="41BBA5FA" w14:textId="77777777" w:rsidR="002F2D18" w:rsidRPr="001F77AA" w:rsidRDefault="002F2D18" w:rsidP="00B143CA">
            <w:pPr>
              <w:suppressAutoHyphens w:val="0"/>
              <w:spacing w:line="240" w:lineRule="auto"/>
              <w:ind w:firstLine="0"/>
              <w:jc w:val="left"/>
              <w:rPr>
                <w:rFonts w:cs="Arial"/>
                <w:b/>
                <w:sz w:val="20"/>
                <w:lang w:eastAsia="en-US"/>
              </w:rPr>
            </w:pPr>
          </w:p>
        </w:tc>
        <w:tc>
          <w:tcPr>
            <w:tcW w:w="0" w:type="auto"/>
          </w:tcPr>
          <w:p w14:paraId="56DB33B9" w14:textId="77777777" w:rsidR="002F2D18" w:rsidRPr="001C4B9D" w:rsidRDefault="002F2D18" w:rsidP="002F2D18">
            <w:pPr>
              <w:pStyle w:val="PargrafodaLista"/>
              <w:numPr>
                <w:ilvl w:val="0"/>
                <w:numId w:val="27"/>
              </w:numPr>
              <w:spacing w:after="0" w:line="240" w:lineRule="auto"/>
              <w:rPr>
                <w:rFonts w:cs="Arial"/>
                <w:sz w:val="20"/>
                <w:lang w:eastAsia="pt-BR"/>
              </w:rPr>
            </w:pPr>
            <w:r w:rsidRPr="001C4B9D">
              <w:rPr>
                <w:rFonts w:cs="Arial"/>
                <w:sz w:val="20"/>
                <w:lang w:eastAsia="pt-BR"/>
              </w:rPr>
              <w:t xml:space="preserve">O use case inicia quando o usuário </w:t>
            </w:r>
            <w:r>
              <w:rPr>
                <w:rFonts w:cs="Arial"/>
                <w:sz w:val="20"/>
                <w:lang w:eastAsia="pt-BR"/>
              </w:rPr>
              <w:t>solicita a impressão</w:t>
            </w:r>
          </w:p>
          <w:p w14:paraId="325C1A1F" w14:textId="77777777" w:rsidR="002F2D18" w:rsidRDefault="002F2D18" w:rsidP="002F2D18">
            <w:pPr>
              <w:pStyle w:val="PargrafodaLista"/>
              <w:numPr>
                <w:ilvl w:val="0"/>
                <w:numId w:val="27"/>
              </w:numPr>
              <w:spacing w:after="0" w:line="240" w:lineRule="auto"/>
              <w:rPr>
                <w:rFonts w:cs="Arial"/>
                <w:sz w:val="20"/>
                <w:lang w:eastAsia="pt-BR"/>
              </w:rPr>
            </w:pPr>
            <w:r w:rsidRPr="001C4B9D">
              <w:rPr>
                <w:rFonts w:cs="Arial"/>
                <w:sz w:val="20"/>
                <w:lang w:eastAsia="pt-BR"/>
              </w:rPr>
              <w:t xml:space="preserve">O sistema </w:t>
            </w:r>
            <w:r>
              <w:rPr>
                <w:rFonts w:cs="Arial"/>
                <w:sz w:val="20"/>
                <w:lang w:eastAsia="pt-BR"/>
              </w:rPr>
              <w:t>envia dados para a impressora</w:t>
            </w:r>
          </w:p>
          <w:p w14:paraId="1262EFE8" w14:textId="77777777" w:rsidR="002F2D18" w:rsidRDefault="002F2D18" w:rsidP="002F2D18">
            <w:pPr>
              <w:pStyle w:val="PargrafodaLista"/>
              <w:numPr>
                <w:ilvl w:val="0"/>
                <w:numId w:val="27"/>
              </w:numPr>
              <w:spacing w:after="0" w:line="240" w:lineRule="auto"/>
              <w:rPr>
                <w:rFonts w:cs="Arial"/>
                <w:sz w:val="20"/>
                <w:lang w:eastAsia="pt-BR"/>
              </w:rPr>
            </w:pPr>
            <w:r>
              <w:rPr>
                <w:rFonts w:cs="Arial"/>
                <w:sz w:val="20"/>
                <w:lang w:eastAsia="pt-BR"/>
              </w:rPr>
              <w:t>A impressora imprime o resultado</w:t>
            </w:r>
          </w:p>
          <w:p w14:paraId="789A462F" w14:textId="77777777" w:rsidR="002F2D18" w:rsidRPr="001C4B9D" w:rsidRDefault="002F2D18" w:rsidP="002F2D18">
            <w:pPr>
              <w:pStyle w:val="PargrafodaLista"/>
              <w:numPr>
                <w:ilvl w:val="0"/>
                <w:numId w:val="27"/>
              </w:numPr>
              <w:spacing w:after="0" w:line="240" w:lineRule="auto"/>
              <w:rPr>
                <w:rFonts w:cs="Arial"/>
                <w:sz w:val="20"/>
                <w:lang w:eastAsia="pt-BR"/>
              </w:rPr>
            </w:pPr>
            <w:r w:rsidRPr="001C4B9D">
              <w:rPr>
                <w:rFonts w:cs="Arial"/>
                <w:sz w:val="20"/>
                <w:lang w:eastAsia="pt-BR"/>
              </w:rPr>
              <w:t>O sistema encerra o caso de uso.</w:t>
            </w:r>
          </w:p>
        </w:tc>
      </w:tr>
      <w:tr w:rsidR="002F2D18" w:rsidRPr="001F77AA" w14:paraId="6D927D76" w14:textId="77777777" w:rsidTr="00B143CA">
        <w:trPr>
          <w:trHeight w:val="283"/>
          <w:jc w:val="center"/>
        </w:trPr>
        <w:tc>
          <w:tcPr>
            <w:tcW w:w="0" w:type="auto"/>
          </w:tcPr>
          <w:p w14:paraId="3A213DF0"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14:paraId="285204E5"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Nenhuma</w:t>
            </w:r>
          </w:p>
        </w:tc>
      </w:tr>
      <w:tr w:rsidR="002F2D18" w:rsidRPr="001F77AA" w14:paraId="05014D81" w14:textId="77777777" w:rsidTr="00B143CA">
        <w:trPr>
          <w:trHeight w:val="133"/>
          <w:jc w:val="center"/>
        </w:trPr>
        <w:tc>
          <w:tcPr>
            <w:tcW w:w="0" w:type="auto"/>
          </w:tcPr>
          <w:p w14:paraId="27E40185"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14:paraId="711B0349" w14:textId="77777777" w:rsidR="002F2D18" w:rsidRPr="001F77AA" w:rsidRDefault="002F2D18" w:rsidP="00B143CA">
            <w:pPr>
              <w:suppressAutoHyphens w:val="0"/>
              <w:spacing w:line="240" w:lineRule="auto"/>
              <w:ind w:firstLine="0"/>
              <w:jc w:val="left"/>
              <w:rPr>
                <w:rFonts w:cs="Arial"/>
                <w:sz w:val="20"/>
                <w:lang w:eastAsia="pt-BR"/>
              </w:rPr>
            </w:pPr>
            <w:r>
              <w:rPr>
                <w:rFonts w:cs="Arial"/>
                <w:sz w:val="20"/>
                <w:lang w:eastAsia="pt-BR"/>
              </w:rPr>
              <w:t xml:space="preserve">3.a </w:t>
            </w:r>
            <w:r w:rsidRPr="001F77AA">
              <w:rPr>
                <w:rFonts w:cs="Arial"/>
                <w:sz w:val="20"/>
                <w:lang w:eastAsia="pt-BR"/>
              </w:rPr>
              <w:t xml:space="preserve">– </w:t>
            </w:r>
            <w:r>
              <w:rPr>
                <w:rFonts w:cs="Arial"/>
                <w:sz w:val="20"/>
                <w:lang w:eastAsia="pt-BR"/>
              </w:rPr>
              <w:t>A impressora não imprimi</w:t>
            </w:r>
          </w:p>
          <w:p w14:paraId="3459FBA9"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ab/>
              <w:t>3</w:t>
            </w:r>
            <w:r w:rsidRPr="001F77AA">
              <w:rPr>
                <w:rFonts w:cs="Arial"/>
                <w:sz w:val="20"/>
                <w:lang w:eastAsia="pt-BR"/>
              </w:rPr>
              <w:t xml:space="preserve">a.1 </w:t>
            </w:r>
            <w:r>
              <w:rPr>
                <w:rFonts w:cs="Arial"/>
                <w:sz w:val="20"/>
                <w:lang w:eastAsia="pt-BR"/>
              </w:rPr>
              <w:t>A impressora avisa o erro</w:t>
            </w:r>
          </w:p>
          <w:p w14:paraId="7B184AD9"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 xml:space="preserve">             3a</w:t>
            </w:r>
            <w:r w:rsidRPr="001F77AA">
              <w:rPr>
                <w:rFonts w:cs="Arial"/>
                <w:sz w:val="20"/>
                <w:lang w:eastAsia="pt-BR"/>
              </w:rPr>
              <w:t>.</w:t>
            </w:r>
            <w:r>
              <w:rPr>
                <w:rFonts w:cs="Arial"/>
                <w:sz w:val="20"/>
                <w:lang w:eastAsia="pt-BR"/>
              </w:rPr>
              <w:t>2 O usuário corrige o problema (falta papel ou tinta)</w:t>
            </w:r>
          </w:p>
          <w:p w14:paraId="6DFC5978" w14:textId="77777777" w:rsidR="002F2D18" w:rsidRPr="001F77AA" w:rsidRDefault="002F2D18" w:rsidP="00B143CA">
            <w:pPr>
              <w:suppressAutoHyphens w:val="0"/>
              <w:spacing w:line="240" w:lineRule="auto"/>
              <w:ind w:firstLine="0"/>
              <w:jc w:val="left"/>
              <w:rPr>
                <w:rFonts w:cs="Arial"/>
                <w:sz w:val="20"/>
                <w:lang w:eastAsia="pt-BR"/>
              </w:rPr>
            </w:pPr>
            <w:r>
              <w:rPr>
                <w:rFonts w:cs="Arial"/>
                <w:sz w:val="20"/>
                <w:lang w:eastAsia="pt-BR"/>
              </w:rPr>
              <w:t xml:space="preserve">             </w:t>
            </w:r>
          </w:p>
        </w:tc>
      </w:tr>
    </w:tbl>
    <w:p w14:paraId="1E06F98D" w14:textId="77777777" w:rsidR="002F2D18" w:rsidRDefault="002F2D18" w:rsidP="002F2D18">
      <w:pPr>
        <w:ind w:firstLine="709"/>
        <w:rPr>
          <w:color w:val="FF0000"/>
        </w:rPr>
      </w:pPr>
    </w:p>
    <w:tbl>
      <w:tblPr>
        <w:tblStyle w:val="Tabelacomgrade1"/>
        <w:tblW w:w="0" w:type="auto"/>
        <w:jc w:val="center"/>
        <w:tblLook w:val="04A0" w:firstRow="1" w:lastRow="0" w:firstColumn="1" w:lastColumn="0" w:noHBand="0" w:noVBand="1"/>
      </w:tblPr>
      <w:tblGrid>
        <w:gridCol w:w="1783"/>
        <w:gridCol w:w="7503"/>
      </w:tblGrid>
      <w:tr w:rsidR="002F2D18" w:rsidRPr="001F77AA" w14:paraId="3D10A536" w14:textId="77777777" w:rsidTr="00B143CA">
        <w:trPr>
          <w:trHeight w:val="283"/>
          <w:jc w:val="center"/>
        </w:trPr>
        <w:tc>
          <w:tcPr>
            <w:tcW w:w="0" w:type="auto"/>
            <w:gridSpan w:val="2"/>
          </w:tcPr>
          <w:p w14:paraId="7B9FD08D"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 xml:space="preserve">Caso de Uso – </w:t>
            </w:r>
            <w:r>
              <w:rPr>
                <w:szCs w:val="24"/>
              </w:rPr>
              <w:t>Escolher opção de Distribuição</w:t>
            </w:r>
          </w:p>
        </w:tc>
      </w:tr>
      <w:tr w:rsidR="002F2D18" w:rsidRPr="001F77AA" w14:paraId="515DC9AD" w14:textId="77777777" w:rsidTr="00B143CA">
        <w:trPr>
          <w:trHeight w:val="406"/>
          <w:jc w:val="center"/>
        </w:trPr>
        <w:tc>
          <w:tcPr>
            <w:tcW w:w="0" w:type="auto"/>
          </w:tcPr>
          <w:p w14:paraId="429EE95A"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14:paraId="656AE847"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UC 00</w:t>
            </w:r>
            <w:r>
              <w:rPr>
                <w:rFonts w:cs="Arial"/>
                <w:sz w:val="20"/>
                <w:lang w:eastAsia="en-US"/>
              </w:rPr>
              <w:t>8</w:t>
            </w:r>
          </w:p>
        </w:tc>
      </w:tr>
      <w:tr w:rsidR="002F2D18" w:rsidRPr="001F77AA" w14:paraId="5E0792B6" w14:textId="77777777" w:rsidTr="00B143CA">
        <w:trPr>
          <w:trHeight w:val="283"/>
          <w:jc w:val="center"/>
        </w:trPr>
        <w:tc>
          <w:tcPr>
            <w:tcW w:w="0" w:type="auto"/>
          </w:tcPr>
          <w:p w14:paraId="160EE28B"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14:paraId="5415A92A"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 xml:space="preserve">Este caso de uso </w:t>
            </w:r>
            <w:r>
              <w:rPr>
                <w:rFonts w:cs="Arial"/>
                <w:sz w:val="20"/>
                <w:lang w:eastAsia="en-US"/>
              </w:rPr>
              <w:t>tem por objetivo ir para a página de Distribuição solicitada</w:t>
            </w:r>
          </w:p>
        </w:tc>
      </w:tr>
      <w:tr w:rsidR="002F2D18" w:rsidRPr="001F77AA" w14:paraId="0A197D69" w14:textId="77777777" w:rsidTr="00B143CA">
        <w:trPr>
          <w:trHeight w:val="283"/>
          <w:jc w:val="center"/>
        </w:trPr>
        <w:tc>
          <w:tcPr>
            <w:tcW w:w="0" w:type="auto"/>
          </w:tcPr>
          <w:p w14:paraId="639443E1"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14:paraId="49FD00EE"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Usuário</w:t>
            </w:r>
          </w:p>
        </w:tc>
      </w:tr>
      <w:tr w:rsidR="002F2D18" w:rsidRPr="001F77AA" w14:paraId="70132672" w14:textId="77777777" w:rsidTr="00B143CA">
        <w:trPr>
          <w:trHeight w:val="283"/>
          <w:jc w:val="center"/>
        </w:trPr>
        <w:tc>
          <w:tcPr>
            <w:tcW w:w="0" w:type="auto"/>
          </w:tcPr>
          <w:p w14:paraId="0EECDB8C"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14:paraId="2FAF3864"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pt-BR"/>
              </w:rPr>
              <w:t>Nenhuma</w:t>
            </w:r>
          </w:p>
        </w:tc>
      </w:tr>
      <w:tr w:rsidR="002F2D18" w:rsidRPr="001F77AA" w14:paraId="74D401E7" w14:textId="77777777" w:rsidTr="00B143CA">
        <w:trPr>
          <w:trHeight w:val="268"/>
          <w:jc w:val="center"/>
        </w:trPr>
        <w:tc>
          <w:tcPr>
            <w:tcW w:w="0" w:type="auto"/>
          </w:tcPr>
          <w:p w14:paraId="29B6E69D"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Principal</w:t>
            </w:r>
          </w:p>
          <w:p w14:paraId="68B9F0F8" w14:textId="77777777" w:rsidR="002F2D18" w:rsidRPr="001F77AA" w:rsidRDefault="002F2D18" w:rsidP="00B143CA">
            <w:pPr>
              <w:suppressAutoHyphens w:val="0"/>
              <w:spacing w:line="240" w:lineRule="auto"/>
              <w:ind w:firstLine="0"/>
              <w:jc w:val="left"/>
              <w:rPr>
                <w:rFonts w:cs="Arial"/>
                <w:b/>
                <w:sz w:val="20"/>
                <w:lang w:eastAsia="en-US"/>
              </w:rPr>
            </w:pPr>
          </w:p>
        </w:tc>
        <w:tc>
          <w:tcPr>
            <w:tcW w:w="0" w:type="auto"/>
          </w:tcPr>
          <w:p w14:paraId="405E556D" w14:textId="77777777" w:rsidR="002F2D18" w:rsidRPr="0060296E" w:rsidRDefault="002F2D18" w:rsidP="002F2D18">
            <w:pPr>
              <w:pStyle w:val="PargrafodaLista"/>
              <w:numPr>
                <w:ilvl w:val="0"/>
                <w:numId w:val="28"/>
              </w:numPr>
              <w:spacing w:after="0" w:line="240" w:lineRule="auto"/>
              <w:rPr>
                <w:rFonts w:cs="Arial"/>
                <w:sz w:val="20"/>
                <w:szCs w:val="20"/>
                <w:lang w:eastAsia="pt-BR"/>
              </w:rPr>
            </w:pPr>
            <w:r w:rsidRPr="007016CC">
              <w:rPr>
                <w:rFonts w:cs="Arial"/>
                <w:sz w:val="20"/>
                <w:lang w:eastAsia="pt-BR"/>
              </w:rPr>
              <w:t xml:space="preserve">O use case inicia quando o usuário clica em uma </w:t>
            </w:r>
            <w:r>
              <w:rPr>
                <w:rFonts w:cs="Arial"/>
                <w:sz w:val="20"/>
                <w:lang w:eastAsia="pt-BR"/>
              </w:rPr>
              <w:t xml:space="preserve">das </w:t>
            </w:r>
            <w:r w:rsidRPr="007016CC">
              <w:rPr>
                <w:rFonts w:cs="Arial"/>
                <w:sz w:val="20"/>
                <w:lang w:eastAsia="pt-BR"/>
              </w:rPr>
              <w:t>op</w:t>
            </w:r>
            <w:r>
              <w:rPr>
                <w:rFonts w:cs="Arial"/>
                <w:sz w:val="20"/>
                <w:lang w:eastAsia="pt-BR"/>
              </w:rPr>
              <w:t>ções</w:t>
            </w:r>
            <w:r>
              <w:rPr>
                <w:szCs w:val="24"/>
              </w:rPr>
              <w:t xml:space="preserve">: </w:t>
            </w:r>
            <w:r w:rsidRPr="0060296E">
              <w:rPr>
                <w:sz w:val="20"/>
                <w:szCs w:val="20"/>
              </w:rPr>
              <w:t>Binominal, Uniforme, Normal</w:t>
            </w:r>
          </w:p>
          <w:p w14:paraId="7E000FAF" w14:textId="77777777" w:rsidR="002F2D18" w:rsidRDefault="002F2D18" w:rsidP="002F2D18">
            <w:pPr>
              <w:pStyle w:val="PargrafodaLista"/>
              <w:numPr>
                <w:ilvl w:val="0"/>
                <w:numId w:val="28"/>
              </w:numPr>
              <w:spacing w:after="0" w:line="240" w:lineRule="auto"/>
              <w:rPr>
                <w:rFonts w:cs="Arial"/>
                <w:sz w:val="20"/>
              </w:rPr>
            </w:pPr>
            <w:r w:rsidRPr="006C26AE">
              <w:rPr>
                <w:rFonts w:cs="Arial"/>
                <w:sz w:val="20"/>
                <w:lang w:eastAsia="pt-BR"/>
              </w:rPr>
              <w:t xml:space="preserve">O sistema carrega a página que foi solicitada:  </w:t>
            </w:r>
            <w:r>
              <w:rPr>
                <w:rFonts w:cs="Arial"/>
                <w:sz w:val="20"/>
                <w:lang w:eastAsia="pt-BR"/>
              </w:rPr>
              <w:t>Distribuição Binominal,  distribuição uniforme ou distribuição Normal</w:t>
            </w:r>
          </w:p>
          <w:p w14:paraId="6366ABA7" w14:textId="77777777" w:rsidR="002F2D18" w:rsidRPr="006C26AE" w:rsidRDefault="002F2D18" w:rsidP="002F2D18">
            <w:pPr>
              <w:pStyle w:val="PargrafodaLista"/>
              <w:numPr>
                <w:ilvl w:val="0"/>
                <w:numId w:val="28"/>
              </w:numPr>
              <w:spacing w:after="0" w:line="240" w:lineRule="auto"/>
              <w:rPr>
                <w:rFonts w:cs="Arial"/>
                <w:sz w:val="20"/>
              </w:rPr>
            </w:pPr>
            <w:r w:rsidRPr="006C26AE">
              <w:rPr>
                <w:rFonts w:cs="Arial"/>
                <w:sz w:val="20"/>
                <w:lang w:eastAsia="pt-BR"/>
              </w:rPr>
              <w:t>O sistema encerra o caso de uso.</w:t>
            </w:r>
          </w:p>
        </w:tc>
      </w:tr>
      <w:tr w:rsidR="002F2D18" w:rsidRPr="001F77AA" w14:paraId="57A48F5E" w14:textId="77777777" w:rsidTr="00B143CA">
        <w:trPr>
          <w:trHeight w:val="283"/>
          <w:jc w:val="center"/>
        </w:trPr>
        <w:tc>
          <w:tcPr>
            <w:tcW w:w="0" w:type="auto"/>
          </w:tcPr>
          <w:p w14:paraId="0459EBC4"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14:paraId="08B66099"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Nenhuma</w:t>
            </w:r>
          </w:p>
        </w:tc>
      </w:tr>
      <w:tr w:rsidR="002F2D18" w:rsidRPr="001F77AA" w14:paraId="274C9A1B" w14:textId="77777777" w:rsidTr="00B143CA">
        <w:trPr>
          <w:trHeight w:val="133"/>
          <w:jc w:val="center"/>
        </w:trPr>
        <w:tc>
          <w:tcPr>
            <w:tcW w:w="0" w:type="auto"/>
          </w:tcPr>
          <w:p w14:paraId="5F1CF56B"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14:paraId="74FFF5C4" w14:textId="77777777" w:rsidR="002F2D18" w:rsidRPr="001F77AA" w:rsidRDefault="002F2D18" w:rsidP="00B143CA">
            <w:pPr>
              <w:suppressAutoHyphens w:val="0"/>
              <w:spacing w:line="240" w:lineRule="auto"/>
              <w:ind w:firstLine="0"/>
              <w:jc w:val="left"/>
              <w:rPr>
                <w:rFonts w:cs="Arial"/>
                <w:sz w:val="20"/>
                <w:lang w:eastAsia="pt-BR"/>
              </w:rPr>
            </w:pPr>
            <w:r>
              <w:rPr>
                <w:rFonts w:cs="Arial"/>
                <w:sz w:val="20"/>
                <w:lang w:eastAsia="pt-BR"/>
              </w:rPr>
              <w:t xml:space="preserve">2 </w:t>
            </w:r>
            <w:r w:rsidRPr="001F77AA">
              <w:rPr>
                <w:rFonts w:cs="Arial"/>
                <w:sz w:val="20"/>
                <w:lang w:eastAsia="pt-BR"/>
              </w:rPr>
              <w:t xml:space="preserve">– </w:t>
            </w:r>
            <w:r>
              <w:rPr>
                <w:rFonts w:cs="Arial"/>
                <w:sz w:val="20"/>
                <w:lang w:eastAsia="pt-BR"/>
              </w:rPr>
              <w:t>A página não abre corretamente</w:t>
            </w:r>
          </w:p>
          <w:p w14:paraId="1A844FA0"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ab/>
              <w:t>2</w:t>
            </w:r>
            <w:r w:rsidRPr="001F77AA">
              <w:rPr>
                <w:rFonts w:cs="Arial"/>
                <w:sz w:val="20"/>
                <w:lang w:eastAsia="pt-BR"/>
              </w:rPr>
              <w:t>a.1 O</w:t>
            </w:r>
            <w:r>
              <w:rPr>
                <w:rFonts w:cs="Arial"/>
                <w:sz w:val="20"/>
                <w:lang w:eastAsia="pt-BR"/>
              </w:rPr>
              <w:t xml:space="preserve"> sistema fica na página principal</w:t>
            </w:r>
          </w:p>
          <w:p w14:paraId="60EF647F"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 xml:space="preserve">             2a</w:t>
            </w:r>
            <w:r w:rsidRPr="001F77AA">
              <w:rPr>
                <w:rFonts w:cs="Arial"/>
                <w:sz w:val="20"/>
                <w:lang w:eastAsia="pt-BR"/>
              </w:rPr>
              <w:t>.</w:t>
            </w:r>
            <w:r>
              <w:rPr>
                <w:rFonts w:cs="Arial"/>
                <w:sz w:val="20"/>
                <w:lang w:eastAsia="pt-BR"/>
              </w:rPr>
              <w:t>2</w:t>
            </w:r>
            <w:r w:rsidRPr="001F77AA">
              <w:rPr>
                <w:rFonts w:cs="Arial"/>
                <w:sz w:val="20"/>
                <w:lang w:eastAsia="pt-BR"/>
              </w:rPr>
              <w:t xml:space="preserve"> </w:t>
            </w:r>
            <w:r>
              <w:rPr>
                <w:rFonts w:cs="Arial"/>
                <w:sz w:val="20"/>
                <w:lang w:eastAsia="pt-BR"/>
              </w:rPr>
              <w:t>Aparece Mensagem de erro da página</w:t>
            </w:r>
          </w:p>
          <w:p w14:paraId="5AEF3EE4" w14:textId="77777777" w:rsidR="002F2D18" w:rsidRPr="001F77AA" w:rsidRDefault="002F2D18" w:rsidP="00B143CA">
            <w:pPr>
              <w:suppressAutoHyphens w:val="0"/>
              <w:spacing w:line="240" w:lineRule="auto"/>
              <w:ind w:firstLine="0"/>
              <w:jc w:val="left"/>
              <w:rPr>
                <w:rFonts w:cs="Arial"/>
                <w:sz w:val="20"/>
                <w:lang w:eastAsia="pt-BR"/>
              </w:rPr>
            </w:pPr>
          </w:p>
        </w:tc>
      </w:tr>
    </w:tbl>
    <w:p w14:paraId="40C0B927" w14:textId="77777777" w:rsidR="002F2D18" w:rsidRDefault="002F2D18" w:rsidP="002F2D18">
      <w:pPr>
        <w:ind w:firstLine="709"/>
        <w:rPr>
          <w:color w:val="FF0000"/>
        </w:rPr>
      </w:pPr>
    </w:p>
    <w:p w14:paraId="3C8BE19D" w14:textId="77777777" w:rsidR="002F2D18" w:rsidRDefault="002F2D18" w:rsidP="002F2D18">
      <w:pPr>
        <w:ind w:firstLine="709"/>
        <w:rPr>
          <w:szCs w:val="24"/>
        </w:rPr>
      </w:pPr>
    </w:p>
    <w:tbl>
      <w:tblPr>
        <w:tblStyle w:val="Tabelacomgrade1"/>
        <w:tblW w:w="0" w:type="auto"/>
        <w:jc w:val="center"/>
        <w:tblLook w:val="04A0" w:firstRow="1" w:lastRow="0" w:firstColumn="1" w:lastColumn="0" w:noHBand="0" w:noVBand="1"/>
      </w:tblPr>
      <w:tblGrid>
        <w:gridCol w:w="1659"/>
        <w:gridCol w:w="7627"/>
      </w:tblGrid>
      <w:tr w:rsidR="002F2D18" w:rsidRPr="001F77AA" w14:paraId="6291C00A" w14:textId="77777777" w:rsidTr="00B143CA">
        <w:trPr>
          <w:trHeight w:val="283"/>
          <w:jc w:val="center"/>
        </w:trPr>
        <w:tc>
          <w:tcPr>
            <w:tcW w:w="0" w:type="auto"/>
            <w:gridSpan w:val="2"/>
          </w:tcPr>
          <w:p w14:paraId="5D5B12B5" w14:textId="77777777" w:rsidR="002F2D18" w:rsidRDefault="002F2D18" w:rsidP="00B143CA">
            <w:pPr>
              <w:ind w:firstLine="34"/>
              <w:rPr>
                <w:szCs w:val="24"/>
              </w:rPr>
            </w:pPr>
            <w:r w:rsidRPr="001F77AA">
              <w:rPr>
                <w:rFonts w:cs="Arial"/>
                <w:b/>
                <w:sz w:val="20"/>
                <w:lang w:eastAsia="en-US"/>
              </w:rPr>
              <w:t xml:space="preserve">Caso de Uso – </w:t>
            </w:r>
            <w:r>
              <w:rPr>
                <w:szCs w:val="24"/>
              </w:rPr>
              <w:t>Digitar dados para as distribuições</w:t>
            </w:r>
          </w:p>
          <w:p w14:paraId="09E99F52" w14:textId="77777777" w:rsidR="002F2D18" w:rsidRPr="001F77AA" w:rsidRDefault="002F2D18" w:rsidP="00B143CA">
            <w:pPr>
              <w:suppressAutoHyphens w:val="0"/>
              <w:spacing w:line="240" w:lineRule="auto"/>
              <w:ind w:firstLine="0"/>
              <w:jc w:val="left"/>
              <w:rPr>
                <w:rFonts w:cs="Arial"/>
                <w:b/>
                <w:sz w:val="20"/>
                <w:lang w:eastAsia="en-US"/>
              </w:rPr>
            </w:pPr>
          </w:p>
        </w:tc>
      </w:tr>
      <w:tr w:rsidR="002F2D18" w:rsidRPr="001F77AA" w14:paraId="3F622C52" w14:textId="77777777" w:rsidTr="00B143CA">
        <w:trPr>
          <w:trHeight w:val="406"/>
          <w:jc w:val="center"/>
        </w:trPr>
        <w:tc>
          <w:tcPr>
            <w:tcW w:w="0" w:type="auto"/>
          </w:tcPr>
          <w:p w14:paraId="0C8122C4"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14:paraId="511F7897"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UC 0</w:t>
            </w:r>
            <w:r>
              <w:rPr>
                <w:rFonts w:cs="Arial"/>
                <w:sz w:val="20"/>
                <w:lang w:eastAsia="en-US"/>
              </w:rPr>
              <w:t>09</w:t>
            </w:r>
          </w:p>
        </w:tc>
      </w:tr>
      <w:tr w:rsidR="002F2D18" w:rsidRPr="001F77AA" w14:paraId="0F0AE838" w14:textId="77777777" w:rsidTr="00B143CA">
        <w:trPr>
          <w:trHeight w:val="283"/>
          <w:jc w:val="center"/>
        </w:trPr>
        <w:tc>
          <w:tcPr>
            <w:tcW w:w="0" w:type="auto"/>
          </w:tcPr>
          <w:p w14:paraId="344B1C1C"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14:paraId="40821B3D" w14:textId="77777777" w:rsidR="002F2D18" w:rsidRPr="001E5893" w:rsidRDefault="002F2D18" w:rsidP="00B143CA">
            <w:pPr>
              <w:suppressAutoHyphens w:val="0"/>
              <w:spacing w:line="240" w:lineRule="auto"/>
              <w:ind w:firstLine="0"/>
              <w:jc w:val="left"/>
              <w:rPr>
                <w:rFonts w:cs="Arial"/>
                <w:sz w:val="20"/>
                <w:lang w:eastAsia="en-US"/>
              </w:rPr>
            </w:pPr>
            <w:r w:rsidRPr="001E5893">
              <w:rPr>
                <w:rFonts w:cs="Arial"/>
                <w:sz w:val="20"/>
                <w:lang w:eastAsia="en-US"/>
              </w:rPr>
              <w:t xml:space="preserve">Este caso de uso tem por objetivo de inserir os dados necessário para realização da </w:t>
            </w:r>
            <w:r w:rsidRPr="001E5893">
              <w:rPr>
                <w:rFonts w:cs="Arial"/>
                <w:sz w:val="20"/>
                <w:lang w:eastAsia="pt-BR"/>
              </w:rPr>
              <w:t>Distribuição Binominal,  distribuição uniforme ou distribuição Normal</w:t>
            </w:r>
          </w:p>
          <w:p w14:paraId="5A5BCE6C" w14:textId="77777777" w:rsidR="002F2D18" w:rsidRPr="001F77AA" w:rsidRDefault="002F2D18" w:rsidP="00B143CA">
            <w:pPr>
              <w:suppressAutoHyphens w:val="0"/>
              <w:spacing w:line="240" w:lineRule="auto"/>
              <w:ind w:firstLine="0"/>
              <w:jc w:val="left"/>
              <w:rPr>
                <w:rFonts w:cs="Arial"/>
                <w:sz w:val="20"/>
                <w:lang w:eastAsia="en-US"/>
              </w:rPr>
            </w:pPr>
          </w:p>
        </w:tc>
      </w:tr>
      <w:tr w:rsidR="002F2D18" w:rsidRPr="001F77AA" w14:paraId="72B1A7B5" w14:textId="77777777" w:rsidTr="00B143CA">
        <w:trPr>
          <w:trHeight w:val="283"/>
          <w:jc w:val="center"/>
        </w:trPr>
        <w:tc>
          <w:tcPr>
            <w:tcW w:w="0" w:type="auto"/>
          </w:tcPr>
          <w:p w14:paraId="307B5DCC"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14:paraId="07CA3075"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Usuário</w:t>
            </w:r>
          </w:p>
        </w:tc>
      </w:tr>
      <w:tr w:rsidR="002F2D18" w:rsidRPr="001F77AA" w14:paraId="29E7B3D1" w14:textId="77777777" w:rsidTr="00B143CA">
        <w:trPr>
          <w:trHeight w:val="283"/>
          <w:jc w:val="center"/>
        </w:trPr>
        <w:tc>
          <w:tcPr>
            <w:tcW w:w="0" w:type="auto"/>
          </w:tcPr>
          <w:p w14:paraId="247BB53B"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14:paraId="38E45042"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pt-BR"/>
              </w:rPr>
              <w:t>Nenhuma</w:t>
            </w:r>
          </w:p>
        </w:tc>
      </w:tr>
      <w:tr w:rsidR="002F2D18" w:rsidRPr="001F77AA" w14:paraId="3F247C0F" w14:textId="77777777" w:rsidTr="00B143CA">
        <w:trPr>
          <w:trHeight w:val="268"/>
          <w:jc w:val="center"/>
        </w:trPr>
        <w:tc>
          <w:tcPr>
            <w:tcW w:w="0" w:type="auto"/>
          </w:tcPr>
          <w:p w14:paraId="38EA2979"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Principal</w:t>
            </w:r>
          </w:p>
          <w:p w14:paraId="0A45EAEA" w14:textId="77777777" w:rsidR="002F2D18" w:rsidRPr="001F77AA" w:rsidRDefault="002F2D18" w:rsidP="00B143CA">
            <w:pPr>
              <w:suppressAutoHyphens w:val="0"/>
              <w:spacing w:line="240" w:lineRule="auto"/>
              <w:ind w:firstLine="0"/>
              <w:jc w:val="left"/>
              <w:rPr>
                <w:rFonts w:cs="Arial"/>
                <w:b/>
                <w:sz w:val="20"/>
                <w:lang w:eastAsia="en-US"/>
              </w:rPr>
            </w:pPr>
          </w:p>
        </w:tc>
        <w:tc>
          <w:tcPr>
            <w:tcW w:w="0" w:type="auto"/>
          </w:tcPr>
          <w:p w14:paraId="3751D253" w14:textId="77777777" w:rsidR="002F2D18" w:rsidRPr="001C4B9D" w:rsidRDefault="002F2D18" w:rsidP="002F2D18">
            <w:pPr>
              <w:pStyle w:val="PargrafodaLista"/>
              <w:numPr>
                <w:ilvl w:val="0"/>
                <w:numId w:val="29"/>
              </w:numPr>
              <w:spacing w:after="0" w:line="240" w:lineRule="auto"/>
              <w:rPr>
                <w:rFonts w:cs="Arial"/>
                <w:sz w:val="20"/>
                <w:lang w:eastAsia="pt-BR"/>
              </w:rPr>
            </w:pPr>
            <w:r w:rsidRPr="001C4B9D">
              <w:rPr>
                <w:rFonts w:cs="Arial"/>
                <w:sz w:val="20"/>
                <w:lang w:eastAsia="pt-BR"/>
              </w:rPr>
              <w:t xml:space="preserve">O use case inicia quando o usuário digita </w:t>
            </w:r>
            <w:r>
              <w:rPr>
                <w:rFonts w:cs="Arial"/>
                <w:sz w:val="20"/>
                <w:lang w:eastAsia="pt-BR"/>
              </w:rPr>
              <w:t xml:space="preserve">todos os dados necessários </w:t>
            </w:r>
          </w:p>
          <w:p w14:paraId="58FE8049" w14:textId="77777777" w:rsidR="002F2D18" w:rsidRDefault="002F2D18" w:rsidP="002F2D18">
            <w:pPr>
              <w:pStyle w:val="PargrafodaLista"/>
              <w:numPr>
                <w:ilvl w:val="0"/>
                <w:numId w:val="29"/>
              </w:numPr>
              <w:spacing w:after="0" w:line="240" w:lineRule="auto"/>
              <w:rPr>
                <w:rFonts w:cs="Arial"/>
                <w:sz w:val="20"/>
                <w:lang w:eastAsia="pt-BR"/>
              </w:rPr>
            </w:pPr>
            <w:r w:rsidRPr="001C4B9D">
              <w:rPr>
                <w:rFonts w:cs="Arial"/>
                <w:sz w:val="20"/>
                <w:lang w:eastAsia="pt-BR"/>
              </w:rPr>
              <w:t xml:space="preserve">O sistema registra os dados </w:t>
            </w:r>
          </w:p>
          <w:p w14:paraId="368C4AF5" w14:textId="77777777" w:rsidR="002F2D18" w:rsidRPr="001C4B9D" w:rsidRDefault="002F2D18" w:rsidP="002F2D18">
            <w:pPr>
              <w:pStyle w:val="PargrafodaLista"/>
              <w:numPr>
                <w:ilvl w:val="0"/>
                <w:numId w:val="29"/>
              </w:numPr>
              <w:spacing w:after="0" w:line="240" w:lineRule="auto"/>
              <w:rPr>
                <w:rFonts w:cs="Arial"/>
                <w:sz w:val="20"/>
                <w:lang w:eastAsia="pt-BR"/>
              </w:rPr>
            </w:pPr>
            <w:r w:rsidRPr="001C4B9D">
              <w:rPr>
                <w:rFonts w:cs="Arial"/>
                <w:sz w:val="20"/>
                <w:lang w:eastAsia="pt-BR"/>
              </w:rPr>
              <w:t>O sistema encerra o caso de uso.</w:t>
            </w:r>
          </w:p>
        </w:tc>
      </w:tr>
      <w:tr w:rsidR="002F2D18" w:rsidRPr="001F77AA" w14:paraId="694EC2C2" w14:textId="77777777" w:rsidTr="00B143CA">
        <w:trPr>
          <w:trHeight w:val="283"/>
          <w:jc w:val="center"/>
        </w:trPr>
        <w:tc>
          <w:tcPr>
            <w:tcW w:w="0" w:type="auto"/>
          </w:tcPr>
          <w:p w14:paraId="75B82A3B"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14:paraId="35391105"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Nenhuma</w:t>
            </w:r>
          </w:p>
        </w:tc>
      </w:tr>
      <w:tr w:rsidR="002F2D18" w:rsidRPr="001F77AA" w14:paraId="2E97A767" w14:textId="77777777" w:rsidTr="00B143CA">
        <w:trPr>
          <w:trHeight w:val="133"/>
          <w:jc w:val="center"/>
        </w:trPr>
        <w:tc>
          <w:tcPr>
            <w:tcW w:w="0" w:type="auto"/>
          </w:tcPr>
          <w:p w14:paraId="0D92736E"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14:paraId="46630C77" w14:textId="77777777" w:rsidR="002F2D18" w:rsidRPr="001F77AA" w:rsidRDefault="002F2D18" w:rsidP="00B143CA">
            <w:pPr>
              <w:suppressAutoHyphens w:val="0"/>
              <w:spacing w:line="240" w:lineRule="auto"/>
              <w:ind w:firstLine="0"/>
              <w:jc w:val="left"/>
              <w:rPr>
                <w:rFonts w:cs="Arial"/>
                <w:sz w:val="20"/>
                <w:lang w:eastAsia="pt-BR"/>
              </w:rPr>
            </w:pPr>
            <w:r>
              <w:rPr>
                <w:rFonts w:cs="Arial"/>
                <w:sz w:val="20"/>
                <w:lang w:eastAsia="pt-BR"/>
              </w:rPr>
              <w:t xml:space="preserve">1 </w:t>
            </w:r>
            <w:r w:rsidRPr="001F77AA">
              <w:rPr>
                <w:rFonts w:cs="Arial"/>
                <w:sz w:val="20"/>
                <w:lang w:eastAsia="pt-BR"/>
              </w:rPr>
              <w:t xml:space="preserve">a – </w:t>
            </w:r>
            <w:r>
              <w:rPr>
                <w:rFonts w:cs="Arial"/>
                <w:sz w:val="20"/>
                <w:lang w:eastAsia="pt-BR"/>
              </w:rPr>
              <w:t>O sistema não aceita campos em Branco</w:t>
            </w:r>
          </w:p>
          <w:p w14:paraId="60E21256"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ab/>
              <w:t>1</w:t>
            </w:r>
            <w:r w:rsidRPr="001F77AA">
              <w:rPr>
                <w:rFonts w:cs="Arial"/>
                <w:sz w:val="20"/>
                <w:lang w:eastAsia="pt-BR"/>
              </w:rPr>
              <w:t xml:space="preserve">a.1 </w:t>
            </w:r>
            <w:r>
              <w:rPr>
                <w:rFonts w:cs="Arial"/>
                <w:sz w:val="20"/>
                <w:lang w:eastAsia="pt-BR"/>
              </w:rPr>
              <w:t>o sistema avisa ao usuário que há campos em branco</w:t>
            </w:r>
          </w:p>
          <w:p w14:paraId="5BE656AA" w14:textId="77777777" w:rsidR="002F2D18" w:rsidRPr="001F77AA" w:rsidRDefault="002F2D18" w:rsidP="00B143CA">
            <w:pPr>
              <w:suppressAutoHyphens w:val="0"/>
              <w:spacing w:line="240" w:lineRule="auto"/>
              <w:ind w:firstLine="0"/>
              <w:jc w:val="left"/>
              <w:rPr>
                <w:rFonts w:cs="Arial"/>
                <w:sz w:val="20"/>
                <w:lang w:eastAsia="pt-BR"/>
              </w:rPr>
            </w:pPr>
            <w:r>
              <w:rPr>
                <w:rFonts w:cs="Arial"/>
                <w:sz w:val="20"/>
                <w:lang w:eastAsia="pt-BR"/>
              </w:rPr>
              <w:t xml:space="preserve">             1</w:t>
            </w:r>
            <w:r w:rsidRPr="001F77AA">
              <w:rPr>
                <w:rFonts w:cs="Arial"/>
                <w:sz w:val="20"/>
                <w:lang w:eastAsia="pt-BR"/>
              </w:rPr>
              <w:t>a.</w:t>
            </w:r>
            <w:r>
              <w:rPr>
                <w:rFonts w:cs="Arial"/>
                <w:sz w:val="20"/>
                <w:lang w:eastAsia="pt-BR"/>
              </w:rPr>
              <w:t>2 o sistema solicita digitação dos dados</w:t>
            </w:r>
          </w:p>
        </w:tc>
      </w:tr>
    </w:tbl>
    <w:p w14:paraId="0AFDE6A0" w14:textId="77777777" w:rsidR="002F2D18" w:rsidRDefault="002F2D18" w:rsidP="002F2D18">
      <w:pPr>
        <w:ind w:firstLine="709"/>
        <w:rPr>
          <w:color w:val="FF0000"/>
        </w:rPr>
      </w:pPr>
    </w:p>
    <w:tbl>
      <w:tblPr>
        <w:tblStyle w:val="Tabelacomgrade1"/>
        <w:tblW w:w="0" w:type="auto"/>
        <w:jc w:val="center"/>
        <w:tblLook w:val="04A0" w:firstRow="1" w:lastRow="0" w:firstColumn="1" w:lastColumn="0" w:noHBand="0" w:noVBand="1"/>
      </w:tblPr>
      <w:tblGrid>
        <w:gridCol w:w="1617"/>
        <w:gridCol w:w="7669"/>
      </w:tblGrid>
      <w:tr w:rsidR="002F2D18" w:rsidRPr="001F77AA" w14:paraId="15BCC699" w14:textId="77777777" w:rsidTr="00B143CA">
        <w:trPr>
          <w:trHeight w:val="283"/>
          <w:jc w:val="center"/>
        </w:trPr>
        <w:tc>
          <w:tcPr>
            <w:tcW w:w="0" w:type="auto"/>
            <w:gridSpan w:val="2"/>
          </w:tcPr>
          <w:p w14:paraId="4985312F" w14:textId="77777777" w:rsidR="002F2D18" w:rsidRPr="00285564" w:rsidRDefault="002F2D18" w:rsidP="00B143CA">
            <w:pPr>
              <w:ind w:firstLine="0"/>
              <w:rPr>
                <w:szCs w:val="24"/>
              </w:rPr>
            </w:pPr>
            <w:r w:rsidRPr="001F77AA">
              <w:rPr>
                <w:rFonts w:cs="Arial"/>
                <w:b/>
                <w:sz w:val="20"/>
                <w:lang w:eastAsia="en-US"/>
              </w:rPr>
              <w:t xml:space="preserve">Caso de Uso – </w:t>
            </w:r>
            <w:r>
              <w:rPr>
                <w:szCs w:val="24"/>
              </w:rPr>
              <w:t>Solicitar Cálculos de  Distribuição</w:t>
            </w:r>
          </w:p>
        </w:tc>
      </w:tr>
      <w:tr w:rsidR="002F2D18" w:rsidRPr="001F77AA" w14:paraId="57FFFD22" w14:textId="77777777" w:rsidTr="00B143CA">
        <w:trPr>
          <w:trHeight w:val="406"/>
          <w:jc w:val="center"/>
        </w:trPr>
        <w:tc>
          <w:tcPr>
            <w:tcW w:w="0" w:type="auto"/>
          </w:tcPr>
          <w:p w14:paraId="061B8BFD"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14:paraId="69D6296C"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UC 0</w:t>
            </w:r>
            <w:r>
              <w:rPr>
                <w:rFonts w:cs="Arial"/>
                <w:sz w:val="20"/>
                <w:lang w:eastAsia="en-US"/>
              </w:rPr>
              <w:t>10</w:t>
            </w:r>
          </w:p>
        </w:tc>
      </w:tr>
      <w:tr w:rsidR="002F2D18" w:rsidRPr="001F77AA" w14:paraId="39386A74" w14:textId="77777777" w:rsidTr="00B143CA">
        <w:trPr>
          <w:trHeight w:val="283"/>
          <w:jc w:val="center"/>
        </w:trPr>
        <w:tc>
          <w:tcPr>
            <w:tcW w:w="0" w:type="auto"/>
          </w:tcPr>
          <w:p w14:paraId="129EE695"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14:paraId="7500A4D0" w14:textId="77777777" w:rsidR="002F2D18" w:rsidRPr="001E5893" w:rsidRDefault="002F2D18" w:rsidP="00B143CA">
            <w:pPr>
              <w:suppressAutoHyphens w:val="0"/>
              <w:spacing w:line="240" w:lineRule="auto"/>
              <w:ind w:firstLine="0"/>
              <w:jc w:val="left"/>
              <w:rPr>
                <w:rFonts w:cs="Arial"/>
                <w:sz w:val="20"/>
                <w:lang w:eastAsia="en-US"/>
              </w:rPr>
            </w:pPr>
            <w:r w:rsidRPr="001F77AA">
              <w:rPr>
                <w:rFonts w:cs="Arial"/>
                <w:sz w:val="20"/>
                <w:lang w:eastAsia="en-US"/>
              </w:rPr>
              <w:t xml:space="preserve">Este caso de uso </w:t>
            </w:r>
            <w:r>
              <w:rPr>
                <w:rFonts w:cs="Arial"/>
                <w:sz w:val="20"/>
                <w:lang w:eastAsia="en-US"/>
              </w:rPr>
              <w:t>tem por objetivo gerar os cálculos, tabelas e gráficos necessários a realização da distribuição B</w:t>
            </w:r>
            <w:r w:rsidRPr="001E5893">
              <w:rPr>
                <w:rFonts w:cs="Arial"/>
                <w:sz w:val="20"/>
                <w:lang w:eastAsia="pt-BR"/>
              </w:rPr>
              <w:t xml:space="preserve">inominal, distribuição </w:t>
            </w:r>
            <w:r>
              <w:rPr>
                <w:rFonts w:cs="Arial"/>
                <w:sz w:val="20"/>
                <w:lang w:eastAsia="pt-BR"/>
              </w:rPr>
              <w:t>U</w:t>
            </w:r>
            <w:r w:rsidRPr="001E5893">
              <w:rPr>
                <w:rFonts w:cs="Arial"/>
                <w:sz w:val="20"/>
                <w:lang w:eastAsia="pt-BR"/>
              </w:rPr>
              <w:t>niforme ou distribuição Normal</w:t>
            </w:r>
          </w:p>
          <w:p w14:paraId="34BFB2BA" w14:textId="77777777" w:rsidR="002F2D18" w:rsidRPr="001F77AA" w:rsidRDefault="002F2D18" w:rsidP="00B143CA">
            <w:pPr>
              <w:suppressAutoHyphens w:val="0"/>
              <w:spacing w:line="240" w:lineRule="auto"/>
              <w:ind w:firstLine="0"/>
              <w:jc w:val="left"/>
              <w:rPr>
                <w:rFonts w:cs="Arial"/>
                <w:sz w:val="20"/>
                <w:lang w:eastAsia="en-US"/>
              </w:rPr>
            </w:pPr>
          </w:p>
        </w:tc>
      </w:tr>
      <w:tr w:rsidR="002F2D18" w:rsidRPr="001F77AA" w14:paraId="1381A7B7" w14:textId="77777777" w:rsidTr="00B143CA">
        <w:trPr>
          <w:trHeight w:val="283"/>
          <w:jc w:val="center"/>
        </w:trPr>
        <w:tc>
          <w:tcPr>
            <w:tcW w:w="0" w:type="auto"/>
          </w:tcPr>
          <w:p w14:paraId="4458B8A9"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14:paraId="1AB1010A"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Usuário</w:t>
            </w:r>
          </w:p>
        </w:tc>
      </w:tr>
      <w:tr w:rsidR="002F2D18" w:rsidRPr="001F77AA" w14:paraId="16459C05" w14:textId="77777777" w:rsidTr="00B143CA">
        <w:trPr>
          <w:trHeight w:val="283"/>
          <w:jc w:val="center"/>
        </w:trPr>
        <w:tc>
          <w:tcPr>
            <w:tcW w:w="0" w:type="auto"/>
          </w:tcPr>
          <w:p w14:paraId="700BCB1A"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14:paraId="0F7BAA6C"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pt-BR"/>
              </w:rPr>
              <w:t>Nenhuma</w:t>
            </w:r>
          </w:p>
        </w:tc>
      </w:tr>
      <w:tr w:rsidR="002F2D18" w:rsidRPr="001F77AA" w14:paraId="439DCBF9" w14:textId="77777777" w:rsidTr="00B143CA">
        <w:trPr>
          <w:trHeight w:val="268"/>
          <w:jc w:val="center"/>
        </w:trPr>
        <w:tc>
          <w:tcPr>
            <w:tcW w:w="0" w:type="auto"/>
          </w:tcPr>
          <w:p w14:paraId="077F3ACB"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Principal</w:t>
            </w:r>
          </w:p>
          <w:p w14:paraId="36FF4275" w14:textId="77777777" w:rsidR="002F2D18" w:rsidRPr="001F77AA" w:rsidRDefault="002F2D18" w:rsidP="00B143CA">
            <w:pPr>
              <w:suppressAutoHyphens w:val="0"/>
              <w:spacing w:line="240" w:lineRule="auto"/>
              <w:ind w:firstLine="0"/>
              <w:jc w:val="left"/>
              <w:rPr>
                <w:rFonts w:cs="Arial"/>
                <w:b/>
                <w:sz w:val="20"/>
                <w:lang w:eastAsia="en-US"/>
              </w:rPr>
            </w:pPr>
          </w:p>
        </w:tc>
        <w:tc>
          <w:tcPr>
            <w:tcW w:w="0" w:type="auto"/>
          </w:tcPr>
          <w:p w14:paraId="79A54BA1" w14:textId="77777777" w:rsidR="002F2D18" w:rsidRPr="001C4B9D" w:rsidRDefault="002F2D18" w:rsidP="002F2D18">
            <w:pPr>
              <w:pStyle w:val="PargrafodaLista"/>
              <w:numPr>
                <w:ilvl w:val="0"/>
                <w:numId w:val="30"/>
              </w:numPr>
              <w:spacing w:after="0" w:line="240" w:lineRule="auto"/>
              <w:rPr>
                <w:rFonts w:cs="Arial"/>
                <w:sz w:val="20"/>
                <w:lang w:eastAsia="pt-BR"/>
              </w:rPr>
            </w:pPr>
            <w:r w:rsidRPr="001C4B9D">
              <w:rPr>
                <w:rFonts w:cs="Arial"/>
                <w:sz w:val="20"/>
                <w:lang w:eastAsia="pt-BR"/>
              </w:rPr>
              <w:t xml:space="preserve">O use case inicia quando o usuário </w:t>
            </w:r>
            <w:r>
              <w:rPr>
                <w:rFonts w:cs="Arial"/>
                <w:sz w:val="20"/>
                <w:lang w:eastAsia="pt-BR"/>
              </w:rPr>
              <w:t>aperta o botão calcular</w:t>
            </w:r>
          </w:p>
          <w:p w14:paraId="55536A7B" w14:textId="77777777" w:rsidR="002F2D18" w:rsidRDefault="002F2D18" w:rsidP="002F2D18">
            <w:pPr>
              <w:pStyle w:val="PargrafodaLista"/>
              <w:numPr>
                <w:ilvl w:val="0"/>
                <w:numId w:val="30"/>
              </w:numPr>
              <w:spacing w:after="0" w:line="240" w:lineRule="auto"/>
              <w:rPr>
                <w:rFonts w:cs="Arial"/>
                <w:sz w:val="20"/>
                <w:lang w:eastAsia="pt-BR"/>
              </w:rPr>
            </w:pPr>
            <w:r w:rsidRPr="001C4B9D">
              <w:rPr>
                <w:rFonts w:cs="Arial"/>
                <w:sz w:val="20"/>
                <w:lang w:eastAsia="pt-BR"/>
              </w:rPr>
              <w:t xml:space="preserve">O sistema </w:t>
            </w:r>
            <w:r>
              <w:rPr>
                <w:rFonts w:cs="Arial"/>
                <w:sz w:val="20"/>
                <w:lang w:eastAsia="pt-BR"/>
              </w:rPr>
              <w:t>retorna todos os cálculos solicitados</w:t>
            </w:r>
          </w:p>
          <w:p w14:paraId="7C28C86C" w14:textId="77777777" w:rsidR="002F2D18" w:rsidRPr="001C4B9D" w:rsidRDefault="002F2D18" w:rsidP="002F2D18">
            <w:pPr>
              <w:pStyle w:val="PargrafodaLista"/>
              <w:numPr>
                <w:ilvl w:val="0"/>
                <w:numId w:val="30"/>
              </w:numPr>
              <w:spacing w:after="0" w:line="240" w:lineRule="auto"/>
              <w:rPr>
                <w:rFonts w:cs="Arial"/>
                <w:sz w:val="20"/>
                <w:lang w:eastAsia="pt-BR"/>
              </w:rPr>
            </w:pPr>
            <w:r w:rsidRPr="001C4B9D">
              <w:rPr>
                <w:rFonts w:cs="Arial"/>
                <w:sz w:val="20"/>
                <w:lang w:eastAsia="pt-BR"/>
              </w:rPr>
              <w:t>O sistema encerra o caso de uso.</w:t>
            </w:r>
          </w:p>
        </w:tc>
      </w:tr>
      <w:tr w:rsidR="002F2D18" w:rsidRPr="001F77AA" w14:paraId="2DD2D58C" w14:textId="77777777" w:rsidTr="00B143CA">
        <w:trPr>
          <w:trHeight w:val="283"/>
          <w:jc w:val="center"/>
        </w:trPr>
        <w:tc>
          <w:tcPr>
            <w:tcW w:w="0" w:type="auto"/>
          </w:tcPr>
          <w:p w14:paraId="17A6E94D"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14:paraId="7950DA47"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Nenhuma</w:t>
            </w:r>
          </w:p>
        </w:tc>
      </w:tr>
      <w:tr w:rsidR="002F2D18" w:rsidRPr="001F77AA" w14:paraId="3B7C1EF1" w14:textId="77777777" w:rsidTr="00B143CA">
        <w:trPr>
          <w:trHeight w:val="133"/>
          <w:jc w:val="center"/>
        </w:trPr>
        <w:tc>
          <w:tcPr>
            <w:tcW w:w="0" w:type="auto"/>
          </w:tcPr>
          <w:p w14:paraId="0C572A2A"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14:paraId="06F9399F" w14:textId="77777777" w:rsidR="002F2D18" w:rsidRPr="001F77AA" w:rsidRDefault="002F2D18" w:rsidP="00B143CA">
            <w:pPr>
              <w:suppressAutoHyphens w:val="0"/>
              <w:spacing w:line="240" w:lineRule="auto"/>
              <w:ind w:firstLine="0"/>
              <w:jc w:val="left"/>
              <w:rPr>
                <w:rFonts w:cs="Arial"/>
                <w:sz w:val="20"/>
                <w:lang w:eastAsia="pt-BR"/>
              </w:rPr>
            </w:pPr>
            <w:r>
              <w:rPr>
                <w:rFonts w:cs="Arial"/>
                <w:sz w:val="20"/>
                <w:lang w:eastAsia="pt-BR"/>
              </w:rPr>
              <w:t xml:space="preserve">2a </w:t>
            </w:r>
            <w:r w:rsidRPr="001F77AA">
              <w:rPr>
                <w:rFonts w:cs="Arial"/>
                <w:sz w:val="20"/>
                <w:lang w:eastAsia="pt-BR"/>
              </w:rPr>
              <w:t xml:space="preserve">– </w:t>
            </w:r>
            <w:r>
              <w:rPr>
                <w:rFonts w:cs="Arial"/>
                <w:sz w:val="20"/>
                <w:lang w:eastAsia="pt-BR"/>
              </w:rPr>
              <w:t>O sistema não realiza os cálculos</w:t>
            </w:r>
          </w:p>
          <w:p w14:paraId="22242A42"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ab/>
              <w:t>2</w:t>
            </w:r>
            <w:r w:rsidRPr="001F77AA">
              <w:rPr>
                <w:rFonts w:cs="Arial"/>
                <w:sz w:val="20"/>
                <w:lang w:eastAsia="pt-BR"/>
              </w:rPr>
              <w:t xml:space="preserve">a.1 </w:t>
            </w:r>
            <w:r>
              <w:rPr>
                <w:rFonts w:cs="Arial"/>
                <w:sz w:val="20"/>
                <w:lang w:eastAsia="pt-BR"/>
              </w:rPr>
              <w:t>O sistema da mensagem avisando que deu erro</w:t>
            </w:r>
          </w:p>
          <w:p w14:paraId="6075E0DE"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 xml:space="preserve">             2a</w:t>
            </w:r>
            <w:r w:rsidRPr="001F77AA">
              <w:rPr>
                <w:rFonts w:cs="Arial"/>
                <w:sz w:val="20"/>
                <w:lang w:eastAsia="pt-BR"/>
              </w:rPr>
              <w:t>.</w:t>
            </w:r>
            <w:r>
              <w:rPr>
                <w:rFonts w:cs="Arial"/>
                <w:sz w:val="20"/>
                <w:lang w:eastAsia="pt-BR"/>
              </w:rPr>
              <w:t>2 O sistema volta automaticamente na página anterior</w:t>
            </w:r>
          </w:p>
          <w:p w14:paraId="25409C03"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 xml:space="preserve">             2a.3 O sistema solicita o preenchimento correto dos dados</w:t>
            </w:r>
          </w:p>
          <w:p w14:paraId="3AADE021" w14:textId="77777777" w:rsidR="002F2D18" w:rsidRPr="001F77AA" w:rsidRDefault="002F2D18" w:rsidP="00B143CA">
            <w:pPr>
              <w:suppressAutoHyphens w:val="0"/>
              <w:spacing w:line="240" w:lineRule="auto"/>
              <w:ind w:firstLine="0"/>
              <w:jc w:val="left"/>
              <w:rPr>
                <w:rFonts w:cs="Arial"/>
                <w:sz w:val="20"/>
                <w:lang w:eastAsia="pt-BR"/>
              </w:rPr>
            </w:pPr>
          </w:p>
        </w:tc>
      </w:tr>
      <w:tr w:rsidR="002F2D18" w:rsidRPr="001F77AA" w14:paraId="18E3445D" w14:textId="77777777" w:rsidTr="00B143CA">
        <w:trPr>
          <w:trHeight w:val="133"/>
          <w:jc w:val="center"/>
        </w:trPr>
        <w:tc>
          <w:tcPr>
            <w:tcW w:w="0" w:type="auto"/>
          </w:tcPr>
          <w:p w14:paraId="23BBCBEF"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14:paraId="768B5521" w14:textId="77777777" w:rsidR="002F2D18" w:rsidRPr="001F77AA" w:rsidRDefault="002F2D18" w:rsidP="00B143CA">
            <w:pPr>
              <w:suppressAutoHyphens w:val="0"/>
              <w:spacing w:line="240" w:lineRule="auto"/>
              <w:ind w:firstLine="0"/>
              <w:jc w:val="left"/>
              <w:rPr>
                <w:rFonts w:cs="Arial"/>
                <w:sz w:val="20"/>
                <w:lang w:eastAsia="pt-BR"/>
              </w:rPr>
            </w:pPr>
            <w:r>
              <w:rPr>
                <w:rFonts w:cs="Arial"/>
                <w:sz w:val="20"/>
                <w:lang w:eastAsia="pt-BR"/>
              </w:rPr>
              <w:t xml:space="preserve">2 </w:t>
            </w:r>
            <w:r w:rsidRPr="001F77AA">
              <w:rPr>
                <w:rFonts w:cs="Arial"/>
                <w:sz w:val="20"/>
                <w:lang w:eastAsia="pt-BR"/>
              </w:rPr>
              <w:t xml:space="preserve">– </w:t>
            </w:r>
            <w:r>
              <w:rPr>
                <w:rFonts w:cs="Arial"/>
                <w:sz w:val="20"/>
                <w:lang w:eastAsia="pt-BR"/>
              </w:rPr>
              <w:t>A página não abre corretamente</w:t>
            </w:r>
          </w:p>
          <w:p w14:paraId="5A4DD3DD"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ab/>
              <w:t>2</w:t>
            </w:r>
            <w:r w:rsidRPr="001F77AA">
              <w:rPr>
                <w:rFonts w:cs="Arial"/>
                <w:sz w:val="20"/>
                <w:lang w:eastAsia="pt-BR"/>
              </w:rPr>
              <w:t>a.1 O</w:t>
            </w:r>
            <w:r>
              <w:rPr>
                <w:rFonts w:cs="Arial"/>
                <w:sz w:val="20"/>
                <w:lang w:eastAsia="pt-BR"/>
              </w:rPr>
              <w:t xml:space="preserve"> sistema volta para a página inicial página principal</w:t>
            </w:r>
          </w:p>
          <w:p w14:paraId="76C5AF4E" w14:textId="77777777" w:rsidR="002F2D18" w:rsidRPr="001F77AA" w:rsidRDefault="002F2D18" w:rsidP="00B143CA">
            <w:pPr>
              <w:suppressAutoHyphens w:val="0"/>
              <w:spacing w:line="240" w:lineRule="auto"/>
              <w:ind w:firstLine="0"/>
              <w:jc w:val="left"/>
              <w:rPr>
                <w:rFonts w:cs="Arial"/>
                <w:sz w:val="20"/>
                <w:lang w:eastAsia="pt-BR"/>
              </w:rPr>
            </w:pPr>
            <w:r>
              <w:rPr>
                <w:rFonts w:cs="Arial"/>
                <w:sz w:val="20"/>
                <w:lang w:eastAsia="pt-BR"/>
              </w:rPr>
              <w:t xml:space="preserve">             2a</w:t>
            </w:r>
            <w:r w:rsidRPr="001F77AA">
              <w:rPr>
                <w:rFonts w:cs="Arial"/>
                <w:sz w:val="20"/>
                <w:lang w:eastAsia="pt-BR"/>
              </w:rPr>
              <w:t>.</w:t>
            </w:r>
            <w:r>
              <w:rPr>
                <w:rFonts w:cs="Arial"/>
                <w:sz w:val="20"/>
                <w:lang w:eastAsia="pt-BR"/>
              </w:rPr>
              <w:t>2</w:t>
            </w:r>
            <w:r w:rsidRPr="001F77AA">
              <w:rPr>
                <w:rFonts w:cs="Arial"/>
                <w:sz w:val="20"/>
                <w:lang w:eastAsia="pt-BR"/>
              </w:rPr>
              <w:t xml:space="preserve"> </w:t>
            </w:r>
            <w:r>
              <w:rPr>
                <w:rFonts w:cs="Arial"/>
                <w:sz w:val="20"/>
                <w:lang w:eastAsia="pt-BR"/>
              </w:rPr>
              <w:t>Aparece Mensagem de erro da página</w:t>
            </w:r>
            <w:r w:rsidRPr="001F77AA">
              <w:rPr>
                <w:rFonts w:cs="Arial"/>
                <w:sz w:val="20"/>
                <w:lang w:eastAsia="pt-BR"/>
              </w:rPr>
              <w:t xml:space="preserve"> </w:t>
            </w:r>
          </w:p>
        </w:tc>
      </w:tr>
    </w:tbl>
    <w:p w14:paraId="61C27588" w14:textId="77777777" w:rsidR="002F2D18" w:rsidRDefault="002F2D18" w:rsidP="002F2D18">
      <w:pPr>
        <w:ind w:firstLine="709"/>
        <w:rPr>
          <w:color w:val="FF0000"/>
        </w:rPr>
      </w:pPr>
    </w:p>
    <w:tbl>
      <w:tblPr>
        <w:tblStyle w:val="Tabelacomgrade1"/>
        <w:tblW w:w="0" w:type="auto"/>
        <w:jc w:val="center"/>
        <w:tblLook w:val="04A0" w:firstRow="1" w:lastRow="0" w:firstColumn="1" w:lastColumn="0" w:noHBand="0" w:noVBand="1"/>
      </w:tblPr>
      <w:tblGrid>
        <w:gridCol w:w="1548"/>
        <w:gridCol w:w="7738"/>
      </w:tblGrid>
      <w:tr w:rsidR="002F2D18" w:rsidRPr="001F77AA" w14:paraId="02F3A350" w14:textId="77777777" w:rsidTr="00B143CA">
        <w:trPr>
          <w:trHeight w:val="690"/>
          <w:jc w:val="center"/>
        </w:trPr>
        <w:tc>
          <w:tcPr>
            <w:tcW w:w="0" w:type="auto"/>
            <w:gridSpan w:val="2"/>
          </w:tcPr>
          <w:p w14:paraId="7C23C2C3" w14:textId="77777777" w:rsidR="002F2D18" w:rsidRPr="001F77AA" w:rsidRDefault="002F2D18" w:rsidP="00B143CA">
            <w:pPr>
              <w:ind w:firstLine="0"/>
              <w:rPr>
                <w:rFonts w:cs="Arial"/>
                <w:b/>
                <w:sz w:val="20"/>
                <w:lang w:eastAsia="en-US"/>
              </w:rPr>
            </w:pPr>
            <w:r w:rsidRPr="001F77AA">
              <w:rPr>
                <w:rFonts w:cs="Arial"/>
                <w:b/>
                <w:sz w:val="20"/>
                <w:lang w:eastAsia="en-US"/>
              </w:rPr>
              <w:t xml:space="preserve">Caso de Uso </w:t>
            </w:r>
            <w:r w:rsidRPr="00BE214B">
              <w:rPr>
                <w:rFonts w:cs="Arial"/>
                <w:b/>
                <w:szCs w:val="24"/>
                <w:lang w:eastAsia="en-US"/>
              </w:rPr>
              <w:t xml:space="preserve">– </w:t>
            </w:r>
            <w:r w:rsidRPr="00BE214B">
              <w:rPr>
                <w:szCs w:val="24"/>
              </w:rPr>
              <w:t>Digitar dados levantados para correlação e regressão</w:t>
            </w:r>
          </w:p>
        </w:tc>
      </w:tr>
      <w:tr w:rsidR="002F2D18" w:rsidRPr="001F77AA" w14:paraId="188E0921" w14:textId="77777777" w:rsidTr="00B143CA">
        <w:trPr>
          <w:trHeight w:val="406"/>
          <w:jc w:val="center"/>
        </w:trPr>
        <w:tc>
          <w:tcPr>
            <w:tcW w:w="0" w:type="auto"/>
          </w:tcPr>
          <w:p w14:paraId="57CCD9E6"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14:paraId="68D04258"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UC 0</w:t>
            </w:r>
            <w:r>
              <w:rPr>
                <w:rFonts w:cs="Arial"/>
                <w:sz w:val="20"/>
                <w:lang w:eastAsia="en-US"/>
              </w:rPr>
              <w:t>11</w:t>
            </w:r>
          </w:p>
        </w:tc>
      </w:tr>
      <w:tr w:rsidR="002F2D18" w:rsidRPr="001F77AA" w14:paraId="6FC96EF7" w14:textId="77777777" w:rsidTr="00B143CA">
        <w:trPr>
          <w:trHeight w:val="283"/>
          <w:jc w:val="center"/>
        </w:trPr>
        <w:tc>
          <w:tcPr>
            <w:tcW w:w="0" w:type="auto"/>
          </w:tcPr>
          <w:p w14:paraId="1C0104B1"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14:paraId="6E1DBBA3" w14:textId="77777777" w:rsidR="002F2D18" w:rsidRPr="001E5893" w:rsidRDefault="002F2D18" w:rsidP="00B143CA">
            <w:pPr>
              <w:suppressAutoHyphens w:val="0"/>
              <w:spacing w:line="240" w:lineRule="auto"/>
              <w:ind w:firstLine="0"/>
              <w:jc w:val="left"/>
              <w:rPr>
                <w:rFonts w:cs="Arial"/>
                <w:sz w:val="20"/>
                <w:lang w:eastAsia="en-US"/>
              </w:rPr>
            </w:pPr>
            <w:r w:rsidRPr="001E5893">
              <w:rPr>
                <w:rFonts w:cs="Arial"/>
                <w:sz w:val="20"/>
                <w:lang w:eastAsia="en-US"/>
              </w:rPr>
              <w:t xml:space="preserve">Este caso de uso tem por objetivo de inserir os dados necessário para realização da </w:t>
            </w:r>
            <w:r>
              <w:rPr>
                <w:rFonts w:cs="Arial"/>
                <w:sz w:val="20"/>
                <w:lang w:eastAsia="pt-BR"/>
              </w:rPr>
              <w:t>Correlação e regressão</w:t>
            </w:r>
          </w:p>
          <w:p w14:paraId="05B4450B" w14:textId="77777777" w:rsidR="002F2D18" w:rsidRPr="001F77AA" w:rsidRDefault="002F2D18" w:rsidP="00B143CA">
            <w:pPr>
              <w:suppressAutoHyphens w:val="0"/>
              <w:spacing w:line="240" w:lineRule="auto"/>
              <w:ind w:firstLine="0"/>
              <w:jc w:val="left"/>
              <w:rPr>
                <w:rFonts w:cs="Arial"/>
                <w:sz w:val="20"/>
                <w:lang w:eastAsia="en-US"/>
              </w:rPr>
            </w:pPr>
          </w:p>
        </w:tc>
      </w:tr>
      <w:tr w:rsidR="002F2D18" w:rsidRPr="001F77AA" w14:paraId="13EE63E0" w14:textId="77777777" w:rsidTr="00B143CA">
        <w:trPr>
          <w:trHeight w:val="283"/>
          <w:jc w:val="center"/>
        </w:trPr>
        <w:tc>
          <w:tcPr>
            <w:tcW w:w="0" w:type="auto"/>
          </w:tcPr>
          <w:p w14:paraId="1DB2EDDF"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14:paraId="745C4C77"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Usuário</w:t>
            </w:r>
          </w:p>
        </w:tc>
      </w:tr>
      <w:tr w:rsidR="002F2D18" w:rsidRPr="001F77AA" w14:paraId="3C8949D9" w14:textId="77777777" w:rsidTr="00B143CA">
        <w:trPr>
          <w:trHeight w:val="283"/>
          <w:jc w:val="center"/>
        </w:trPr>
        <w:tc>
          <w:tcPr>
            <w:tcW w:w="0" w:type="auto"/>
          </w:tcPr>
          <w:p w14:paraId="3B7A388E"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14:paraId="5AD8718E"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pt-BR"/>
              </w:rPr>
              <w:t>Nenhuma</w:t>
            </w:r>
          </w:p>
        </w:tc>
      </w:tr>
      <w:tr w:rsidR="002F2D18" w:rsidRPr="001F77AA" w14:paraId="29119072" w14:textId="77777777" w:rsidTr="00B143CA">
        <w:trPr>
          <w:trHeight w:val="268"/>
          <w:jc w:val="center"/>
        </w:trPr>
        <w:tc>
          <w:tcPr>
            <w:tcW w:w="0" w:type="auto"/>
          </w:tcPr>
          <w:p w14:paraId="79E2EDEF"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Principal</w:t>
            </w:r>
          </w:p>
          <w:p w14:paraId="11CEDD71" w14:textId="77777777" w:rsidR="002F2D18" w:rsidRPr="001F77AA" w:rsidRDefault="002F2D18" w:rsidP="00B143CA">
            <w:pPr>
              <w:suppressAutoHyphens w:val="0"/>
              <w:spacing w:line="240" w:lineRule="auto"/>
              <w:ind w:firstLine="0"/>
              <w:jc w:val="left"/>
              <w:rPr>
                <w:rFonts w:cs="Arial"/>
                <w:b/>
                <w:sz w:val="20"/>
                <w:lang w:eastAsia="en-US"/>
              </w:rPr>
            </w:pPr>
          </w:p>
        </w:tc>
        <w:tc>
          <w:tcPr>
            <w:tcW w:w="0" w:type="auto"/>
          </w:tcPr>
          <w:p w14:paraId="4811F604" w14:textId="77777777" w:rsidR="002F2D18" w:rsidRPr="00BE214B" w:rsidRDefault="002F2D18" w:rsidP="002F2D18">
            <w:pPr>
              <w:pStyle w:val="PargrafodaLista"/>
              <w:numPr>
                <w:ilvl w:val="0"/>
                <w:numId w:val="33"/>
              </w:numPr>
              <w:spacing w:after="0" w:line="240" w:lineRule="auto"/>
              <w:rPr>
                <w:rFonts w:cs="Arial"/>
                <w:sz w:val="20"/>
                <w:szCs w:val="20"/>
                <w:lang w:eastAsia="pt-BR"/>
              </w:rPr>
            </w:pPr>
            <w:r w:rsidRPr="00BE214B">
              <w:rPr>
                <w:rFonts w:cs="Arial"/>
                <w:sz w:val="20"/>
                <w:szCs w:val="20"/>
                <w:lang w:eastAsia="pt-BR"/>
              </w:rPr>
              <w:t>O use case inicia quando o usuário digita todos os dados necessários</w:t>
            </w:r>
            <w:r w:rsidRPr="00BE214B">
              <w:rPr>
                <w:sz w:val="20"/>
                <w:szCs w:val="20"/>
              </w:rPr>
              <w:t>: Nome das variáveis x e y, digitar quantidade de eventos observados, digitar dados dos eventos, gerando parâmetros para a fórmula de regressão</w:t>
            </w:r>
            <w:r w:rsidRPr="00BE214B">
              <w:rPr>
                <w:rFonts w:cs="Arial"/>
                <w:sz w:val="20"/>
                <w:szCs w:val="20"/>
                <w:lang w:eastAsia="pt-BR"/>
              </w:rPr>
              <w:t>.</w:t>
            </w:r>
          </w:p>
          <w:p w14:paraId="7417D99B" w14:textId="77777777" w:rsidR="002F2D18" w:rsidRPr="00BE214B" w:rsidRDefault="002F2D18" w:rsidP="002F2D18">
            <w:pPr>
              <w:pStyle w:val="PargrafodaLista"/>
              <w:numPr>
                <w:ilvl w:val="0"/>
                <w:numId w:val="33"/>
              </w:numPr>
              <w:spacing w:after="0" w:line="240" w:lineRule="auto"/>
              <w:rPr>
                <w:rFonts w:cs="Arial"/>
                <w:sz w:val="20"/>
                <w:szCs w:val="20"/>
                <w:lang w:eastAsia="pt-BR"/>
              </w:rPr>
            </w:pPr>
            <w:r w:rsidRPr="00BE214B">
              <w:rPr>
                <w:rFonts w:cs="Arial"/>
                <w:sz w:val="20"/>
                <w:szCs w:val="20"/>
                <w:lang w:eastAsia="pt-BR"/>
              </w:rPr>
              <w:t xml:space="preserve">O sistema gera quantidade de linhas na tabela, de acordo com a quantidade de </w:t>
            </w:r>
            <w:r w:rsidRPr="00BE214B">
              <w:rPr>
                <w:rFonts w:cs="Arial"/>
                <w:sz w:val="20"/>
                <w:szCs w:val="20"/>
                <w:lang w:eastAsia="pt-BR"/>
              </w:rPr>
              <w:lastRenderedPageBreak/>
              <w:t>eventos passada pelo usuário</w:t>
            </w:r>
          </w:p>
          <w:p w14:paraId="52040D90" w14:textId="77777777" w:rsidR="002F2D18" w:rsidRPr="00BE214B" w:rsidRDefault="002F2D18" w:rsidP="002F2D18">
            <w:pPr>
              <w:pStyle w:val="PargrafodaLista"/>
              <w:numPr>
                <w:ilvl w:val="0"/>
                <w:numId w:val="33"/>
              </w:numPr>
              <w:spacing w:after="0" w:line="240" w:lineRule="auto"/>
              <w:rPr>
                <w:rFonts w:cs="Arial"/>
                <w:sz w:val="20"/>
                <w:szCs w:val="20"/>
                <w:lang w:eastAsia="pt-BR"/>
              </w:rPr>
            </w:pPr>
            <w:r w:rsidRPr="00BE214B">
              <w:rPr>
                <w:rFonts w:cs="Arial"/>
                <w:sz w:val="20"/>
                <w:szCs w:val="20"/>
                <w:lang w:eastAsia="pt-BR"/>
              </w:rPr>
              <w:t xml:space="preserve">O sistema registra os dados </w:t>
            </w:r>
          </w:p>
          <w:p w14:paraId="008929B4" w14:textId="77777777" w:rsidR="002F2D18" w:rsidRPr="00BE214B" w:rsidRDefault="002F2D18" w:rsidP="002F2D18">
            <w:pPr>
              <w:pStyle w:val="PargrafodaLista"/>
              <w:numPr>
                <w:ilvl w:val="0"/>
                <w:numId w:val="33"/>
              </w:numPr>
              <w:spacing w:after="0" w:line="240" w:lineRule="auto"/>
              <w:rPr>
                <w:rFonts w:cs="Arial"/>
                <w:sz w:val="20"/>
                <w:szCs w:val="20"/>
                <w:lang w:eastAsia="pt-BR"/>
              </w:rPr>
            </w:pPr>
            <w:r w:rsidRPr="00BE214B">
              <w:rPr>
                <w:rFonts w:cs="Arial"/>
                <w:sz w:val="20"/>
                <w:szCs w:val="20"/>
                <w:lang w:eastAsia="pt-BR"/>
              </w:rPr>
              <w:t>O sistema encerra o caso de uso.</w:t>
            </w:r>
          </w:p>
        </w:tc>
      </w:tr>
      <w:tr w:rsidR="002F2D18" w:rsidRPr="001F77AA" w14:paraId="4283CD3B" w14:textId="77777777" w:rsidTr="00B143CA">
        <w:trPr>
          <w:trHeight w:val="283"/>
          <w:jc w:val="center"/>
        </w:trPr>
        <w:tc>
          <w:tcPr>
            <w:tcW w:w="0" w:type="auto"/>
          </w:tcPr>
          <w:p w14:paraId="21DF25C8"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14:paraId="08B929C3"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Nenhuma</w:t>
            </w:r>
          </w:p>
        </w:tc>
      </w:tr>
      <w:tr w:rsidR="002F2D18" w:rsidRPr="001F77AA" w14:paraId="69BED27D" w14:textId="77777777" w:rsidTr="00B143CA">
        <w:trPr>
          <w:trHeight w:val="133"/>
          <w:jc w:val="center"/>
        </w:trPr>
        <w:tc>
          <w:tcPr>
            <w:tcW w:w="0" w:type="auto"/>
          </w:tcPr>
          <w:p w14:paraId="55653925"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14:paraId="274E2765" w14:textId="77777777" w:rsidR="002F2D18" w:rsidRPr="001F77AA" w:rsidRDefault="002F2D18" w:rsidP="00B143CA">
            <w:pPr>
              <w:suppressAutoHyphens w:val="0"/>
              <w:spacing w:line="240" w:lineRule="auto"/>
              <w:ind w:firstLine="0"/>
              <w:jc w:val="left"/>
              <w:rPr>
                <w:rFonts w:cs="Arial"/>
                <w:sz w:val="20"/>
                <w:lang w:eastAsia="pt-BR"/>
              </w:rPr>
            </w:pPr>
            <w:r>
              <w:rPr>
                <w:rFonts w:cs="Arial"/>
                <w:sz w:val="20"/>
                <w:lang w:eastAsia="pt-BR"/>
              </w:rPr>
              <w:t xml:space="preserve">1 </w:t>
            </w:r>
            <w:r w:rsidRPr="001F77AA">
              <w:rPr>
                <w:rFonts w:cs="Arial"/>
                <w:sz w:val="20"/>
                <w:lang w:eastAsia="pt-BR"/>
              </w:rPr>
              <w:t xml:space="preserve">a – </w:t>
            </w:r>
            <w:r>
              <w:rPr>
                <w:rFonts w:cs="Arial"/>
                <w:sz w:val="20"/>
                <w:lang w:eastAsia="pt-BR"/>
              </w:rPr>
              <w:t>O sistema não aceita campos em Branco</w:t>
            </w:r>
          </w:p>
          <w:p w14:paraId="7C4A1731"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ab/>
              <w:t>1</w:t>
            </w:r>
            <w:r w:rsidRPr="001F77AA">
              <w:rPr>
                <w:rFonts w:cs="Arial"/>
                <w:sz w:val="20"/>
                <w:lang w:eastAsia="pt-BR"/>
              </w:rPr>
              <w:t xml:space="preserve">a.1 </w:t>
            </w:r>
            <w:r>
              <w:rPr>
                <w:rFonts w:cs="Arial"/>
                <w:sz w:val="20"/>
                <w:lang w:eastAsia="pt-BR"/>
              </w:rPr>
              <w:t>o sistema avisa ao usuário que há campos em branco</w:t>
            </w:r>
          </w:p>
          <w:p w14:paraId="4168BA45" w14:textId="77777777" w:rsidR="002F2D18" w:rsidRPr="001F77AA" w:rsidRDefault="002F2D18" w:rsidP="00B143CA">
            <w:pPr>
              <w:suppressAutoHyphens w:val="0"/>
              <w:spacing w:line="240" w:lineRule="auto"/>
              <w:ind w:firstLine="0"/>
              <w:jc w:val="left"/>
              <w:rPr>
                <w:rFonts w:cs="Arial"/>
                <w:sz w:val="20"/>
                <w:lang w:eastAsia="pt-BR"/>
              </w:rPr>
            </w:pPr>
            <w:r>
              <w:rPr>
                <w:rFonts w:cs="Arial"/>
                <w:sz w:val="20"/>
                <w:lang w:eastAsia="pt-BR"/>
              </w:rPr>
              <w:t xml:space="preserve">             1</w:t>
            </w:r>
            <w:r w:rsidRPr="001F77AA">
              <w:rPr>
                <w:rFonts w:cs="Arial"/>
                <w:sz w:val="20"/>
                <w:lang w:eastAsia="pt-BR"/>
              </w:rPr>
              <w:t>a.</w:t>
            </w:r>
            <w:r>
              <w:rPr>
                <w:rFonts w:cs="Arial"/>
                <w:sz w:val="20"/>
                <w:lang w:eastAsia="pt-BR"/>
              </w:rPr>
              <w:t>2 o sistema solicita digitação dos dados</w:t>
            </w:r>
          </w:p>
        </w:tc>
      </w:tr>
    </w:tbl>
    <w:p w14:paraId="589DF50D" w14:textId="77777777" w:rsidR="002F2D18" w:rsidRDefault="002F2D18" w:rsidP="002F2D18">
      <w:pPr>
        <w:ind w:firstLine="709"/>
        <w:rPr>
          <w:color w:val="FF0000"/>
        </w:rPr>
      </w:pPr>
    </w:p>
    <w:tbl>
      <w:tblPr>
        <w:tblStyle w:val="Tabelacomgrade1"/>
        <w:tblW w:w="0" w:type="auto"/>
        <w:jc w:val="center"/>
        <w:tblLook w:val="04A0" w:firstRow="1" w:lastRow="0" w:firstColumn="1" w:lastColumn="0" w:noHBand="0" w:noVBand="1"/>
      </w:tblPr>
      <w:tblGrid>
        <w:gridCol w:w="1730"/>
        <w:gridCol w:w="7556"/>
      </w:tblGrid>
      <w:tr w:rsidR="002F2D18" w:rsidRPr="001F77AA" w14:paraId="2265744F" w14:textId="77777777" w:rsidTr="00B143CA">
        <w:trPr>
          <w:trHeight w:val="283"/>
          <w:jc w:val="center"/>
        </w:trPr>
        <w:tc>
          <w:tcPr>
            <w:tcW w:w="0" w:type="auto"/>
            <w:gridSpan w:val="2"/>
          </w:tcPr>
          <w:p w14:paraId="3ECEE64A" w14:textId="77777777" w:rsidR="002F2D18" w:rsidRPr="005E57D5" w:rsidRDefault="002F2D18" w:rsidP="00B143CA">
            <w:pPr>
              <w:ind w:firstLine="0"/>
              <w:rPr>
                <w:szCs w:val="24"/>
              </w:rPr>
            </w:pPr>
            <w:r w:rsidRPr="001F77AA">
              <w:rPr>
                <w:rFonts w:cs="Arial"/>
                <w:b/>
                <w:sz w:val="20"/>
                <w:lang w:eastAsia="en-US"/>
              </w:rPr>
              <w:t xml:space="preserve">Caso de Uso – </w:t>
            </w:r>
            <w:r>
              <w:rPr>
                <w:szCs w:val="24"/>
              </w:rPr>
              <w:t>Solicitar Cálculos para correlação e regressão</w:t>
            </w:r>
          </w:p>
        </w:tc>
      </w:tr>
      <w:tr w:rsidR="002F2D18" w:rsidRPr="001F77AA" w14:paraId="2134B108" w14:textId="77777777" w:rsidTr="00B143CA">
        <w:trPr>
          <w:trHeight w:val="406"/>
          <w:jc w:val="center"/>
        </w:trPr>
        <w:tc>
          <w:tcPr>
            <w:tcW w:w="0" w:type="auto"/>
          </w:tcPr>
          <w:p w14:paraId="292BC2DB"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ID</w:t>
            </w:r>
          </w:p>
        </w:tc>
        <w:tc>
          <w:tcPr>
            <w:tcW w:w="0" w:type="auto"/>
          </w:tcPr>
          <w:p w14:paraId="0EDF2254"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UC 0</w:t>
            </w:r>
            <w:r>
              <w:rPr>
                <w:rFonts w:cs="Arial"/>
                <w:sz w:val="20"/>
                <w:lang w:eastAsia="en-US"/>
              </w:rPr>
              <w:t>12</w:t>
            </w:r>
          </w:p>
        </w:tc>
      </w:tr>
      <w:tr w:rsidR="002F2D18" w:rsidRPr="001F77AA" w14:paraId="6C8B62EA" w14:textId="77777777" w:rsidTr="00B143CA">
        <w:trPr>
          <w:trHeight w:val="283"/>
          <w:jc w:val="center"/>
        </w:trPr>
        <w:tc>
          <w:tcPr>
            <w:tcW w:w="0" w:type="auto"/>
          </w:tcPr>
          <w:p w14:paraId="7D784270"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Descrição</w:t>
            </w:r>
          </w:p>
        </w:tc>
        <w:tc>
          <w:tcPr>
            <w:tcW w:w="0" w:type="auto"/>
          </w:tcPr>
          <w:p w14:paraId="0999CE48"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en-US"/>
              </w:rPr>
              <w:t xml:space="preserve">Este caso de uso </w:t>
            </w:r>
            <w:r>
              <w:rPr>
                <w:rFonts w:cs="Arial"/>
                <w:sz w:val="20"/>
                <w:lang w:eastAsia="en-US"/>
              </w:rPr>
              <w:t>tem por objetivo gerar os cálculos necessários a realização da correlação e a geração da fórmula de regressão</w:t>
            </w:r>
          </w:p>
        </w:tc>
      </w:tr>
      <w:tr w:rsidR="002F2D18" w:rsidRPr="001F77AA" w14:paraId="759816DE" w14:textId="77777777" w:rsidTr="00B143CA">
        <w:trPr>
          <w:trHeight w:val="283"/>
          <w:jc w:val="center"/>
        </w:trPr>
        <w:tc>
          <w:tcPr>
            <w:tcW w:w="0" w:type="auto"/>
          </w:tcPr>
          <w:p w14:paraId="3A5EA524"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Ator Primário</w:t>
            </w:r>
          </w:p>
        </w:tc>
        <w:tc>
          <w:tcPr>
            <w:tcW w:w="0" w:type="auto"/>
          </w:tcPr>
          <w:p w14:paraId="5BF232EA"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Usuário</w:t>
            </w:r>
          </w:p>
        </w:tc>
      </w:tr>
      <w:tr w:rsidR="002F2D18" w:rsidRPr="001F77AA" w14:paraId="26598130" w14:textId="77777777" w:rsidTr="00B143CA">
        <w:trPr>
          <w:trHeight w:val="283"/>
          <w:jc w:val="center"/>
        </w:trPr>
        <w:tc>
          <w:tcPr>
            <w:tcW w:w="0" w:type="auto"/>
          </w:tcPr>
          <w:p w14:paraId="66B23703"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Pré-condição</w:t>
            </w:r>
          </w:p>
        </w:tc>
        <w:tc>
          <w:tcPr>
            <w:tcW w:w="0" w:type="auto"/>
          </w:tcPr>
          <w:p w14:paraId="5DF54B60" w14:textId="77777777" w:rsidR="002F2D18" w:rsidRPr="001F77AA" w:rsidRDefault="002F2D18" w:rsidP="00B143CA">
            <w:pPr>
              <w:suppressAutoHyphens w:val="0"/>
              <w:spacing w:line="240" w:lineRule="auto"/>
              <w:ind w:firstLine="0"/>
              <w:jc w:val="left"/>
              <w:rPr>
                <w:rFonts w:cs="Arial"/>
                <w:sz w:val="20"/>
                <w:lang w:eastAsia="en-US"/>
              </w:rPr>
            </w:pPr>
            <w:r w:rsidRPr="001F77AA">
              <w:rPr>
                <w:rFonts w:cs="Arial"/>
                <w:sz w:val="20"/>
                <w:lang w:eastAsia="pt-BR"/>
              </w:rPr>
              <w:t>Nenhuma</w:t>
            </w:r>
          </w:p>
        </w:tc>
      </w:tr>
      <w:tr w:rsidR="002F2D18" w:rsidRPr="001F77AA" w14:paraId="2E6D1BCE" w14:textId="77777777" w:rsidTr="00B143CA">
        <w:trPr>
          <w:trHeight w:val="268"/>
          <w:jc w:val="center"/>
        </w:trPr>
        <w:tc>
          <w:tcPr>
            <w:tcW w:w="0" w:type="auto"/>
          </w:tcPr>
          <w:p w14:paraId="52BDC3B6"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Principal</w:t>
            </w:r>
          </w:p>
          <w:p w14:paraId="5509FC93" w14:textId="77777777" w:rsidR="002F2D18" w:rsidRPr="001F77AA" w:rsidRDefault="002F2D18" w:rsidP="00B143CA">
            <w:pPr>
              <w:suppressAutoHyphens w:val="0"/>
              <w:spacing w:line="240" w:lineRule="auto"/>
              <w:ind w:firstLine="0"/>
              <w:jc w:val="left"/>
              <w:rPr>
                <w:rFonts w:cs="Arial"/>
                <w:b/>
                <w:sz w:val="20"/>
                <w:lang w:eastAsia="en-US"/>
              </w:rPr>
            </w:pPr>
          </w:p>
        </w:tc>
        <w:tc>
          <w:tcPr>
            <w:tcW w:w="0" w:type="auto"/>
          </w:tcPr>
          <w:p w14:paraId="7B2B7CF9" w14:textId="77777777" w:rsidR="002F2D18" w:rsidRPr="001C4B9D" w:rsidRDefault="002F2D18" w:rsidP="002F2D18">
            <w:pPr>
              <w:pStyle w:val="PargrafodaLista"/>
              <w:numPr>
                <w:ilvl w:val="0"/>
                <w:numId w:val="31"/>
              </w:numPr>
              <w:spacing w:after="0" w:line="240" w:lineRule="auto"/>
              <w:rPr>
                <w:rFonts w:cs="Arial"/>
                <w:sz w:val="20"/>
                <w:lang w:eastAsia="pt-BR"/>
              </w:rPr>
            </w:pPr>
            <w:r w:rsidRPr="001C4B9D">
              <w:rPr>
                <w:rFonts w:cs="Arial"/>
                <w:sz w:val="20"/>
                <w:lang w:eastAsia="pt-BR"/>
              </w:rPr>
              <w:t xml:space="preserve">O use case inicia quando o usuário </w:t>
            </w:r>
            <w:r>
              <w:rPr>
                <w:rFonts w:cs="Arial"/>
                <w:sz w:val="20"/>
                <w:lang w:eastAsia="pt-BR"/>
              </w:rPr>
              <w:t>aperta o botão calcular</w:t>
            </w:r>
          </w:p>
          <w:p w14:paraId="4E665A09" w14:textId="77777777" w:rsidR="002F2D18" w:rsidRDefault="002F2D18" w:rsidP="002F2D18">
            <w:pPr>
              <w:pStyle w:val="PargrafodaLista"/>
              <w:numPr>
                <w:ilvl w:val="0"/>
                <w:numId w:val="31"/>
              </w:numPr>
              <w:spacing w:after="0" w:line="240" w:lineRule="auto"/>
              <w:rPr>
                <w:rFonts w:cs="Arial"/>
                <w:sz w:val="20"/>
                <w:lang w:eastAsia="pt-BR"/>
              </w:rPr>
            </w:pPr>
            <w:r w:rsidRPr="001C4B9D">
              <w:rPr>
                <w:rFonts w:cs="Arial"/>
                <w:sz w:val="20"/>
                <w:lang w:eastAsia="pt-BR"/>
              </w:rPr>
              <w:t xml:space="preserve">O sistema </w:t>
            </w:r>
            <w:r>
              <w:rPr>
                <w:rFonts w:cs="Arial"/>
                <w:sz w:val="20"/>
                <w:lang w:eastAsia="pt-BR"/>
              </w:rPr>
              <w:t>retorna todos os cálculos solicitados de regressão</w:t>
            </w:r>
          </w:p>
          <w:p w14:paraId="4798F598" w14:textId="77777777" w:rsidR="002F2D18" w:rsidRDefault="002F2D18" w:rsidP="002F2D18">
            <w:pPr>
              <w:pStyle w:val="PargrafodaLista"/>
              <w:numPr>
                <w:ilvl w:val="0"/>
                <w:numId w:val="31"/>
              </w:numPr>
              <w:spacing w:after="0" w:line="240" w:lineRule="auto"/>
              <w:rPr>
                <w:rFonts w:cs="Arial"/>
                <w:sz w:val="20"/>
                <w:lang w:eastAsia="pt-BR"/>
              </w:rPr>
            </w:pPr>
            <w:r>
              <w:rPr>
                <w:rFonts w:cs="Arial"/>
                <w:sz w:val="20"/>
                <w:lang w:eastAsia="pt-BR"/>
              </w:rPr>
              <w:t>O sistema pega os dados retornados de correlação e gera fórmula de regressão</w:t>
            </w:r>
          </w:p>
          <w:p w14:paraId="52129864" w14:textId="77777777" w:rsidR="002F2D18" w:rsidRPr="001C4B9D" w:rsidRDefault="002F2D18" w:rsidP="002F2D18">
            <w:pPr>
              <w:pStyle w:val="PargrafodaLista"/>
              <w:numPr>
                <w:ilvl w:val="0"/>
                <w:numId w:val="31"/>
              </w:numPr>
              <w:spacing w:after="0" w:line="240" w:lineRule="auto"/>
              <w:rPr>
                <w:rFonts w:cs="Arial"/>
                <w:sz w:val="20"/>
                <w:lang w:eastAsia="pt-BR"/>
              </w:rPr>
            </w:pPr>
            <w:r w:rsidRPr="001C4B9D">
              <w:rPr>
                <w:rFonts w:cs="Arial"/>
                <w:sz w:val="20"/>
                <w:lang w:eastAsia="pt-BR"/>
              </w:rPr>
              <w:t>O sistema encerra o caso de uso.</w:t>
            </w:r>
          </w:p>
        </w:tc>
      </w:tr>
      <w:tr w:rsidR="002F2D18" w:rsidRPr="001F77AA" w14:paraId="7B121F57" w14:textId="77777777" w:rsidTr="00B143CA">
        <w:trPr>
          <w:trHeight w:val="283"/>
          <w:jc w:val="center"/>
        </w:trPr>
        <w:tc>
          <w:tcPr>
            <w:tcW w:w="0" w:type="auto"/>
          </w:tcPr>
          <w:p w14:paraId="2AD081C2"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Pós-condição</w:t>
            </w:r>
          </w:p>
        </w:tc>
        <w:tc>
          <w:tcPr>
            <w:tcW w:w="0" w:type="auto"/>
          </w:tcPr>
          <w:p w14:paraId="1C0EB3BD" w14:textId="77777777" w:rsidR="002F2D18" w:rsidRPr="001F77AA" w:rsidRDefault="002F2D18" w:rsidP="00B143CA">
            <w:pPr>
              <w:suppressAutoHyphens w:val="0"/>
              <w:spacing w:line="240" w:lineRule="auto"/>
              <w:ind w:firstLine="0"/>
              <w:jc w:val="left"/>
              <w:rPr>
                <w:rFonts w:cs="Arial"/>
                <w:sz w:val="20"/>
                <w:lang w:eastAsia="en-US"/>
              </w:rPr>
            </w:pPr>
            <w:r>
              <w:rPr>
                <w:rFonts w:cs="Arial"/>
                <w:sz w:val="20"/>
                <w:lang w:eastAsia="en-US"/>
              </w:rPr>
              <w:t>Nenhuma</w:t>
            </w:r>
          </w:p>
        </w:tc>
      </w:tr>
      <w:tr w:rsidR="002F2D18" w:rsidRPr="001F77AA" w14:paraId="236F1E9E" w14:textId="77777777" w:rsidTr="00B143CA">
        <w:trPr>
          <w:trHeight w:val="133"/>
          <w:jc w:val="center"/>
        </w:trPr>
        <w:tc>
          <w:tcPr>
            <w:tcW w:w="0" w:type="auto"/>
          </w:tcPr>
          <w:p w14:paraId="014949F7" w14:textId="77777777" w:rsidR="002F2D18" w:rsidRPr="001F77AA" w:rsidRDefault="002F2D18" w:rsidP="00B143CA">
            <w:pPr>
              <w:suppressAutoHyphens w:val="0"/>
              <w:spacing w:line="240" w:lineRule="auto"/>
              <w:ind w:firstLine="0"/>
              <w:jc w:val="left"/>
              <w:rPr>
                <w:rFonts w:cs="Arial"/>
                <w:b/>
                <w:sz w:val="20"/>
                <w:lang w:eastAsia="en-US"/>
              </w:rPr>
            </w:pPr>
            <w:r w:rsidRPr="001F77AA">
              <w:rPr>
                <w:rFonts w:cs="Arial"/>
                <w:b/>
                <w:sz w:val="20"/>
                <w:lang w:eastAsia="en-US"/>
              </w:rPr>
              <w:t>Cenário Alternativo</w:t>
            </w:r>
          </w:p>
        </w:tc>
        <w:tc>
          <w:tcPr>
            <w:tcW w:w="0" w:type="auto"/>
          </w:tcPr>
          <w:p w14:paraId="73A737DC" w14:textId="77777777" w:rsidR="002F2D18" w:rsidRPr="001F77AA" w:rsidRDefault="002F2D18" w:rsidP="00B143CA">
            <w:pPr>
              <w:suppressAutoHyphens w:val="0"/>
              <w:spacing w:line="240" w:lineRule="auto"/>
              <w:ind w:firstLine="0"/>
              <w:jc w:val="left"/>
              <w:rPr>
                <w:rFonts w:cs="Arial"/>
                <w:sz w:val="20"/>
                <w:lang w:eastAsia="pt-BR"/>
              </w:rPr>
            </w:pPr>
            <w:r>
              <w:rPr>
                <w:rFonts w:cs="Arial"/>
                <w:sz w:val="20"/>
                <w:lang w:eastAsia="pt-BR"/>
              </w:rPr>
              <w:t xml:space="preserve">2a </w:t>
            </w:r>
            <w:r w:rsidRPr="001F77AA">
              <w:rPr>
                <w:rFonts w:cs="Arial"/>
                <w:sz w:val="20"/>
                <w:lang w:eastAsia="pt-BR"/>
              </w:rPr>
              <w:t xml:space="preserve">– </w:t>
            </w:r>
            <w:r>
              <w:rPr>
                <w:rFonts w:cs="Arial"/>
                <w:sz w:val="20"/>
                <w:lang w:eastAsia="pt-BR"/>
              </w:rPr>
              <w:t>O sistema não realiza os cálculos</w:t>
            </w:r>
          </w:p>
          <w:p w14:paraId="7116D66D"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ab/>
              <w:t>2</w:t>
            </w:r>
            <w:r w:rsidRPr="001F77AA">
              <w:rPr>
                <w:rFonts w:cs="Arial"/>
                <w:sz w:val="20"/>
                <w:lang w:eastAsia="pt-BR"/>
              </w:rPr>
              <w:t xml:space="preserve">a.1 </w:t>
            </w:r>
            <w:r>
              <w:rPr>
                <w:rFonts w:cs="Arial"/>
                <w:sz w:val="20"/>
                <w:lang w:eastAsia="pt-BR"/>
              </w:rPr>
              <w:t>O sistema da mensagem avisando que deu erro</w:t>
            </w:r>
          </w:p>
          <w:p w14:paraId="142D015F"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 xml:space="preserve">             2a</w:t>
            </w:r>
            <w:r w:rsidRPr="001F77AA">
              <w:rPr>
                <w:rFonts w:cs="Arial"/>
                <w:sz w:val="20"/>
                <w:lang w:eastAsia="pt-BR"/>
              </w:rPr>
              <w:t>.</w:t>
            </w:r>
            <w:r>
              <w:rPr>
                <w:rFonts w:cs="Arial"/>
                <w:sz w:val="20"/>
                <w:lang w:eastAsia="pt-BR"/>
              </w:rPr>
              <w:t>2 O sistema volta automaticamente na página anterior</w:t>
            </w:r>
          </w:p>
          <w:p w14:paraId="1D9A5109" w14:textId="77777777" w:rsidR="002F2D18" w:rsidRDefault="002F2D18" w:rsidP="00B143CA">
            <w:pPr>
              <w:suppressAutoHyphens w:val="0"/>
              <w:spacing w:line="240" w:lineRule="auto"/>
              <w:ind w:firstLine="0"/>
              <w:jc w:val="left"/>
              <w:rPr>
                <w:rFonts w:cs="Arial"/>
                <w:sz w:val="20"/>
                <w:lang w:eastAsia="pt-BR"/>
              </w:rPr>
            </w:pPr>
            <w:r>
              <w:rPr>
                <w:rFonts w:cs="Arial"/>
                <w:sz w:val="20"/>
                <w:lang w:eastAsia="pt-BR"/>
              </w:rPr>
              <w:t xml:space="preserve">             2a.3 O sistema solicita o preenchimento correto dos dados</w:t>
            </w:r>
          </w:p>
          <w:p w14:paraId="44239099" w14:textId="77777777" w:rsidR="002F2D18" w:rsidRPr="001F77AA" w:rsidRDefault="002F2D18" w:rsidP="00B143CA">
            <w:pPr>
              <w:suppressAutoHyphens w:val="0"/>
              <w:spacing w:line="240" w:lineRule="auto"/>
              <w:ind w:firstLine="0"/>
              <w:jc w:val="left"/>
              <w:rPr>
                <w:rFonts w:cs="Arial"/>
                <w:sz w:val="20"/>
                <w:lang w:eastAsia="pt-BR"/>
              </w:rPr>
            </w:pPr>
          </w:p>
        </w:tc>
      </w:tr>
      <w:bookmarkEnd w:id="5"/>
    </w:tbl>
    <w:p w14:paraId="78F64F7D" w14:textId="77777777" w:rsidR="002F2D18" w:rsidRPr="0095241B" w:rsidRDefault="002F2D18" w:rsidP="002F2D18">
      <w:pPr>
        <w:ind w:firstLine="709"/>
        <w:rPr>
          <w:color w:val="FF0000"/>
        </w:rPr>
      </w:pPr>
    </w:p>
    <w:p w14:paraId="74FCCB8B" w14:textId="77777777" w:rsidR="008C2CB1" w:rsidRDefault="008C2CB1" w:rsidP="002F2D18">
      <w:pPr>
        <w:ind w:firstLine="709"/>
        <w:rPr>
          <w:color w:val="FF0000"/>
          <w:szCs w:val="24"/>
        </w:rPr>
      </w:pPr>
    </w:p>
    <w:sectPr w:rsidR="008C2CB1" w:rsidSect="009B1E6C">
      <w:headerReference w:type="default" r:id="rId40"/>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A934A" w14:textId="77777777" w:rsidR="00835CBD" w:rsidRDefault="00835CBD">
      <w:pPr>
        <w:spacing w:line="240" w:lineRule="auto"/>
      </w:pPr>
      <w:r>
        <w:separator/>
      </w:r>
    </w:p>
  </w:endnote>
  <w:endnote w:type="continuationSeparator" w:id="0">
    <w:p w14:paraId="024B1144" w14:textId="77777777" w:rsidR="00835CBD" w:rsidRDefault="00835CBD">
      <w:pPr>
        <w:spacing w:line="240" w:lineRule="auto"/>
      </w:pPr>
      <w:r>
        <w:continuationSeparator/>
      </w:r>
    </w:p>
  </w:endnote>
  <w:endnote w:type="continuationNotice" w:id="1">
    <w:p w14:paraId="3FA2E46C" w14:textId="77777777" w:rsidR="00835CBD" w:rsidRDefault="00835CB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altName w:val="Calibri"/>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8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Ubunt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52600" w14:textId="77777777" w:rsidR="00835CBD" w:rsidRDefault="00835CBD" w:rsidP="00AC047F">
      <w:pPr>
        <w:spacing w:line="240" w:lineRule="auto"/>
        <w:ind w:firstLine="0"/>
        <w:jc w:val="left"/>
      </w:pPr>
      <w:r>
        <w:separator/>
      </w:r>
    </w:p>
  </w:footnote>
  <w:footnote w:type="continuationSeparator" w:id="0">
    <w:p w14:paraId="3F3AA41C" w14:textId="77777777" w:rsidR="00835CBD" w:rsidRDefault="00835CBD">
      <w:pPr>
        <w:spacing w:line="240" w:lineRule="auto"/>
      </w:pPr>
      <w:r>
        <w:continuationSeparator/>
      </w:r>
    </w:p>
  </w:footnote>
  <w:footnote w:type="continuationNotice" w:id="1">
    <w:p w14:paraId="45E5D096" w14:textId="77777777" w:rsidR="00835CBD" w:rsidRDefault="00835CB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C4ADA" w14:textId="77777777" w:rsidR="00871214" w:rsidRDefault="00871214">
    <w:pPr>
      <w:pStyle w:val="Cabealho"/>
      <w:jc w:val="right"/>
    </w:pPr>
    <w:r>
      <w:fldChar w:fldCharType="begin"/>
    </w:r>
    <w:r>
      <w:instrText>PAGE   \* MERGEFORMAT</w:instrText>
    </w:r>
    <w:r>
      <w:fldChar w:fldCharType="separate"/>
    </w:r>
    <w:r>
      <w:rPr>
        <w:noProof/>
      </w:rPr>
      <w:t>4</w:t>
    </w:r>
    <w:r>
      <w:fldChar w:fldCharType="end"/>
    </w:r>
  </w:p>
  <w:p w14:paraId="1F3B1409" w14:textId="77777777" w:rsidR="00871214" w:rsidRDefault="0087121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7016C9D"/>
    <w:multiLevelType w:val="hybridMultilevel"/>
    <w:tmpl w:val="FE62BB14"/>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6" w15:restartNumberingAfterBreak="0">
    <w:nsid w:val="072262C7"/>
    <w:multiLevelType w:val="hybridMultilevel"/>
    <w:tmpl w:val="4A6C84C2"/>
    <w:lvl w:ilvl="0" w:tplc="04160005">
      <w:start w:val="1"/>
      <w:numFmt w:val="bullet"/>
      <w:lvlText w:val=""/>
      <w:lvlJc w:val="left"/>
      <w:pPr>
        <w:ind w:left="2383" w:hanging="360"/>
      </w:pPr>
      <w:rPr>
        <w:rFonts w:ascii="Wingdings" w:hAnsi="Wingdings" w:hint="default"/>
      </w:rPr>
    </w:lvl>
    <w:lvl w:ilvl="1" w:tplc="04160003" w:tentative="1">
      <w:start w:val="1"/>
      <w:numFmt w:val="bullet"/>
      <w:lvlText w:val="o"/>
      <w:lvlJc w:val="left"/>
      <w:pPr>
        <w:ind w:left="3103" w:hanging="360"/>
      </w:pPr>
      <w:rPr>
        <w:rFonts w:ascii="Courier New" w:hAnsi="Courier New" w:cs="Courier New" w:hint="default"/>
      </w:rPr>
    </w:lvl>
    <w:lvl w:ilvl="2" w:tplc="04160005" w:tentative="1">
      <w:start w:val="1"/>
      <w:numFmt w:val="bullet"/>
      <w:lvlText w:val=""/>
      <w:lvlJc w:val="left"/>
      <w:pPr>
        <w:ind w:left="3823" w:hanging="360"/>
      </w:pPr>
      <w:rPr>
        <w:rFonts w:ascii="Wingdings" w:hAnsi="Wingdings" w:hint="default"/>
      </w:rPr>
    </w:lvl>
    <w:lvl w:ilvl="3" w:tplc="04160001" w:tentative="1">
      <w:start w:val="1"/>
      <w:numFmt w:val="bullet"/>
      <w:lvlText w:val=""/>
      <w:lvlJc w:val="left"/>
      <w:pPr>
        <w:ind w:left="4543" w:hanging="360"/>
      </w:pPr>
      <w:rPr>
        <w:rFonts w:ascii="Symbol" w:hAnsi="Symbol" w:hint="default"/>
      </w:rPr>
    </w:lvl>
    <w:lvl w:ilvl="4" w:tplc="04160003" w:tentative="1">
      <w:start w:val="1"/>
      <w:numFmt w:val="bullet"/>
      <w:lvlText w:val="o"/>
      <w:lvlJc w:val="left"/>
      <w:pPr>
        <w:ind w:left="5263" w:hanging="360"/>
      </w:pPr>
      <w:rPr>
        <w:rFonts w:ascii="Courier New" w:hAnsi="Courier New" w:cs="Courier New" w:hint="default"/>
      </w:rPr>
    </w:lvl>
    <w:lvl w:ilvl="5" w:tplc="04160005" w:tentative="1">
      <w:start w:val="1"/>
      <w:numFmt w:val="bullet"/>
      <w:lvlText w:val=""/>
      <w:lvlJc w:val="left"/>
      <w:pPr>
        <w:ind w:left="5983" w:hanging="360"/>
      </w:pPr>
      <w:rPr>
        <w:rFonts w:ascii="Wingdings" w:hAnsi="Wingdings" w:hint="default"/>
      </w:rPr>
    </w:lvl>
    <w:lvl w:ilvl="6" w:tplc="04160001" w:tentative="1">
      <w:start w:val="1"/>
      <w:numFmt w:val="bullet"/>
      <w:lvlText w:val=""/>
      <w:lvlJc w:val="left"/>
      <w:pPr>
        <w:ind w:left="6703" w:hanging="360"/>
      </w:pPr>
      <w:rPr>
        <w:rFonts w:ascii="Symbol" w:hAnsi="Symbol" w:hint="default"/>
      </w:rPr>
    </w:lvl>
    <w:lvl w:ilvl="7" w:tplc="04160003" w:tentative="1">
      <w:start w:val="1"/>
      <w:numFmt w:val="bullet"/>
      <w:lvlText w:val="o"/>
      <w:lvlJc w:val="left"/>
      <w:pPr>
        <w:ind w:left="7423" w:hanging="360"/>
      </w:pPr>
      <w:rPr>
        <w:rFonts w:ascii="Courier New" w:hAnsi="Courier New" w:cs="Courier New" w:hint="default"/>
      </w:rPr>
    </w:lvl>
    <w:lvl w:ilvl="8" w:tplc="04160005" w:tentative="1">
      <w:start w:val="1"/>
      <w:numFmt w:val="bullet"/>
      <w:lvlText w:val=""/>
      <w:lvlJc w:val="left"/>
      <w:pPr>
        <w:ind w:left="8143" w:hanging="360"/>
      </w:pPr>
      <w:rPr>
        <w:rFonts w:ascii="Wingdings" w:hAnsi="Wingdings" w:hint="default"/>
      </w:rPr>
    </w:lvl>
  </w:abstractNum>
  <w:abstractNum w:abstractNumId="7" w15:restartNumberingAfterBreak="0">
    <w:nsid w:val="0A767173"/>
    <w:multiLevelType w:val="hybridMultilevel"/>
    <w:tmpl w:val="773C98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9" w15:restartNumberingAfterBreak="0">
    <w:nsid w:val="0D51047A"/>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9E0311"/>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6D3A70"/>
    <w:multiLevelType w:val="hybridMultilevel"/>
    <w:tmpl w:val="773C98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6E44DB9"/>
    <w:multiLevelType w:val="hybridMultilevel"/>
    <w:tmpl w:val="070CCBC6"/>
    <w:lvl w:ilvl="0" w:tplc="1F2C532E">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DE931FD"/>
    <w:multiLevelType w:val="hybridMultilevel"/>
    <w:tmpl w:val="E682A898"/>
    <w:lvl w:ilvl="0" w:tplc="520273AA">
      <w:start w:val="1"/>
      <w:numFmt w:val="decimal"/>
      <w:lvlText w:val="%1."/>
      <w:lvlJc w:val="left"/>
      <w:pPr>
        <w:tabs>
          <w:tab w:val="num" w:pos="720"/>
        </w:tabs>
        <w:ind w:left="720" w:hanging="360"/>
      </w:pPr>
    </w:lvl>
    <w:lvl w:ilvl="1" w:tplc="D938CD9A" w:tentative="1">
      <w:start w:val="1"/>
      <w:numFmt w:val="decimal"/>
      <w:lvlText w:val="%2."/>
      <w:lvlJc w:val="left"/>
      <w:pPr>
        <w:tabs>
          <w:tab w:val="num" w:pos="1440"/>
        </w:tabs>
        <w:ind w:left="1440" w:hanging="360"/>
      </w:pPr>
    </w:lvl>
    <w:lvl w:ilvl="2" w:tplc="3CEC93B0" w:tentative="1">
      <w:start w:val="1"/>
      <w:numFmt w:val="decimal"/>
      <w:lvlText w:val="%3."/>
      <w:lvlJc w:val="left"/>
      <w:pPr>
        <w:tabs>
          <w:tab w:val="num" w:pos="2160"/>
        </w:tabs>
        <w:ind w:left="2160" w:hanging="360"/>
      </w:pPr>
    </w:lvl>
    <w:lvl w:ilvl="3" w:tplc="4392CBC0" w:tentative="1">
      <w:start w:val="1"/>
      <w:numFmt w:val="decimal"/>
      <w:lvlText w:val="%4."/>
      <w:lvlJc w:val="left"/>
      <w:pPr>
        <w:tabs>
          <w:tab w:val="num" w:pos="2880"/>
        </w:tabs>
        <w:ind w:left="2880" w:hanging="360"/>
      </w:pPr>
    </w:lvl>
    <w:lvl w:ilvl="4" w:tplc="055E3EAC" w:tentative="1">
      <w:start w:val="1"/>
      <w:numFmt w:val="decimal"/>
      <w:lvlText w:val="%5."/>
      <w:lvlJc w:val="left"/>
      <w:pPr>
        <w:tabs>
          <w:tab w:val="num" w:pos="3600"/>
        </w:tabs>
        <w:ind w:left="3600" w:hanging="360"/>
      </w:pPr>
    </w:lvl>
    <w:lvl w:ilvl="5" w:tplc="C14E77F6" w:tentative="1">
      <w:start w:val="1"/>
      <w:numFmt w:val="decimal"/>
      <w:lvlText w:val="%6."/>
      <w:lvlJc w:val="left"/>
      <w:pPr>
        <w:tabs>
          <w:tab w:val="num" w:pos="4320"/>
        </w:tabs>
        <w:ind w:left="4320" w:hanging="360"/>
      </w:pPr>
    </w:lvl>
    <w:lvl w:ilvl="6" w:tplc="9E5486B6" w:tentative="1">
      <w:start w:val="1"/>
      <w:numFmt w:val="decimal"/>
      <w:lvlText w:val="%7."/>
      <w:lvlJc w:val="left"/>
      <w:pPr>
        <w:tabs>
          <w:tab w:val="num" w:pos="5040"/>
        </w:tabs>
        <w:ind w:left="5040" w:hanging="360"/>
      </w:pPr>
    </w:lvl>
    <w:lvl w:ilvl="7" w:tplc="619AD404" w:tentative="1">
      <w:start w:val="1"/>
      <w:numFmt w:val="decimal"/>
      <w:lvlText w:val="%8."/>
      <w:lvlJc w:val="left"/>
      <w:pPr>
        <w:tabs>
          <w:tab w:val="num" w:pos="5760"/>
        </w:tabs>
        <w:ind w:left="5760" w:hanging="360"/>
      </w:pPr>
    </w:lvl>
    <w:lvl w:ilvl="8" w:tplc="2DBC0E20" w:tentative="1">
      <w:start w:val="1"/>
      <w:numFmt w:val="decimal"/>
      <w:lvlText w:val="%9."/>
      <w:lvlJc w:val="left"/>
      <w:pPr>
        <w:tabs>
          <w:tab w:val="num" w:pos="6480"/>
        </w:tabs>
        <w:ind w:left="6480" w:hanging="360"/>
      </w:pPr>
    </w:lvl>
  </w:abstractNum>
  <w:abstractNum w:abstractNumId="14" w15:restartNumberingAfterBreak="0">
    <w:nsid w:val="241A411E"/>
    <w:multiLevelType w:val="hybridMultilevel"/>
    <w:tmpl w:val="773C98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8114E69"/>
    <w:multiLevelType w:val="hybridMultilevel"/>
    <w:tmpl w:val="070CCBC6"/>
    <w:lvl w:ilvl="0" w:tplc="1F2C532E">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B297629"/>
    <w:multiLevelType w:val="hybridMultilevel"/>
    <w:tmpl w:val="070CCBC6"/>
    <w:lvl w:ilvl="0" w:tplc="1F2C532E">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23E22EF"/>
    <w:multiLevelType w:val="hybridMultilevel"/>
    <w:tmpl w:val="070CCBC6"/>
    <w:lvl w:ilvl="0" w:tplc="1F2C532E">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2B86860"/>
    <w:multiLevelType w:val="hybridMultilevel"/>
    <w:tmpl w:val="070CCBC6"/>
    <w:lvl w:ilvl="0" w:tplc="1F2C532E">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4C91BDA"/>
    <w:multiLevelType w:val="multi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57F56B0"/>
    <w:multiLevelType w:val="hybridMultilevel"/>
    <w:tmpl w:val="EF9A6D4E"/>
    <w:lvl w:ilvl="0" w:tplc="04160001">
      <w:start w:val="1"/>
      <w:numFmt w:val="bullet"/>
      <w:lvlText w:val=""/>
      <w:lvlJc w:val="left"/>
      <w:pPr>
        <w:ind w:left="3549" w:hanging="360"/>
      </w:pPr>
      <w:rPr>
        <w:rFonts w:ascii="Symbol" w:hAnsi="Symbol" w:hint="default"/>
      </w:rPr>
    </w:lvl>
    <w:lvl w:ilvl="1" w:tplc="04160003">
      <w:start w:val="1"/>
      <w:numFmt w:val="bullet"/>
      <w:lvlText w:val="o"/>
      <w:lvlJc w:val="left"/>
      <w:pPr>
        <w:ind w:left="4269" w:hanging="360"/>
      </w:pPr>
      <w:rPr>
        <w:rFonts w:ascii="Courier New" w:hAnsi="Courier New" w:cs="Courier New" w:hint="default"/>
      </w:rPr>
    </w:lvl>
    <w:lvl w:ilvl="2" w:tplc="04160005" w:tentative="1">
      <w:start w:val="1"/>
      <w:numFmt w:val="bullet"/>
      <w:lvlText w:val=""/>
      <w:lvlJc w:val="left"/>
      <w:pPr>
        <w:ind w:left="4989" w:hanging="360"/>
      </w:pPr>
      <w:rPr>
        <w:rFonts w:ascii="Wingdings" w:hAnsi="Wingdings" w:hint="default"/>
      </w:rPr>
    </w:lvl>
    <w:lvl w:ilvl="3" w:tplc="04160001" w:tentative="1">
      <w:start w:val="1"/>
      <w:numFmt w:val="bullet"/>
      <w:lvlText w:val=""/>
      <w:lvlJc w:val="left"/>
      <w:pPr>
        <w:ind w:left="5709" w:hanging="360"/>
      </w:pPr>
      <w:rPr>
        <w:rFonts w:ascii="Symbol" w:hAnsi="Symbol" w:hint="default"/>
      </w:rPr>
    </w:lvl>
    <w:lvl w:ilvl="4" w:tplc="04160003" w:tentative="1">
      <w:start w:val="1"/>
      <w:numFmt w:val="bullet"/>
      <w:lvlText w:val="o"/>
      <w:lvlJc w:val="left"/>
      <w:pPr>
        <w:ind w:left="6429" w:hanging="360"/>
      </w:pPr>
      <w:rPr>
        <w:rFonts w:ascii="Courier New" w:hAnsi="Courier New" w:cs="Courier New" w:hint="default"/>
      </w:rPr>
    </w:lvl>
    <w:lvl w:ilvl="5" w:tplc="04160005" w:tentative="1">
      <w:start w:val="1"/>
      <w:numFmt w:val="bullet"/>
      <w:lvlText w:val=""/>
      <w:lvlJc w:val="left"/>
      <w:pPr>
        <w:ind w:left="7149" w:hanging="360"/>
      </w:pPr>
      <w:rPr>
        <w:rFonts w:ascii="Wingdings" w:hAnsi="Wingdings" w:hint="default"/>
      </w:rPr>
    </w:lvl>
    <w:lvl w:ilvl="6" w:tplc="04160001" w:tentative="1">
      <w:start w:val="1"/>
      <w:numFmt w:val="bullet"/>
      <w:lvlText w:val=""/>
      <w:lvlJc w:val="left"/>
      <w:pPr>
        <w:ind w:left="7869" w:hanging="360"/>
      </w:pPr>
      <w:rPr>
        <w:rFonts w:ascii="Symbol" w:hAnsi="Symbol" w:hint="default"/>
      </w:rPr>
    </w:lvl>
    <w:lvl w:ilvl="7" w:tplc="04160003" w:tentative="1">
      <w:start w:val="1"/>
      <w:numFmt w:val="bullet"/>
      <w:lvlText w:val="o"/>
      <w:lvlJc w:val="left"/>
      <w:pPr>
        <w:ind w:left="8589" w:hanging="360"/>
      </w:pPr>
      <w:rPr>
        <w:rFonts w:ascii="Courier New" w:hAnsi="Courier New" w:cs="Courier New" w:hint="default"/>
      </w:rPr>
    </w:lvl>
    <w:lvl w:ilvl="8" w:tplc="04160005" w:tentative="1">
      <w:start w:val="1"/>
      <w:numFmt w:val="bullet"/>
      <w:lvlText w:val=""/>
      <w:lvlJc w:val="left"/>
      <w:pPr>
        <w:ind w:left="9309" w:hanging="360"/>
      </w:pPr>
      <w:rPr>
        <w:rFonts w:ascii="Wingdings" w:hAnsi="Wingdings" w:hint="default"/>
      </w:rPr>
    </w:lvl>
  </w:abstractNum>
  <w:abstractNum w:abstractNumId="21" w15:restartNumberingAfterBreak="0">
    <w:nsid w:val="461F4645"/>
    <w:multiLevelType w:val="hybridMultilevel"/>
    <w:tmpl w:val="4BFEC324"/>
    <w:lvl w:ilvl="0" w:tplc="04160005">
      <w:start w:val="1"/>
      <w:numFmt w:val="bullet"/>
      <w:lvlText w:val=""/>
      <w:lvlJc w:val="left"/>
      <w:pPr>
        <w:ind w:left="771" w:hanging="360"/>
      </w:pPr>
      <w:rPr>
        <w:rFonts w:ascii="Wingdings" w:hAnsi="Wingdings" w:hint="default"/>
      </w:rPr>
    </w:lvl>
    <w:lvl w:ilvl="1" w:tplc="04160003">
      <w:start w:val="1"/>
      <w:numFmt w:val="bullet"/>
      <w:lvlText w:val="o"/>
      <w:lvlJc w:val="left"/>
      <w:pPr>
        <w:ind w:left="1491" w:hanging="360"/>
      </w:pPr>
      <w:rPr>
        <w:rFonts w:ascii="Courier New" w:hAnsi="Courier New" w:cs="Courier New" w:hint="default"/>
      </w:rPr>
    </w:lvl>
    <w:lvl w:ilvl="2" w:tplc="04160005">
      <w:start w:val="1"/>
      <w:numFmt w:val="bullet"/>
      <w:lvlText w:val=""/>
      <w:lvlJc w:val="left"/>
      <w:pPr>
        <w:ind w:left="2211" w:hanging="360"/>
      </w:pPr>
      <w:rPr>
        <w:rFonts w:ascii="Wingdings" w:hAnsi="Wingdings" w:hint="default"/>
      </w:rPr>
    </w:lvl>
    <w:lvl w:ilvl="3" w:tplc="04160001">
      <w:start w:val="1"/>
      <w:numFmt w:val="bullet"/>
      <w:lvlText w:val=""/>
      <w:lvlJc w:val="left"/>
      <w:pPr>
        <w:ind w:left="2931" w:hanging="360"/>
      </w:pPr>
      <w:rPr>
        <w:rFonts w:ascii="Symbol" w:hAnsi="Symbol" w:hint="default"/>
      </w:rPr>
    </w:lvl>
    <w:lvl w:ilvl="4" w:tplc="04160003" w:tentative="1">
      <w:start w:val="1"/>
      <w:numFmt w:val="bullet"/>
      <w:lvlText w:val="o"/>
      <w:lvlJc w:val="left"/>
      <w:pPr>
        <w:ind w:left="3651" w:hanging="360"/>
      </w:pPr>
      <w:rPr>
        <w:rFonts w:ascii="Courier New" w:hAnsi="Courier New" w:cs="Courier New" w:hint="default"/>
      </w:rPr>
    </w:lvl>
    <w:lvl w:ilvl="5" w:tplc="04160005" w:tentative="1">
      <w:start w:val="1"/>
      <w:numFmt w:val="bullet"/>
      <w:lvlText w:val=""/>
      <w:lvlJc w:val="left"/>
      <w:pPr>
        <w:ind w:left="4371" w:hanging="360"/>
      </w:pPr>
      <w:rPr>
        <w:rFonts w:ascii="Wingdings" w:hAnsi="Wingdings" w:hint="default"/>
      </w:rPr>
    </w:lvl>
    <w:lvl w:ilvl="6" w:tplc="04160001" w:tentative="1">
      <w:start w:val="1"/>
      <w:numFmt w:val="bullet"/>
      <w:lvlText w:val=""/>
      <w:lvlJc w:val="left"/>
      <w:pPr>
        <w:ind w:left="5091" w:hanging="360"/>
      </w:pPr>
      <w:rPr>
        <w:rFonts w:ascii="Symbol" w:hAnsi="Symbol" w:hint="default"/>
      </w:rPr>
    </w:lvl>
    <w:lvl w:ilvl="7" w:tplc="04160003" w:tentative="1">
      <w:start w:val="1"/>
      <w:numFmt w:val="bullet"/>
      <w:lvlText w:val="o"/>
      <w:lvlJc w:val="left"/>
      <w:pPr>
        <w:ind w:left="5811" w:hanging="360"/>
      </w:pPr>
      <w:rPr>
        <w:rFonts w:ascii="Courier New" w:hAnsi="Courier New" w:cs="Courier New" w:hint="default"/>
      </w:rPr>
    </w:lvl>
    <w:lvl w:ilvl="8" w:tplc="04160005" w:tentative="1">
      <w:start w:val="1"/>
      <w:numFmt w:val="bullet"/>
      <w:lvlText w:val=""/>
      <w:lvlJc w:val="left"/>
      <w:pPr>
        <w:ind w:left="6531" w:hanging="360"/>
      </w:pPr>
      <w:rPr>
        <w:rFonts w:ascii="Wingdings" w:hAnsi="Wingdings" w:hint="default"/>
      </w:rPr>
    </w:lvl>
  </w:abstractNum>
  <w:abstractNum w:abstractNumId="22" w15:restartNumberingAfterBreak="0">
    <w:nsid w:val="4AEF783D"/>
    <w:multiLevelType w:val="hybridMultilevel"/>
    <w:tmpl w:val="AAB80A38"/>
    <w:lvl w:ilvl="0" w:tplc="04160005">
      <w:start w:val="1"/>
      <w:numFmt w:val="bullet"/>
      <w:lvlText w:val=""/>
      <w:lvlJc w:val="left"/>
      <w:pPr>
        <w:ind w:left="3549" w:hanging="360"/>
      </w:pPr>
      <w:rPr>
        <w:rFonts w:ascii="Wingdings" w:hAnsi="Wingdings" w:hint="default"/>
      </w:rPr>
    </w:lvl>
    <w:lvl w:ilvl="1" w:tplc="04160003">
      <w:start w:val="1"/>
      <w:numFmt w:val="bullet"/>
      <w:lvlText w:val="o"/>
      <w:lvlJc w:val="left"/>
      <w:pPr>
        <w:ind w:left="4269" w:hanging="360"/>
      </w:pPr>
      <w:rPr>
        <w:rFonts w:ascii="Courier New" w:hAnsi="Courier New" w:cs="Courier New" w:hint="default"/>
      </w:rPr>
    </w:lvl>
    <w:lvl w:ilvl="2" w:tplc="04160005" w:tentative="1">
      <w:start w:val="1"/>
      <w:numFmt w:val="bullet"/>
      <w:lvlText w:val=""/>
      <w:lvlJc w:val="left"/>
      <w:pPr>
        <w:ind w:left="4989" w:hanging="360"/>
      </w:pPr>
      <w:rPr>
        <w:rFonts w:ascii="Wingdings" w:hAnsi="Wingdings" w:hint="default"/>
      </w:rPr>
    </w:lvl>
    <w:lvl w:ilvl="3" w:tplc="04160001" w:tentative="1">
      <w:start w:val="1"/>
      <w:numFmt w:val="bullet"/>
      <w:lvlText w:val=""/>
      <w:lvlJc w:val="left"/>
      <w:pPr>
        <w:ind w:left="5709" w:hanging="360"/>
      </w:pPr>
      <w:rPr>
        <w:rFonts w:ascii="Symbol" w:hAnsi="Symbol" w:hint="default"/>
      </w:rPr>
    </w:lvl>
    <w:lvl w:ilvl="4" w:tplc="04160003" w:tentative="1">
      <w:start w:val="1"/>
      <w:numFmt w:val="bullet"/>
      <w:lvlText w:val="o"/>
      <w:lvlJc w:val="left"/>
      <w:pPr>
        <w:ind w:left="6429" w:hanging="360"/>
      </w:pPr>
      <w:rPr>
        <w:rFonts w:ascii="Courier New" w:hAnsi="Courier New" w:cs="Courier New" w:hint="default"/>
      </w:rPr>
    </w:lvl>
    <w:lvl w:ilvl="5" w:tplc="04160005" w:tentative="1">
      <w:start w:val="1"/>
      <w:numFmt w:val="bullet"/>
      <w:lvlText w:val=""/>
      <w:lvlJc w:val="left"/>
      <w:pPr>
        <w:ind w:left="7149" w:hanging="360"/>
      </w:pPr>
      <w:rPr>
        <w:rFonts w:ascii="Wingdings" w:hAnsi="Wingdings" w:hint="default"/>
      </w:rPr>
    </w:lvl>
    <w:lvl w:ilvl="6" w:tplc="04160001" w:tentative="1">
      <w:start w:val="1"/>
      <w:numFmt w:val="bullet"/>
      <w:lvlText w:val=""/>
      <w:lvlJc w:val="left"/>
      <w:pPr>
        <w:ind w:left="7869" w:hanging="360"/>
      </w:pPr>
      <w:rPr>
        <w:rFonts w:ascii="Symbol" w:hAnsi="Symbol" w:hint="default"/>
      </w:rPr>
    </w:lvl>
    <w:lvl w:ilvl="7" w:tplc="04160003" w:tentative="1">
      <w:start w:val="1"/>
      <w:numFmt w:val="bullet"/>
      <w:lvlText w:val="o"/>
      <w:lvlJc w:val="left"/>
      <w:pPr>
        <w:ind w:left="8589" w:hanging="360"/>
      </w:pPr>
      <w:rPr>
        <w:rFonts w:ascii="Courier New" w:hAnsi="Courier New" w:cs="Courier New" w:hint="default"/>
      </w:rPr>
    </w:lvl>
    <w:lvl w:ilvl="8" w:tplc="04160005" w:tentative="1">
      <w:start w:val="1"/>
      <w:numFmt w:val="bullet"/>
      <w:lvlText w:val=""/>
      <w:lvlJc w:val="left"/>
      <w:pPr>
        <w:ind w:left="9309" w:hanging="360"/>
      </w:pPr>
      <w:rPr>
        <w:rFonts w:ascii="Wingdings" w:hAnsi="Wingdings" w:hint="default"/>
      </w:rPr>
    </w:lvl>
  </w:abstractNum>
  <w:abstractNum w:abstractNumId="23"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A1D5B5A"/>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98012AC"/>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517A60"/>
    <w:multiLevelType w:val="hybridMultilevel"/>
    <w:tmpl w:val="070CCBC6"/>
    <w:lvl w:ilvl="0" w:tplc="1F2C532E">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ABB56A9"/>
    <w:multiLevelType w:val="hybridMultilevel"/>
    <w:tmpl w:val="070CCBC6"/>
    <w:lvl w:ilvl="0" w:tplc="1F2C532E">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ACF599F"/>
    <w:multiLevelType w:val="hybridMultilevel"/>
    <w:tmpl w:val="070CCBC6"/>
    <w:lvl w:ilvl="0" w:tplc="1F2C532E">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B747F2A"/>
    <w:multiLevelType w:val="hybridMultilevel"/>
    <w:tmpl w:val="070CCBC6"/>
    <w:lvl w:ilvl="0" w:tplc="1F2C532E">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32" w15:restartNumberingAfterBreak="0">
    <w:nsid w:val="725323E0"/>
    <w:multiLevelType w:val="hybridMultilevel"/>
    <w:tmpl w:val="070CCBC6"/>
    <w:lvl w:ilvl="0" w:tplc="1F2C532E">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31"/>
  </w:num>
  <w:num w:numId="6">
    <w:abstractNumId w:val="8"/>
  </w:num>
  <w:num w:numId="7">
    <w:abstractNumId w:val="0"/>
  </w:num>
  <w:num w:numId="8">
    <w:abstractNumId w:val="23"/>
  </w:num>
  <w:num w:numId="9">
    <w:abstractNumId w:val="25"/>
  </w:num>
  <w:num w:numId="10">
    <w:abstractNumId w:val="19"/>
  </w:num>
  <w:num w:numId="11">
    <w:abstractNumId w:val="13"/>
  </w:num>
  <w:num w:numId="12">
    <w:abstractNumId w:val="21"/>
  </w:num>
  <w:num w:numId="13">
    <w:abstractNumId w:val="6"/>
  </w:num>
  <w:num w:numId="14">
    <w:abstractNumId w:val="22"/>
  </w:num>
  <w:num w:numId="15">
    <w:abstractNumId w:val="20"/>
  </w:num>
  <w:num w:numId="16">
    <w:abstractNumId w:val="5"/>
  </w:num>
  <w:num w:numId="17">
    <w:abstractNumId w:val="9"/>
  </w:num>
  <w:num w:numId="18">
    <w:abstractNumId w:val="24"/>
  </w:num>
  <w:num w:numId="19">
    <w:abstractNumId w:val="26"/>
  </w:num>
  <w:num w:numId="20">
    <w:abstractNumId w:val="10"/>
  </w:num>
  <w:num w:numId="21">
    <w:abstractNumId w:val="7"/>
  </w:num>
  <w:num w:numId="22">
    <w:abstractNumId w:val="15"/>
  </w:num>
  <w:num w:numId="23">
    <w:abstractNumId w:val="18"/>
  </w:num>
  <w:num w:numId="24">
    <w:abstractNumId w:val="17"/>
  </w:num>
  <w:num w:numId="25">
    <w:abstractNumId w:val="30"/>
  </w:num>
  <w:num w:numId="26">
    <w:abstractNumId w:val="12"/>
  </w:num>
  <w:num w:numId="27">
    <w:abstractNumId w:val="28"/>
  </w:num>
  <w:num w:numId="28">
    <w:abstractNumId w:val="14"/>
  </w:num>
  <w:num w:numId="29">
    <w:abstractNumId w:val="27"/>
  </w:num>
  <w:num w:numId="30">
    <w:abstractNumId w:val="16"/>
  </w:num>
  <w:num w:numId="31">
    <w:abstractNumId w:val="32"/>
  </w:num>
  <w:num w:numId="32">
    <w:abstractNumId w:val="11"/>
  </w:num>
  <w:num w:numId="33">
    <w:abstractNumId w:val="2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7593"/>
    <w:rsid w:val="00002BAB"/>
    <w:rsid w:val="000037F4"/>
    <w:rsid w:val="00006D7E"/>
    <w:rsid w:val="00017142"/>
    <w:rsid w:val="00020D4C"/>
    <w:rsid w:val="000352E7"/>
    <w:rsid w:val="000400A1"/>
    <w:rsid w:val="00043528"/>
    <w:rsid w:val="00056D5A"/>
    <w:rsid w:val="00060B2E"/>
    <w:rsid w:val="00061666"/>
    <w:rsid w:val="000726F0"/>
    <w:rsid w:val="00076651"/>
    <w:rsid w:val="00080AAE"/>
    <w:rsid w:val="00086163"/>
    <w:rsid w:val="0008752C"/>
    <w:rsid w:val="000A1072"/>
    <w:rsid w:val="000A1BAF"/>
    <w:rsid w:val="000B3A3A"/>
    <w:rsid w:val="000C1899"/>
    <w:rsid w:val="000C5BF7"/>
    <w:rsid w:val="000D1BCA"/>
    <w:rsid w:val="000D2574"/>
    <w:rsid w:val="000D2B28"/>
    <w:rsid w:val="000E5008"/>
    <w:rsid w:val="000E7778"/>
    <w:rsid w:val="000F1D0D"/>
    <w:rsid w:val="001027B6"/>
    <w:rsid w:val="00104C11"/>
    <w:rsid w:val="001153C9"/>
    <w:rsid w:val="001155B1"/>
    <w:rsid w:val="00123BF6"/>
    <w:rsid w:val="001363C5"/>
    <w:rsid w:val="00136F83"/>
    <w:rsid w:val="001419D2"/>
    <w:rsid w:val="0014797B"/>
    <w:rsid w:val="00153062"/>
    <w:rsid w:val="00154EFB"/>
    <w:rsid w:val="00161BF4"/>
    <w:rsid w:val="0016378F"/>
    <w:rsid w:val="00167E50"/>
    <w:rsid w:val="001711E5"/>
    <w:rsid w:val="00172704"/>
    <w:rsid w:val="00176859"/>
    <w:rsid w:val="00180715"/>
    <w:rsid w:val="001942B9"/>
    <w:rsid w:val="001A615C"/>
    <w:rsid w:val="001B054B"/>
    <w:rsid w:val="001B66D4"/>
    <w:rsid w:val="001B7153"/>
    <w:rsid w:val="001C0ABE"/>
    <w:rsid w:val="001E0837"/>
    <w:rsid w:val="001E1227"/>
    <w:rsid w:val="001E2DD8"/>
    <w:rsid w:val="001E7914"/>
    <w:rsid w:val="001F6E92"/>
    <w:rsid w:val="001F77AA"/>
    <w:rsid w:val="00221861"/>
    <w:rsid w:val="002275AE"/>
    <w:rsid w:val="00227FB5"/>
    <w:rsid w:val="00230C20"/>
    <w:rsid w:val="00240B18"/>
    <w:rsid w:val="00251264"/>
    <w:rsid w:val="0025369E"/>
    <w:rsid w:val="00254EE6"/>
    <w:rsid w:val="00262F3B"/>
    <w:rsid w:val="0026777B"/>
    <w:rsid w:val="002717F5"/>
    <w:rsid w:val="00273317"/>
    <w:rsid w:val="00273FA8"/>
    <w:rsid w:val="00283775"/>
    <w:rsid w:val="00284107"/>
    <w:rsid w:val="0029132C"/>
    <w:rsid w:val="00294508"/>
    <w:rsid w:val="002B59C5"/>
    <w:rsid w:val="002B6ED8"/>
    <w:rsid w:val="002C0EF1"/>
    <w:rsid w:val="002C1365"/>
    <w:rsid w:val="002C2155"/>
    <w:rsid w:val="002C6C3E"/>
    <w:rsid w:val="002C6D51"/>
    <w:rsid w:val="002D3CD1"/>
    <w:rsid w:val="002E2AD0"/>
    <w:rsid w:val="002E33E1"/>
    <w:rsid w:val="002E388B"/>
    <w:rsid w:val="002E464F"/>
    <w:rsid w:val="002E5EE0"/>
    <w:rsid w:val="002F03A6"/>
    <w:rsid w:val="002F0C7D"/>
    <w:rsid w:val="002F2D18"/>
    <w:rsid w:val="003043E1"/>
    <w:rsid w:val="00305CDB"/>
    <w:rsid w:val="00316FF0"/>
    <w:rsid w:val="003177E9"/>
    <w:rsid w:val="003245FE"/>
    <w:rsid w:val="00325835"/>
    <w:rsid w:val="003329B6"/>
    <w:rsid w:val="00336AA3"/>
    <w:rsid w:val="00342390"/>
    <w:rsid w:val="003447F4"/>
    <w:rsid w:val="00351A43"/>
    <w:rsid w:val="00355852"/>
    <w:rsid w:val="00357C77"/>
    <w:rsid w:val="003657A7"/>
    <w:rsid w:val="003674EB"/>
    <w:rsid w:val="0037304E"/>
    <w:rsid w:val="00392DD2"/>
    <w:rsid w:val="00394337"/>
    <w:rsid w:val="003A141E"/>
    <w:rsid w:val="003A363B"/>
    <w:rsid w:val="003A664D"/>
    <w:rsid w:val="003B596F"/>
    <w:rsid w:val="003B7784"/>
    <w:rsid w:val="003C2E49"/>
    <w:rsid w:val="003D2A24"/>
    <w:rsid w:val="0040124F"/>
    <w:rsid w:val="00407FFD"/>
    <w:rsid w:val="00416768"/>
    <w:rsid w:val="00417505"/>
    <w:rsid w:val="00421934"/>
    <w:rsid w:val="00427593"/>
    <w:rsid w:val="00433922"/>
    <w:rsid w:val="004358CA"/>
    <w:rsid w:val="00436427"/>
    <w:rsid w:val="0044473D"/>
    <w:rsid w:val="00445643"/>
    <w:rsid w:val="004556A5"/>
    <w:rsid w:val="00465189"/>
    <w:rsid w:val="004660BB"/>
    <w:rsid w:val="00466F03"/>
    <w:rsid w:val="004756CA"/>
    <w:rsid w:val="00475763"/>
    <w:rsid w:val="00476CD4"/>
    <w:rsid w:val="00485D99"/>
    <w:rsid w:val="00487393"/>
    <w:rsid w:val="004C1856"/>
    <w:rsid w:val="004D28B3"/>
    <w:rsid w:val="004D7A7C"/>
    <w:rsid w:val="004E46D3"/>
    <w:rsid w:val="004E6009"/>
    <w:rsid w:val="004F4164"/>
    <w:rsid w:val="0050271E"/>
    <w:rsid w:val="005135EA"/>
    <w:rsid w:val="00516635"/>
    <w:rsid w:val="00521763"/>
    <w:rsid w:val="0052722D"/>
    <w:rsid w:val="00531326"/>
    <w:rsid w:val="00543A94"/>
    <w:rsid w:val="005523DC"/>
    <w:rsid w:val="00553354"/>
    <w:rsid w:val="005571E9"/>
    <w:rsid w:val="00563DBE"/>
    <w:rsid w:val="005646F9"/>
    <w:rsid w:val="005770AA"/>
    <w:rsid w:val="00582F07"/>
    <w:rsid w:val="005865B9"/>
    <w:rsid w:val="00586740"/>
    <w:rsid w:val="00586EC6"/>
    <w:rsid w:val="00597416"/>
    <w:rsid w:val="005A0B4C"/>
    <w:rsid w:val="005A6C40"/>
    <w:rsid w:val="005C3048"/>
    <w:rsid w:val="005D52EB"/>
    <w:rsid w:val="005D61D4"/>
    <w:rsid w:val="005E3BFE"/>
    <w:rsid w:val="005F0EE4"/>
    <w:rsid w:val="005F1696"/>
    <w:rsid w:val="005F395D"/>
    <w:rsid w:val="0060095D"/>
    <w:rsid w:val="006038AC"/>
    <w:rsid w:val="00610433"/>
    <w:rsid w:val="00614D34"/>
    <w:rsid w:val="00622D21"/>
    <w:rsid w:val="00622ED1"/>
    <w:rsid w:val="00623F01"/>
    <w:rsid w:val="00624FDA"/>
    <w:rsid w:val="006340D0"/>
    <w:rsid w:val="00637150"/>
    <w:rsid w:val="006411D2"/>
    <w:rsid w:val="00675635"/>
    <w:rsid w:val="006773E5"/>
    <w:rsid w:val="00677AB5"/>
    <w:rsid w:val="006858C2"/>
    <w:rsid w:val="006957C4"/>
    <w:rsid w:val="0069585D"/>
    <w:rsid w:val="00696266"/>
    <w:rsid w:val="006A2975"/>
    <w:rsid w:val="006A3DB9"/>
    <w:rsid w:val="006A709F"/>
    <w:rsid w:val="006A7985"/>
    <w:rsid w:val="006B1523"/>
    <w:rsid w:val="006C1E3A"/>
    <w:rsid w:val="006D3A8C"/>
    <w:rsid w:val="006E08E2"/>
    <w:rsid w:val="006E2006"/>
    <w:rsid w:val="006F1D6B"/>
    <w:rsid w:val="006F1EEB"/>
    <w:rsid w:val="006F7626"/>
    <w:rsid w:val="00701700"/>
    <w:rsid w:val="00704080"/>
    <w:rsid w:val="007123F7"/>
    <w:rsid w:val="00712918"/>
    <w:rsid w:val="0072436F"/>
    <w:rsid w:val="00724A7A"/>
    <w:rsid w:val="007302BC"/>
    <w:rsid w:val="00731ED8"/>
    <w:rsid w:val="007365ED"/>
    <w:rsid w:val="00762A53"/>
    <w:rsid w:val="007712DE"/>
    <w:rsid w:val="00776386"/>
    <w:rsid w:val="007774B1"/>
    <w:rsid w:val="00781A50"/>
    <w:rsid w:val="00791C12"/>
    <w:rsid w:val="00793D0A"/>
    <w:rsid w:val="00794773"/>
    <w:rsid w:val="0079527A"/>
    <w:rsid w:val="007A0527"/>
    <w:rsid w:val="007A3BC9"/>
    <w:rsid w:val="007B0A68"/>
    <w:rsid w:val="007F038A"/>
    <w:rsid w:val="007F5685"/>
    <w:rsid w:val="007F71FA"/>
    <w:rsid w:val="00800839"/>
    <w:rsid w:val="00800EE3"/>
    <w:rsid w:val="00805A81"/>
    <w:rsid w:val="00811962"/>
    <w:rsid w:val="00815A7A"/>
    <w:rsid w:val="00824156"/>
    <w:rsid w:val="0083009A"/>
    <w:rsid w:val="00833E65"/>
    <w:rsid w:val="00835230"/>
    <w:rsid w:val="00835CBD"/>
    <w:rsid w:val="0083678F"/>
    <w:rsid w:val="00840257"/>
    <w:rsid w:val="00845DC3"/>
    <w:rsid w:val="00846252"/>
    <w:rsid w:val="008547E0"/>
    <w:rsid w:val="008574AA"/>
    <w:rsid w:val="008613BE"/>
    <w:rsid w:val="00862DCF"/>
    <w:rsid w:val="008637B1"/>
    <w:rsid w:val="00871214"/>
    <w:rsid w:val="00884479"/>
    <w:rsid w:val="008879E9"/>
    <w:rsid w:val="00890AB4"/>
    <w:rsid w:val="008925CA"/>
    <w:rsid w:val="00892B85"/>
    <w:rsid w:val="00894949"/>
    <w:rsid w:val="00895D2D"/>
    <w:rsid w:val="008A401F"/>
    <w:rsid w:val="008A4B61"/>
    <w:rsid w:val="008B0367"/>
    <w:rsid w:val="008B1E7E"/>
    <w:rsid w:val="008B4059"/>
    <w:rsid w:val="008B4E6F"/>
    <w:rsid w:val="008B5D68"/>
    <w:rsid w:val="008B768E"/>
    <w:rsid w:val="008C2CB1"/>
    <w:rsid w:val="008D1828"/>
    <w:rsid w:val="008D290D"/>
    <w:rsid w:val="008D42DD"/>
    <w:rsid w:val="008D5F39"/>
    <w:rsid w:val="008D61C0"/>
    <w:rsid w:val="008E40AA"/>
    <w:rsid w:val="008F4753"/>
    <w:rsid w:val="008F52E2"/>
    <w:rsid w:val="009025FF"/>
    <w:rsid w:val="009033DE"/>
    <w:rsid w:val="009116B4"/>
    <w:rsid w:val="00924765"/>
    <w:rsid w:val="00926359"/>
    <w:rsid w:val="009301D0"/>
    <w:rsid w:val="00930F91"/>
    <w:rsid w:val="009408DF"/>
    <w:rsid w:val="00941111"/>
    <w:rsid w:val="00945794"/>
    <w:rsid w:val="0095587F"/>
    <w:rsid w:val="009635B2"/>
    <w:rsid w:val="00966798"/>
    <w:rsid w:val="009777A9"/>
    <w:rsid w:val="009824AC"/>
    <w:rsid w:val="009829FA"/>
    <w:rsid w:val="0098578D"/>
    <w:rsid w:val="0098665D"/>
    <w:rsid w:val="0098776F"/>
    <w:rsid w:val="00995ABB"/>
    <w:rsid w:val="00997FE1"/>
    <w:rsid w:val="009A17FA"/>
    <w:rsid w:val="009A1A9E"/>
    <w:rsid w:val="009A4D0C"/>
    <w:rsid w:val="009A543B"/>
    <w:rsid w:val="009A63D9"/>
    <w:rsid w:val="009B09FF"/>
    <w:rsid w:val="009B196A"/>
    <w:rsid w:val="009B1E6C"/>
    <w:rsid w:val="009B3E09"/>
    <w:rsid w:val="009B423C"/>
    <w:rsid w:val="009B5E47"/>
    <w:rsid w:val="009C2B16"/>
    <w:rsid w:val="009C5421"/>
    <w:rsid w:val="009D358A"/>
    <w:rsid w:val="009E0659"/>
    <w:rsid w:val="009E3E49"/>
    <w:rsid w:val="009F0DA8"/>
    <w:rsid w:val="009F114C"/>
    <w:rsid w:val="009F6CE4"/>
    <w:rsid w:val="009F76E5"/>
    <w:rsid w:val="00A061E4"/>
    <w:rsid w:val="00A226AE"/>
    <w:rsid w:val="00A30491"/>
    <w:rsid w:val="00A31E76"/>
    <w:rsid w:val="00A329B3"/>
    <w:rsid w:val="00A41AB1"/>
    <w:rsid w:val="00A47E87"/>
    <w:rsid w:val="00A52BDA"/>
    <w:rsid w:val="00A67642"/>
    <w:rsid w:val="00A81A37"/>
    <w:rsid w:val="00A86581"/>
    <w:rsid w:val="00A95071"/>
    <w:rsid w:val="00AA1ED0"/>
    <w:rsid w:val="00AA5AB8"/>
    <w:rsid w:val="00AB2651"/>
    <w:rsid w:val="00AB7C70"/>
    <w:rsid w:val="00AC047F"/>
    <w:rsid w:val="00AC1AD7"/>
    <w:rsid w:val="00AC4EB2"/>
    <w:rsid w:val="00AC5485"/>
    <w:rsid w:val="00AC73C7"/>
    <w:rsid w:val="00B01591"/>
    <w:rsid w:val="00B06FF2"/>
    <w:rsid w:val="00B1139B"/>
    <w:rsid w:val="00B143CA"/>
    <w:rsid w:val="00B271DE"/>
    <w:rsid w:val="00B3416C"/>
    <w:rsid w:val="00B418CC"/>
    <w:rsid w:val="00B42452"/>
    <w:rsid w:val="00B47D39"/>
    <w:rsid w:val="00B47DCF"/>
    <w:rsid w:val="00B55FBA"/>
    <w:rsid w:val="00B61DCE"/>
    <w:rsid w:val="00B80A05"/>
    <w:rsid w:val="00B87027"/>
    <w:rsid w:val="00B915EA"/>
    <w:rsid w:val="00BA057E"/>
    <w:rsid w:val="00BA547D"/>
    <w:rsid w:val="00BB1D48"/>
    <w:rsid w:val="00BB210D"/>
    <w:rsid w:val="00BB630D"/>
    <w:rsid w:val="00BB74AB"/>
    <w:rsid w:val="00BC3125"/>
    <w:rsid w:val="00BC32AE"/>
    <w:rsid w:val="00BD06F8"/>
    <w:rsid w:val="00BD099F"/>
    <w:rsid w:val="00BE4DDB"/>
    <w:rsid w:val="00BF1153"/>
    <w:rsid w:val="00BF1A42"/>
    <w:rsid w:val="00BF47AC"/>
    <w:rsid w:val="00C00176"/>
    <w:rsid w:val="00C02301"/>
    <w:rsid w:val="00C04041"/>
    <w:rsid w:val="00C05624"/>
    <w:rsid w:val="00C06367"/>
    <w:rsid w:val="00C11F33"/>
    <w:rsid w:val="00C138CC"/>
    <w:rsid w:val="00C1767E"/>
    <w:rsid w:val="00C23248"/>
    <w:rsid w:val="00C267AC"/>
    <w:rsid w:val="00C408F3"/>
    <w:rsid w:val="00C44A34"/>
    <w:rsid w:val="00C45705"/>
    <w:rsid w:val="00C52C75"/>
    <w:rsid w:val="00C56B2F"/>
    <w:rsid w:val="00C632AC"/>
    <w:rsid w:val="00C725FA"/>
    <w:rsid w:val="00C726FD"/>
    <w:rsid w:val="00C7552D"/>
    <w:rsid w:val="00C77DFD"/>
    <w:rsid w:val="00C83328"/>
    <w:rsid w:val="00C902FF"/>
    <w:rsid w:val="00C91201"/>
    <w:rsid w:val="00C9687C"/>
    <w:rsid w:val="00CB35C8"/>
    <w:rsid w:val="00CB6B45"/>
    <w:rsid w:val="00CC1A97"/>
    <w:rsid w:val="00CD33D7"/>
    <w:rsid w:val="00CE01F2"/>
    <w:rsid w:val="00CE098D"/>
    <w:rsid w:val="00CE1739"/>
    <w:rsid w:val="00CE4FF4"/>
    <w:rsid w:val="00CE7E76"/>
    <w:rsid w:val="00CF1E4D"/>
    <w:rsid w:val="00CF3A74"/>
    <w:rsid w:val="00CF7275"/>
    <w:rsid w:val="00D00548"/>
    <w:rsid w:val="00D03CB4"/>
    <w:rsid w:val="00D06F88"/>
    <w:rsid w:val="00D10648"/>
    <w:rsid w:val="00D11F03"/>
    <w:rsid w:val="00D268D1"/>
    <w:rsid w:val="00D352BE"/>
    <w:rsid w:val="00D41F13"/>
    <w:rsid w:val="00D54D39"/>
    <w:rsid w:val="00D6014E"/>
    <w:rsid w:val="00D650BC"/>
    <w:rsid w:val="00D652EF"/>
    <w:rsid w:val="00D74B5F"/>
    <w:rsid w:val="00D7606A"/>
    <w:rsid w:val="00D76A28"/>
    <w:rsid w:val="00D80F73"/>
    <w:rsid w:val="00D828A8"/>
    <w:rsid w:val="00D83820"/>
    <w:rsid w:val="00D90237"/>
    <w:rsid w:val="00D925C7"/>
    <w:rsid w:val="00D930C6"/>
    <w:rsid w:val="00D931F1"/>
    <w:rsid w:val="00DB21E7"/>
    <w:rsid w:val="00DB5C97"/>
    <w:rsid w:val="00DC3F5A"/>
    <w:rsid w:val="00DC78BF"/>
    <w:rsid w:val="00DD1994"/>
    <w:rsid w:val="00E05374"/>
    <w:rsid w:val="00E204AE"/>
    <w:rsid w:val="00E21D14"/>
    <w:rsid w:val="00E22DCC"/>
    <w:rsid w:val="00E24131"/>
    <w:rsid w:val="00E24589"/>
    <w:rsid w:val="00E2615D"/>
    <w:rsid w:val="00E33B04"/>
    <w:rsid w:val="00E36F4A"/>
    <w:rsid w:val="00E43904"/>
    <w:rsid w:val="00E44AF0"/>
    <w:rsid w:val="00E457EC"/>
    <w:rsid w:val="00E51A33"/>
    <w:rsid w:val="00E62B0C"/>
    <w:rsid w:val="00E660C5"/>
    <w:rsid w:val="00E6784E"/>
    <w:rsid w:val="00E81CEA"/>
    <w:rsid w:val="00E94CE4"/>
    <w:rsid w:val="00E961F1"/>
    <w:rsid w:val="00EB1284"/>
    <w:rsid w:val="00EB2E08"/>
    <w:rsid w:val="00EB4055"/>
    <w:rsid w:val="00EB6413"/>
    <w:rsid w:val="00EC7A46"/>
    <w:rsid w:val="00ED14D9"/>
    <w:rsid w:val="00ED29E5"/>
    <w:rsid w:val="00ED2D8D"/>
    <w:rsid w:val="00ED3B30"/>
    <w:rsid w:val="00ED5129"/>
    <w:rsid w:val="00EE1A94"/>
    <w:rsid w:val="00EE29E3"/>
    <w:rsid w:val="00EE6442"/>
    <w:rsid w:val="00EF06DC"/>
    <w:rsid w:val="00EF1FDA"/>
    <w:rsid w:val="00EF2CCA"/>
    <w:rsid w:val="00EF444B"/>
    <w:rsid w:val="00EF59F6"/>
    <w:rsid w:val="00EF6CBC"/>
    <w:rsid w:val="00EF7DB9"/>
    <w:rsid w:val="00F02469"/>
    <w:rsid w:val="00F12009"/>
    <w:rsid w:val="00F13CC0"/>
    <w:rsid w:val="00F14DAA"/>
    <w:rsid w:val="00F16347"/>
    <w:rsid w:val="00F16F77"/>
    <w:rsid w:val="00F24FFF"/>
    <w:rsid w:val="00F27753"/>
    <w:rsid w:val="00F3245A"/>
    <w:rsid w:val="00F34896"/>
    <w:rsid w:val="00F35403"/>
    <w:rsid w:val="00F42396"/>
    <w:rsid w:val="00F448D6"/>
    <w:rsid w:val="00F4533A"/>
    <w:rsid w:val="00F47AAF"/>
    <w:rsid w:val="00F50358"/>
    <w:rsid w:val="00F526DD"/>
    <w:rsid w:val="00F61496"/>
    <w:rsid w:val="00F65394"/>
    <w:rsid w:val="00F669FC"/>
    <w:rsid w:val="00F73732"/>
    <w:rsid w:val="00F746CD"/>
    <w:rsid w:val="00F74A9D"/>
    <w:rsid w:val="00F80C0E"/>
    <w:rsid w:val="00F84299"/>
    <w:rsid w:val="00F870CA"/>
    <w:rsid w:val="00F902DB"/>
    <w:rsid w:val="00F9049F"/>
    <w:rsid w:val="00F909A8"/>
    <w:rsid w:val="00F91D5C"/>
    <w:rsid w:val="00F936E0"/>
    <w:rsid w:val="00FA40E8"/>
    <w:rsid w:val="00FA4F03"/>
    <w:rsid w:val="00FB49FD"/>
    <w:rsid w:val="00FB7DDC"/>
    <w:rsid w:val="00FC10C4"/>
    <w:rsid w:val="00FC15D3"/>
    <w:rsid w:val="00FC4767"/>
    <w:rsid w:val="00FE2871"/>
    <w:rsid w:val="00FF059B"/>
    <w:rsid w:val="00FF2AA9"/>
    <w:rsid w:val="00FF34BB"/>
    <w:rsid w:val="00FF34FB"/>
    <w:rsid w:val="05C752BF"/>
    <w:rsid w:val="08A31BFA"/>
    <w:rsid w:val="0B6F1B37"/>
    <w:rsid w:val="0DEAF7DF"/>
    <w:rsid w:val="11E5E92E"/>
    <w:rsid w:val="1294ECBD"/>
    <w:rsid w:val="190472AB"/>
    <w:rsid w:val="1A9683A6"/>
    <w:rsid w:val="1BB196C6"/>
    <w:rsid w:val="2151C7E7"/>
    <w:rsid w:val="21F0EE5F"/>
    <w:rsid w:val="233E2D3D"/>
    <w:rsid w:val="23A79903"/>
    <w:rsid w:val="24212F7A"/>
    <w:rsid w:val="261CAE20"/>
    <w:rsid w:val="2937E5B6"/>
    <w:rsid w:val="2A1A8C31"/>
    <w:rsid w:val="2B975EF2"/>
    <w:rsid w:val="2C8D5DD8"/>
    <w:rsid w:val="2EB6AD83"/>
    <w:rsid w:val="2F1824DE"/>
    <w:rsid w:val="308D6DFC"/>
    <w:rsid w:val="37579C72"/>
    <w:rsid w:val="3917F1E8"/>
    <w:rsid w:val="3928ED3B"/>
    <w:rsid w:val="3CFFD5CF"/>
    <w:rsid w:val="3E947E87"/>
    <w:rsid w:val="42880126"/>
    <w:rsid w:val="431E3635"/>
    <w:rsid w:val="44D44D6E"/>
    <w:rsid w:val="46BDB885"/>
    <w:rsid w:val="4D8A0BF1"/>
    <w:rsid w:val="4FE63D3C"/>
    <w:rsid w:val="50617C9F"/>
    <w:rsid w:val="5269BFED"/>
    <w:rsid w:val="55D7BEE0"/>
    <w:rsid w:val="5627ADAC"/>
    <w:rsid w:val="5785FCA0"/>
    <w:rsid w:val="59883EA4"/>
    <w:rsid w:val="59EECBF2"/>
    <w:rsid w:val="5A7D110B"/>
    <w:rsid w:val="5C028631"/>
    <w:rsid w:val="5E33835A"/>
    <w:rsid w:val="5F73AB2A"/>
    <w:rsid w:val="5FABC31B"/>
    <w:rsid w:val="5FB2A14A"/>
    <w:rsid w:val="602AD99C"/>
    <w:rsid w:val="61F9412A"/>
    <w:rsid w:val="65EA5BE6"/>
    <w:rsid w:val="66DD38B4"/>
    <w:rsid w:val="69324885"/>
    <w:rsid w:val="6972554E"/>
    <w:rsid w:val="6CC901E7"/>
    <w:rsid w:val="6E849642"/>
    <w:rsid w:val="72A7D869"/>
    <w:rsid w:val="75366D68"/>
    <w:rsid w:val="780AD553"/>
    <w:rsid w:val="7A469CE5"/>
    <w:rsid w:val="7B5D33B2"/>
    <w:rsid w:val="7CE7B29D"/>
    <w:rsid w:val="7D3818C3"/>
    <w:rsid w:val="7DE02631"/>
    <w:rsid w:val="7E5558C1"/>
    <w:rsid w:val="7FCCB7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B87A3"/>
  <w15:docId w15:val="{B3A842CF-F10E-44DB-913F-93C8D554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tabs>
        <w:tab w:val="num" w:pos="0"/>
      </w:tabs>
      <w:suppressAutoHyphens/>
      <w:spacing w:before="240" w:after="60" w:line="360" w:lineRule="auto"/>
      <w:ind w:left="720" w:hanging="360"/>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table" w:customStyle="1" w:styleId="Tabelacomgrade1">
    <w:name w:val="Tabela com grade1"/>
    <w:basedOn w:val="Tabelanormal"/>
    <w:next w:val="Tabelacomgrade"/>
    <w:uiPriority w:val="39"/>
    <w:rsid w:val="001F77AA"/>
    <w:rPr>
      <w:rFonts w:ascii="Calibri" w:hAnsi="Calibri"/>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37304E"/>
    <w:rPr>
      <w:i/>
      <w:iCs/>
    </w:rPr>
  </w:style>
  <w:style w:type="character" w:customStyle="1" w:styleId="at-mentions-focus">
    <w:name w:val="at-mentions-focus"/>
    <w:basedOn w:val="Fontepargpadro"/>
    <w:rsid w:val="00F74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07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29294">
          <w:marLeft w:val="0"/>
          <w:marRight w:val="0"/>
          <w:marTop w:val="0"/>
          <w:marBottom w:val="0"/>
          <w:divBdr>
            <w:top w:val="none" w:sz="0" w:space="0" w:color="auto"/>
            <w:left w:val="none" w:sz="0" w:space="0" w:color="auto"/>
            <w:bottom w:val="none" w:sz="0" w:space="0" w:color="auto"/>
            <w:right w:val="none" w:sz="0" w:space="0" w:color="auto"/>
          </w:divBdr>
        </w:div>
      </w:divsChild>
    </w:div>
    <w:div w:id="408965559">
      <w:bodyDiv w:val="1"/>
      <w:marLeft w:val="0"/>
      <w:marRight w:val="0"/>
      <w:marTop w:val="0"/>
      <w:marBottom w:val="0"/>
      <w:divBdr>
        <w:top w:val="none" w:sz="0" w:space="0" w:color="auto"/>
        <w:left w:val="none" w:sz="0" w:space="0" w:color="auto"/>
        <w:bottom w:val="none" w:sz="0" w:space="0" w:color="auto"/>
        <w:right w:val="none" w:sz="0" w:space="0" w:color="auto"/>
      </w:divBdr>
      <w:divsChild>
        <w:div w:id="1935816228">
          <w:marLeft w:val="0"/>
          <w:marRight w:val="0"/>
          <w:marTop w:val="0"/>
          <w:marBottom w:val="0"/>
          <w:divBdr>
            <w:top w:val="none" w:sz="0" w:space="0" w:color="auto"/>
            <w:left w:val="none" w:sz="0" w:space="0" w:color="auto"/>
            <w:bottom w:val="none" w:sz="0" w:space="0" w:color="auto"/>
            <w:right w:val="none" w:sz="0" w:space="0" w:color="auto"/>
          </w:divBdr>
        </w:div>
      </w:divsChild>
    </w:div>
    <w:div w:id="732392597">
      <w:bodyDiv w:val="1"/>
      <w:marLeft w:val="0"/>
      <w:marRight w:val="0"/>
      <w:marTop w:val="0"/>
      <w:marBottom w:val="0"/>
      <w:divBdr>
        <w:top w:val="none" w:sz="0" w:space="0" w:color="auto"/>
        <w:left w:val="none" w:sz="0" w:space="0" w:color="auto"/>
        <w:bottom w:val="none" w:sz="0" w:space="0" w:color="auto"/>
        <w:right w:val="none" w:sz="0" w:space="0" w:color="auto"/>
      </w:divBdr>
    </w:div>
    <w:div w:id="757866428">
      <w:bodyDiv w:val="1"/>
      <w:marLeft w:val="0"/>
      <w:marRight w:val="0"/>
      <w:marTop w:val="0"/>
      <w:marBottom w:val="0"/>
      <w:divBdr>
        <w:top w:val="none" w:sz="0" w:space="0" w:color="auto"/>
        <w:left w:val="none" w:sz="0" w:space="0" w:color="auto"/>
        <w:bottom w:val="none" w:sz="0" w:space="0" w:color="auto"/>
        <w:right w:val="none" w:sz="0" w:space="0" w:color="auto"/>
      </w:divBdr>
    </w:div>
    <w:div w:id="819273832">
      <w:bodyDiv w:val="1"/>
      <w:marLeft w:val="0"/>
      <w:marRight w:val="0"/>
      <w:marTop w:val="0"/>
      <w:marBottom w:val="0"/>
      <w:divBdr>
        <w:top w:val="none" w:sz="0" w:space="0" w:color="auto"/>
        <w:left w:val="none" w:sz="0" w:space="0" w:color="auto"/>
        <w:bottom w:val="none" w:sz="0" w:space="0" w:color="auto"/>
        <w:right w:val="none" w:sz="0" w:space="0" w:color="auto"/>
      </w:divBdr>
      <w:divsChild>
        <w:div w:id="1283607739">
          <w:marLeft w:val="0"/>
          <w:marRight w:val="0"/>
          <w:marTop w:val="0"/>
          <w:marBottom w:val="0"/>
          <w:divBdr>
            <w:top w:val="none" w:sz="0" w:space="0" w:color="auto"/>
            <w:left w:val="none" w:sz="0" w:space="0" w:color="auto"/>
            <w:bottom w:val="none" w:sz="0" w:space="0" w:color="auto"/>
            <w:right w:val="none" w:sz="0" w:space="0" w:color="auto"/>
          </w:divBdr>
        </w:div>
      </w:divsChild>
    </w:div>
    <w:div w:id="943264966">
      <w:bodyDiv w:val="1"/>
      <w:marLeft w:val="0"/>
      <w:marRight w:val="0"/>
      <w:marTop w:val="0"/>
      <w:marBottom w:val="0"/>
      <w:divBdr>
        <w:top w:val="none" w:sz="0" w:space="0" w:color="auto"/>
        <w:left w:val="none" w:sz="0" w:space="0" w:color="auto"/>
        <w:bottom w:val="none" w:sz="0" w:space="0" w:color="auto"/>
        <w:right w:val="none" w:sz="0" w:space="0" w:color="auto"/>
      </w:divBdr>
      <w:divsChild>
        <w:div w:id="1681811922">
          <w:marLeft w:val="0"/>
          <w:marRight w:val="0"/>
          <w:marTop w:val="0"/>
          <w:marBottom w:val="0"/>
          <w:divBdr>
            <w:top w:val="none" w:sz="0" w:space="0" w:color="auto"/>
            <w:left w:val="none" w:sz="0" w:space="0" w:color="auto"/>
            <w:bottom w:val="none" w:sz="0" w:space="0" w:color="auto"/>
            <w:right w:val="none" w:sz="0" w:space="0" w:color="auto"/>
          </w:divBdr>
        </w:div>
      </w:divsChild>
    </w:div>
    <w:div w:id="1042947650">
      <w:bodyDiv w:val="1"/>
      <w:marLeft w:val="0"/>
      <w:marRight w:val="0"/>
      <w:marTop w:val="0"/>
      <w:marBottom w:val="0"/>
      <w:divBdr>
        <w:top w:val="none" w:sz="0" w:space="0" w:color="auto"/>
        <w:left w:val="none" w:sz="0" w:space="0" w:color="auto"/>
        <w:bottom w:val="none" w:sz="0" w:space="0" w:color="auto"/>
        <w:right w:val="none" w:sz="0" w:space="0" w:color="auto"/>
      </w:divBdr>
      <w:divsChild>
        <w:div w:id="1149976986">
          <w:marLeft w:val="0"/>
          <w:marRight w:val="0"/>
          <w:marTop w:val="0"/>
          <w:marBottom w:val="0"/>
          <w:divBdr>
            <w:top w:val="none" w:sz="0" w:space="0" w:color="auto"/>
            <w:left w:val="none" w:sz="0" w:space="0" w:color="auto"/>
            <w:bottom w:val="none" w:sz="0" w:space="0" w:color="auto"/>
            <w:right w:val="none" w:sz="0" w:space="0" w:color="auto"/>
          </w:divBdr>
        </w:div>
      </w:divsChild>
    </w:div>
    <w:div w:id="1057045929">
      <w:bodyDiv w:val="1"/>
      <w:marLeft w:val="0"/>
      <w:marRight w:val="0"/>
      <w:marTop w:val="0"/>
      <w:marBottom w:val="0"/>
      <w:divBdr>
        <w:top w:val="none" w:sz="0" w:space="0" w:color="auto"/>
        <w:left w:val="none" w:sz="0" w:space="0" w:color="auto"/>
        <w:bottom w:val="none" w:sz="0" w:space="0" w:color="auto"/>
        <w:right w:val="none" w:sz="0" w:space="0" w:color="auto"/>
      </w:divBdr>
      <w:divsChild>
        <w:div w:id="603615922">
          <w:marLeft w:val="0"/>
          <w:marRight w:val="0"/>
          <w:marTop w:val="0"/>
          <w:marBottom w:val="0"/>
          <w:divBdr>
            <w:top w:val="none" w:sz="0" w:space="0" w:color="auto"/>
            <w:left w:val="none" w:sz="0" w:space="0" w:color="auto"/>
            <w:bottom w:val="none" w:sz="0" w:space="0" w:color="auto"/>
            <w:right w:val="none" w:sz="0" w:space="0" w:color="auto"/>
          </w:divBdr>
        </w:div>
      </w:divsChild>
    </w:div>
    <w:div w:id="1093479439">
      <w:bodyDiv w:val="1"/>
      <w:marLeft w:val="0"/>
      <w:marRight w:val="0"/>
      <w:marTop w:val="0"/>
      <w:marBottom w:val="0"/>
      <w:divBdr>
        <w:top w:val="none" w:sz="0" w:space="0" w:color="auto"/>
        <w:left w:val="none" w:sz="0" w:space="0" w:color="auto"/>
        <w:bottom w:val="none" w:sz="0" w:space="0" w:color="auto"/>
        <w:right w:val="none" w:sz="0" w:space="0" w:color="auto"/>
      </w:divBdr>
    </w:div>
    <w:div w:id="1391535742">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0364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oleObject" Target="embeddings/oleObject6.bin"/><Relationship Id="rId37" Type="http://schemas.openxmlformats.org/officeDocument/2006/relationships/hyperlink" Target="https://pt.wikipedia.org/wiki/Gr%C3%A1fico_de_dispers%C3%A3o"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pt.wikipedia.org/wiki/Gr%C3%A1fico" TargetMode="External"/><Relationship Id="rId10" Type="http://schemas.openxmlformats.org/officeDocument/2006/relationships/endnotes" Target="endnotes.xml"/><Relationship Id="rId19" Type="http://schemas.openxmlformats.org/officeDocument/2006/relationships/oleObject" Target="embeddings/oleObject4.bin"/><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oleObject" Target="embeddings/oleObject5.bin"/><Relationship Id="rId35" Type="http://schemas.openxmlformats.org/officeDocument/2006/relationships/hyperlink" Target="https://pt.wikipedia.org/wiki/Vari%C3%A1vei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pt.wikipedia.org/wiki/Francis_Galto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9b185f6-06e3-424d-9a24-e53fc9962c7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C52367D872CE22429E15F0B06A353718" ma:contentTypeVersion="11" ma:contentTypeDescription="Crie um novo documento." ma:contentTypeScope="" ma:versionID="0c3f73da4ecd15fd501641966fa60dad">
  <xsd:schema xmlns:xsd="http://www.w3.org/2001/XMLSchema" xmlns:xs="http://www.w3.org/2001/XMLSchema" xmlns:p="http://schemas.microsoft.com/office/2006/metadata/properties" xmlns:ns2="69b185f6-06e3-424d-9a24-e53fc9962c76" targetNamespace="http://schemas.microsoft.com/office/2006/metadata/properties" ma:root="true" ma:fieldsID="6adbfaaf56f80e7713889f6c2a3f129b" ns2:_="">
    <xsd:import namespace="69b185f6-06e3-424d-9a24-e53fc9962c7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185f6-06e3-424d-9a24-e53fc9962c7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244B79-D805-4856-ADA8-5E639D25FE4C}">
  <ds:schemaRefs>
    <ds:schemaRef ds:uri="http://schemas.microsoft.com/office/2006/metadata/properties"/>
    <ds:schemaRef ds:uri="http://schemas.microsoft.com/office/infopath/2007/PartnerControls"/>
    <ds:schemaRef ds:uri="69b185f6-06e3-424d-9a24-e53fc9962c76"/>
  </ds:schemaRefs>
</ds:datastoreItem>
</file>

<file path=customXml/itemProps2.xml><?xml version="1.0" encoding="utf-8"?>
<ds:datastoreItem xmlns:ds="http://schemas.openxmlformats.org/officeDocument/2006/customXml" ds:itemID="{95AA4A21-4A12-49E8-82E5-776F87244A95}">
  <ds:schemaRefs>
    <ds:schemaRef ds:uri="http://schemas.openxmlformats.org/officeDocument/2006/bibliography"/>
  </ds:schemaRefs>
</ds:datastoreItem>
</file>

<file path=customXml/itemProps3.xml><?xml version="1.0" encoding="utf-8"?>
<ds:datastoreItem xmlns:ds="http://schemas.openxmlformats.org/officeDocument/2006/customXml" ds:itemID="{A635C3EF-C801-42C2-8C2D-01E001136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185f6-06e3-424d-9a24-e53fc9962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CABA9D-7501-4849-B1A9-62627927BD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21</Pages>
  <Words>4537</Words>
  <Characters>24502</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PROPOSTA TG PRÉ TEXTO 2012</vt:lpstr>
    </vt:vector>
  </TitlesOfParts>
  <Company>FRInfo</Company>
  <LinksUpToDate>false</LinksUpToDate>
  <CharactersWithSpaces>28982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Material suporte para as disciplinas de Projeto de Graduação, FATEC Franca, contendo NORMAS do TG.</dc:description>
  <cp:lastModifiedBy>AirleneA</cp:lastModifiedBy>
  <cp:revision>59</cp:revision>
  <cp:lastPrinted>2016-03-17T17:59:00Z</cp:lastPrinted>
  <dcterms:created xsi:type="dcterms:W3CDTF">2020-09-18T19:31:00Z</dcterms:created>
  <dcterms:modified xsi:type="dcterms:W3CDTF">2020-11-18T13:21:00Z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0x010100C52367D872CE22429E15F0B06A353718</vt:lpwstr>
  </property>
</Properties>
</file>